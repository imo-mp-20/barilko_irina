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6092B" w14:textId="4FE7E994" w:rsidR="002F261D" w:rsidRPr="001A76A7" w:rsidRDefault="001262CF" w:rsidP="002F261D">
      <w:pPr>
        <w:pStyle w:val="af0"/>
        <w:spacing w:after="0"/>
        <w:jc w:val="both"/>
        <w:rPr>
          <w:sz w:val="28"/>
          <w:szCs w:val="28"/>
        </w:rPr>
      </w:pPr>
      <w:r w:rsidRPr="00763B69">
        <w:rPr>
          <w:rFonts w:ascii="Calibri" w:hAnsi="Calibri" w:cs="Times New Roman"/>
          <w:b/>
          <w:bCs/>
          <w:noProof/>
          <w:sz w:val="22"/>
          <w:szCs w:val="22"/>
          <w:lang w:eastAsia="ru-RU" w:bidi="ar-SA"/>
        </w:rPr>
        <w:drawing>
          <wp:inline distT="0" distB="0" distL="0" distR="0" wp14:anchorId="0EF8AFC1" wp14:editId="6611CB9B">
            <wp:extent cx="5939790" cy="1381760"/>
            <wp:effectExtent l="0" t="0" r="381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8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92052C" w14:textId="77777777" w:rsidR="002F261D" w:rsidRPr="001A76A7" w:rsidRDefault="002F261D" w:rsidP="002F261D">
      <w:pPr>
        <w:jc w:val="both"/>
        <w:rPr>
          <w:b/>
          <w:sz w:val="28"/>
          <w:szCs w:val="28"/>
        </w:rPr>
      </w:pPr>
    </w:p>
    <w:p w14:paraId="3DDD2D05" w14:textId="77777777" w:rsidR="002F261D" w:rsidRPr="001A76A7" w:rsidRDefault="002F261D" w:rsidP="002F261D">
      <w:pPr>
        <w:jc w:val="center"/>
        <w:rPr>
          <w:b/>
          <w:sz w:val="28"/>
          <w:szCs w:val="28"/>
        </w:rPr>
      </w:pPr>
    </w:p>
    <w:p w14:paraId="6914EFF5" w14:textId="77777777" w:rsidR="002F261D" w:rsidRPr="009A26C3" w:rsidRDefault="002F261D" w:rsidP="002F261D">
      <w:pPr>
        <w:jc w:val="center"/>
        <w:rPr>
          <w:b/>
          <w:sz w:val="28"/>
          <w:szCs w:val="28"/>
        </w:rPr>
      </w:pPr>
    </w:p>
    <w:p w14:paraId="1B524DDD" w14:textId="77777777" w:rsidR="0003546B" w:rsidRPr="0003546B" w:rsidRDefault="0003546B" w:rsidP="0003546B">
      <w:pPr>
        <w:widowControl/>
        <w:autoSpaceDE/>
        <w:autoSpaceDN/>
        <w:adjustRightInd/>
        <w:jc w:val="center"/>
        <w:rPr>
          <w:b/>
          <w:i/>
          <w:color w:val="000000"/>
          <w:sz w:val="24"/>
          <w:szCs w:val="24"/>
        </w:rPr>
      </w:pPr>
      <w:r w:rsidRPr="0003546B">
        <w:rPr>
          <w:b/>
          <w:i/>
          <w:color w:val="000000"/>
          <w:sz w:val="24"/>
          <w:szCs w:val="24"/>
        </w:rPr>
        <w:t>ИНСТИТУТ ИНФОКОММУНИКАЦИОННЫХ СИСТЕМ И ТЕХНОЛОГИЙ</w:t>
      </w:r>
    </w:p>
    <w:p w14:paraId="3F81DEFE" w14:textId="77777777" w:rsidR="0003546B" w:rsidRDefault="0003546B" w:rsidP="0003546B">
      <w:pPr>
        <w:widowControl/>
        <w:autoSpaceDE/>
        <w:autoSpaceDN/>
        <w:adjustRightInd/>
        <w:jc w:val="center"/>
        <w:rPr>
          <w:b/>
          <w:i/>
          <w:sz w:val="24"/>
          <w:szCs w:val="24"/>
        </w:rPr>
      </w:pPr>
      <w:r w:rsidRPr="0003546B">
        <w:rPr>
          <w:b/>
          <w:i/>
          <w:sz w:val="24"/>
          <w:szCs w:val="24"/>
        </w:rPr>
        <w:t>КАФЕДРА МАТЕМАТИКИ И ЕСТЕСТВЕННОНАУЧНЫХ ДИСЦИПЛИН</w:t>
      </w:r>
    </w:p>
    <w:p w14:paraId="1648EAE3" w14:textId="6F1AB652" w:rsidR="00B06ECC" w:rsidRPr="0003546B" w:rsidRDefault="00B06ECC" w:rsidP="0003546B">
      <w:pPr>
        <w:widowControl/>
        <w:autoSpaceDE/>
        <w:autoSpaceDN/>
        <w:adjustRightInd/>
        <w:jc w:val="center"/>
        <w:rPr>
          <w:b/>
          <w:sz w:val="28"/>
          <w:lang w:val="x-none" w:eastAsia="x-none"/>
        </w:rPr>
      </w:pPr>
      <w:r>
        <w:rPr>
          <w:b/>
          <w:i/>
          <w:sz w:val="24"/>
          <w:szCs w:val="24"/>
        </w:rPr>
        <w:t>Направление подготовки: 09.04.03 «Прикладная информатика»</w:t>
      </w:r>
    </w:p>
    <w:p w14:paraId="784FAF3A" w14:textId="77777777" w:rsidR="002F261D" w:rsidRPr="0003546B" w:rsidRDefault="002F261D" w:rsidP="002F261D">
      <w:pPr>
        <w:jc w:val="center"/>
        <w:rPr>
          <w:b/>
          <w:bCs/>
          <w:noProof/>
          <w:sz w:val="28"/>
          <w:szCs w:val="28"/>
          <w:lang w:val="x-none"/>
        </w:rPr>
      </w:pPr>
    </w:p>
    <w:p w14:paraId="2402397C" w14:textId="77777777" w:rsidR="002F261D" w:rsidRPr="009A26C3" w:rsidRDefault="002F261D" w:rsidP="002F261D">
      <w:pPr>
        <w:jc w:val="center"/>
        <w:rPr>
          <w:b/>
          <w:bCs/>
          <w:noProof/>
          <w:sz w:val="28"/>
          <w:szCs w:val="28"/>
        </w:rPr>
      </w:pPr>
    </w:p>
    <w:p w14:paraId="046415CE" w14:textId="77777777" w:rsidR="002F261D" w:rsidRPr="009A26C3" w:rsidRDefault="002F261D" w:rsidP="002F261D">
      <w:pPr>
        <w:jc w:val="center"/>
        <w:rPr>
          <w:b/>
          <w:bCs/>
          <w:noProof/>
          <w:sz w:val="28"/>
          <w:szCs w:val="28"/>
        </w:rPr>
      </w:pPr>
    </w:p>
    <w:p w14:paraId="0EA52574" w14:textId="77777777" w:rsidR="002F261D" w:rsidRPr="003F5A23" w:rsidRDefault="002F261D" w:rsidP="003F5A23">
      <w:pPr>
        <w:autoSpaceDE/>
        <w:autoSpaceDN/>
        <w:adjustRightInd/>
        <w:jc w:val="center"/>
        <w:rPr>
          <w:b/>
          <w:sz w:val="28"/>
          <w:szCs w:val="28"/>
        </w:rPr>
      </w:pPr>
    </w:p>
    <w:p w14:paraId="709A8DA8" w14:textId="30632802" w:rsidR="002F261D" w:rsidRDefault="00B06ECC" w:rsidP="003F5A23">
      <w:pPr>
        <w:autoSpaceDE/>
        <w:autoSpaceDN/>
        <w:adjustRight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ДНЕВНИК</w:t>
      </w:r>
    </w:p>
    <w:p w14:paraId="47B5E638" w14:textId="77777777" w:rsidR="003F5A23" w:rsidRPr="003F5A23" w:rsidRDefault="003F5A23" w:rsidP="003F5A23">
      <w:pPr>
        <w:autoSpaceDE/>
        <w:autoSpaceDN/>
        <w:adjustRightInd/>
        <w:jc w:val="center"/>
        <w:rPr>
          <w:b/>
          <w:sz w:val="28"/>
          <w:szCs w:val="28"/>
        </w:rPr>
      </w:pPr>
    </w:p>
    <w:p w14:paraId="743960E9" w14:textId="1DFCEF97" w:rsidR="002F261D" w:rsidRPr="003F5A23" w:rsidRDefault="00B06ECC" w:rsidP="003F5A23">
      <w:pPr>
        <w:autoSpaceDE/>
        <w:autoSpaceDN/>
        <w:adjustRight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УЧЕБНАЯ</w:t>
      </w:r>
      <w:r w:rsidR="003F5A23" w:rsidRPr="003F5A23">
        <w:rPr>
          <w:b/>
          <w:sz w:val="28"/>
          <w:szCs w:val="28"/>
        </w:rPr>
        <w:t xml:space="preserve"> ПРАКТИКА</w:t>
      </w:r>
    </w:p>
    <w:p w14:paraId="549CBFD2" w14:textId="77777777" w:rsidR="002F261D" w:rsidRPr="003F5A23" w:rsidRDefault="002F261D" w:rsidP="003F5A23">
      <w:pPr>
        <w:autoSpaceDE/>
        <w:autoSpaceDN/>
        <w:adjustRightInd/>
        <w:jc w:val="center"/>
        <w:rPr>
          <w:b/>
          <w:sz w:val="28"/>
          <w:szCs w:val="28"/>
        </w:rPr>
      </w:pPr>
    </w:p>
    <w:p w14:paraId="1C77BC40" w14:textId="77777777" w:rsidR="002F261D" w:rsidRPr="009A26C3" w:rsidRDefault="002F261D" w:rsidP="002F261D">
      <w:pPr>
        <w:jc w:val="both"/>
        <w:rPr>
          <w:noProof/>
          <w:sz w:val="28"/>
          <w:szCs w:val="28"/>
        </w:rPr>
      </w:pPr>
    </w:p>
    <w:p w14:paraId="387D9860" w14:textId="77777777" w:rsidR="002F261D" w:rsidRPr="009A26C3" w:rsidRDefault="002F261D" w:rsidP="002F261D">
      <w:pPr>
        <w:jc w:val="both"/>
        <w:rPr>
          <w:noProof/>
          <w:sz w:val="28"/>
          <w:szCs w:val="28"/>
        </w:rPr>
      </w:pPr>
    </w:p>
    <w:p w14:paraId="454B6C66" w14:textId="77777777" w:rsidR="002F261D" w:rsidRPr="009A26C3" w:rsidRDefault="002F261D" w:rsidP="002F261D">
      <w:pPr>
        <w:jc w:val="both"/>
        <w:rPr>
          <w:noProof/>
          <w:sz w:val="28"/>
          <w:szCs w:val="28"/>
        </w:rPr>
      </w:pPr>
    </w:p>
    <w:p w14:paraId="798A5081" w14:textId="237D789C" w:rsidR="002F261D" w:rsidRPr="009A26C3" w:rsidRDefault="00B06ECC" w:rsidP="002A17C2">
      <w:pPr>
        <w:tabs>
          <w:tab w:val="right" w:leader="underscore" w:pos="9639"/>
        </w:tabs>
        <w:spacing w:after="12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ФИО магистранта</w:t>
      </w:r>
      <w:r w:rsidR="002F261D" w:rsidRPr="009A26C3">
        <w:rPr>
          <w:b/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Барилко</w:t>
      </w:r>
      <w:proofErr w:type="spellEnd"/>
      <w:r>
        <w:rPr>
          <w:bCs/>
          <w:sz w:val="28"/>
          <w:szCs w:val="28"/>
        </w:rPr>
        <w:t xml:space="preserve"> И.А.</w:t>
      </w:r>
      <w:r w:rsidR="002F261D" w:rsidRPr="009A26C3">
        <w:rPr>
          <w:bCs/>
          <w:sz w:val="28"/>
          <w:szCs w:val="28"/>
        </w:rPr>
        <w:t xml:space="preserve"> </w:t>
      </w:r>
    </w:p>
    <w:p w14:paraId="4A3F61B2" w14:textId="2824CE1A" w:rsidR="002F261D" w:rsidRPr="009A26C3" w:rsidRDefault="00B06ECC" w:rsidP="002A17C2">
      <w:pPr>
        <w:tabs>
          <w:tab w:val="right" w:leader="underscore" w:pos="9639"/>
        </w:tabs>
        <w:spacing w:after="120"/>
        <w:jc w:val="both"/>
        <w:rPr>
          <w:bCs/>
          <w:spacing w:val="-8"/>
          <w:sz w:val="28"/>
          <w:szCs w:val="28"/>
        </w:rPr>
      </w:pPr>
      <w:r>
        <w:rPr>
          <w:b/>
          <w:bCs/>
          <w:spacing w:val="-8"/>
          <w:sz w:val="28"/>
          <w:szCs w:val="28"/>
        </w:rPr>
        <w:t xml:space="preserve">Руководитель практики: </w:t>
      </w:r>
      <w:proofErr w:type="spellStart"/>
      <w:r>
        <w:rPr>
          <w:b/>
          <w:bCs/>
          <w:spacing w:val="-8"/>
          <w:sz w:val="28"/>
          <w:szCs w:val="28"/>
        </w:rPr>
        <w:t>Самаров</w:t>
      </w:r>
      <w:proofErr w:type="spellEnd"/>
      <w:r>
        <w:rPr>
          <w:b/>
          <w:bCs/>
          <w:spacing w:val="-8"/>
          <w:sz w:val="28"/>
          <w:szCs w:val="28"/>
        </w:rPr>
        <w:t xml:space="preserve"> К.Л.</w:t>
      </w:r>
    </w:p>
    <w:p w14:paraId="40B4A344" w14:textId="08AA5116" w:rsidR="00B06ECC" w:rsidRPr="00B06ECC" w:rsidRDefault="00B06ECC" w:rsidP="00B06ECC">
      <w:pPr>
        <w:tabs>
          <w:tab w:val="right" w:leader="underscore" w:pos="9639"/>
        </w:tabs>
        <w:spacing w:after="12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Место проведения учебной практики: </w:t>
      </w:r>
      <w:r w:rsidRPr="00B06ECC">
        <w:rPr>
          <w:bCs/>
          <w:sz w:val="28"/>
          <w:szCs w:val="28"/>
        </w:rPr>
        <w:t>Технологический университет дв</w:t>
      </w:r>
      <w:r w:rsidRPr="00B06ECC">
        <w:rPr>
          <w:bCs/>
          <w:sz w:val="28"/>
          <w:szCs w:val="28"/>
        </w:rPr>
        <w:t>а</w:t>
      </w:r>
      <w:r w:rsidRPr="00B06ECC">
        <w:rPr>
          <w:bCs/>
          <w:sz w:val="28"/>
          <w:szCs w:val="28"/>
        </w:rPr>
        <w:t>жды Героя Советского Союза летчика-космонавта А.А. Леонова</w:t>
      </w:r>
    </w:p>
    <w:p w14:paraId="498C96E2" w14:textId="6CE831A8" w:rsidR="002F261D" w:rsidRPr="009A26C3" w:rsidRDefault="002F261D" w:rsidP="00B06ECC">
      <w:pPr>
        <w:tabs>
          <w:tab w:val="right" w:leader="underscore" w:pos="9639"/>
        </w:tabs>
        <w:spacing w:after="120"/>
        <w:jc w:val="both"/>
        <w:rPr>
          <w:b/>
          <w:bCs/>
          <w:sz w:val="28"/>
          <w:szCs w:val="28"/>
        </w:rPr>
      </w:pPr>
      <w:r w:rsidRPr="009A26C3">
        <w:rPr>
          <w:b/>
          <w:bCs/>
          <w:sz w:val="28"/>
          <w:szCs w:val="28"/>
        </w:rPr>
        <w:t xml:space="preserve">Форма обучения: </w:t>
      </w:r>
      <w:r w:rsidRPr="009A26C3">
        <w:rPr>
          <w:bCs/>
          <w:sz w:val="28"/>
          <w:szCs w:val="28"/>
        </w:rPr>
        <w:t>очная</w:t>
      </w:r>
      <w:r w:rsidRPr="009A26C3">
        <w:rPr>
          <w:b/>
          <w:bCs/>
          <w:sz w:val="28"/>
          <w:szCs w:val="28"/>
        </w:rPr>
        <w:t xml:space="preserve"> </w:t>
      </w:r>
    </w:p>
    <w:p w14:paraId="5EB82D1E" w14:textId="3F430997" w:rsidR="002F261D" w:rsidRPr="00B06ECC" w:rsidRDefault="00B06ECC" w:rsidP="002F261D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Сроки проведения практики: </w:t>
      </w:r>
      <w:r>
        <w:rPr>
          <w:bCs/>
          <w:sz w:val="28"/>
          <w:szCs w:val="28"/>
        </w:rPr>
        <w:t>30.12.2020-15.01.2021</w:t>
      </w:r>
      <w:r w:rsidR="00355430">
        <w:rPr>
          <w:bCs/>
          <w:sz w:val="28"/>
          <w:szCs w:val="28"/>
        </w:rPr>
        <w:softHyphen/>
      </w:r>
      <w:r w:rsidR="00355430">
        <w:rPr>
          <w:bCs/>
          <w:sz w:val="28"/>
          <w:szCs w:val="28"/>
        </w:rPr>
        <w:softHyphen/>
      </w:r>
      <w:r w:rsidR="00355430">
        <w:rPr>
          <w:bCs/>
          <w:sz w:val="28"/>
          <w:szCs w:val="28"/>
        </w:rPr>
        <w:softHyphen/>
      </w:r>
    </w:p>
    <w:p w14:paraId="5D9069C6" w14:textId="77777777" w:rsidR="002A17C2" w:rsidRPr="009A26C3" w:rsidRDefault="002A17C2" w:rsidP="002F261D">
      <w:pPr>
        <w:rPr>
          <w:noProof/>
          <w:szCs w:val="28"/>
        </w:rPr>
      </w:pPr>
    </w:p>
    <w:p w14:paraId="7078770C" w14:textId="77777777" w:rsidR="008812E8" w:rsidRPr="009A26C3" w:rsidRDefault="008812E8" w:rsidP="002F261D">
      <w:pPr>
        <w:rPr>
          <w:noProof/>
          <w:szCs w:val="28"/>
        </w:rPr>
      </w:pPr>
    </w:p>
    <w:p w14:paraId="587C0AB5" w14:textId="77777777" w:rsidR="008812E8" w:rsidRPr="009A26C3" w:rsidRDefault="008812E8" w:rsidP="002F261D">
      <w:pPr>
        <w:rPr>
          <w:noProof/>
          <w:szCs w:val="28"/>
        </w:rPr>
      </w:pPr>
    </w:p>
    <w:p w14:paraId="29B3ABA1" w14:textId="77777777" w:rsidR="008812E8" w:rsidRPr="009A26C3" w:rsidRDefault="008812E8" w:rsidP="002F261D">
      <w:pPr>
        <w:rPr>
          <w:noProof/>
          <w:szCs w:val="28"/>
        </w:rPr>
      </w:pPr>
    </w:p>
    <w:p w14:paraId="5AA7C179" w14:textId="77777777" w:rsidR="002F261D" w:rsidRPr="009A26C3" w:rsidRDefault="002F261D" w:rsidP="002F261D">
      <w:pPr>
        <w:jc w:val="center"/>
        <w:rPr>
          <w:b/>
          <w:noProof/>
          <w:sz w:val="28"/>
          <w:szCs w:val="28"/>
        </w:rPr>
      </w:pPr>
    </w:p>
    <w:p w14:paraId="70B6162C" w14:textId="77777777" w:rsidR="002F261D" w:rsidRPr="009A26C3" w:rsidRDefault="002F261D" w:rsidP="002F261D">
      <w:pPr>
        <w:jc w:val="center"/>
        <w:rPr>
          <w:b/>
          <w:noProof/>
          <w:sz w:val="28"/>
          <w:szCs w:val="28"/>
        </w:rPr>
      </w:pPr>
    </w:p>
    <w:p w14:paraId="147D8050" w14:textId="77777777" w:rsidR="002F261D" w:rsidRPr="009A26C3" w:rsidRDefault="002F261D" w:rsidP="002F261D">
      <w:pPr>
        <w:jc w:val="center"/>
        <w:rPr>
          <w:b/>
          <w:noProof/>
          <w:sz w:val="28"/>
          <w:szCs w:val="28"/>
        </w:rPr>
      </w:pPr>
    </w:p>
    <w:p w14:paraId="59D3005B" w14:textId="77777777" w:rsidR="002F261D" w:rsidRPr="009A26C3" w:rsidRDefault="002F261D" w:rsidP="002F261D">
      <w:pPr>
        <w:jc w:val="center"/>
        <w:rPr>
          <w:b/>
          <w:noProof/>
          <w:sz w:val="28"/>
          <w:szCs w:val="28"/>
        </w:rPr>
      </w:pPr>
    </w:p>
    <w:p w14:paraId="76BE1E86" w14:textId="1CFD6F5D" w:rsidR="002F261D" w:rsidRPr="00370BB1" w:rsidRDefault="00B06ECC" w:rsidP="0035543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 w:rsidR="002F261D" w:rsidRPr="00EF3072">
        <w:rPr>
          <w:noProof/>
        </w:rPr>
        <w:br w:type="page"/>
      </w:r>
    </w:p>
    <w:p w14:paraId="26CEB3D3" w14:textId="09D3CA1D" w:rsidR="002F261D" w:rsidRPr="001A229E" w:rsidRDefault="002F261D" w:rsidP="002F261D">
      <w:pPr>
        <w:jc w:val="center"/>
        <w:rPr>
          <w:b/>
          <w:sz w:val="28"/>
          <w:szCs w:val="28"/>
        </w:rPr>
      </w:pPr>
      <w:r w:rsidRPr="001A229E">
        <w:rPr>
          <w:b/>
          <w:sz w:val="28"/>
          <w:szCs w:val="28"/>
        </w:rPr>
        <w:lastRenderedPageBreak/>
        <w:t>Учебная практика</w:t>
      </w:r>
    </w:p>
    <w:p w14:paraId="62D56185" w14:textId="77777777" w:rsidR="002F261D" w:rsidRPr="001A229E" w:rsidRDefault="002F261D" w:rsidP="002F261D">
      <w:pPr>
        <w:jc w:val="center"/>
        <w:rPr>
          <w:sz w:val="28"/>
          <w:szCs w:val="28"/>
        </w:rPr>
      </w:pPr>
    </w:p>
    <w:p w14:paraId="2F0B0A2D" w14:textId="77777777" w:rsidR="002F261D" w:rsidRDefault="002F261D" w:rsidP="002F261D">
      <w:pPr>
        <w:ind w:firstLine="851"/>
        <w:jc w:val="both"/>
        <w:rPr>
          <w:b/>
          <w:sz w:val="28"/>
          <w:szCs w:val="28"/>
        </w:rPr>
      </w:pPr>
      <w:r w:rsidRPr="001A229E">
        <w:rPr>
          <w:b/>
          <w:sz w:val="28"/>
          <w:szCs w:val="28"/>
        </w:rPr>
        <w:t xml:space="preserve">1. Цель практики: </w:t>
      </w:r>
    </w:p>
    <w:p w14:paraId="76FBE54E" w14:textId="77777777" w:rsidR="00355430" w:rsidRPr="001A229E" w:rsidRDefault="00355430" w:rsidP="002F261D">
      <w:pPr>
        <w:ind w:firstLine="851"/>
        <w:jc w:val="both"/>
        <w:rPr>
          <w:sz w:val="28"/>
          <w:szCs w:val="28"/>
        </w:rPr>
      </w:pPr>
    </w:p>
    <w:p w14:paraId="7E173BC4" w14:textId="77777777" w:rsidR="00355430" w:rsidRDefault="00355430" w:rsidP="0035543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Подготовить часть одного из разделов магистерской диссертации по теме: </w:t>
      </w:r>
      <w:r>
        <w:rPr>
          <w:b/>
          <w:sz w:val="28"/>
          <w:szCs w:val="28"/>
        </w:rPr>
        <w:t>«</w:t>
      </w:r>
      <w:r w:rsidRPr="00D548DB">
        <w:rPr>
          <w:sz w:val="28"/>
          <w:szCs w:val="28"/>
        </w:rPr>
        <w:t>Повышение эффективности образовательной де</w:t>
      </w:r>
      <w:r w:rsidRPr="00D548DB">
        <w:rPr>
          <w:sz w:val="28"/>
          <w:szCs w:val="28"/>
        </w:rPr>
        <w:t>я</w:t>
      </w:r>
      <w:r w:rsidRPr="00D548DB">
        <w:rPr>
          <w:sz w:val="28"/>
          <w:szCs w:val="28"/>
        </w:rPr>
        <w:t>тельности ВУЗа на основе внедрения 3D-технологий в учебный процесс</w:t>
      </w:r>
      <w:r>
        <w:rPr>
          <w:sz w:val="28"/>
          <w:szCs w:val="28"/>
        </w:rPr>
        <w:t>»</w:t>
      </w:r>
    </w:p>
    <w:p w14:paraId="443B6297" w14:textId="77777777" w:rsidR="002F261D" w:rsidRPr="001A229E" w:rsidRDefault="002F261D" w:rsidP="00355430">
      <w:pPr>
        <w:ind w:firstLine="851"/>
        <w:rPr>
          <w:sz w:val="28"/>
          <w:szCs w:val="28"/>
        </w:rPr>
      </w:pPr>
    </w:p>
    <w:p w14:paraId="354226AE" w14:textId="77777777" w:rsidR="002F261D" w:rsidRPr="001A229E" w:rsidRDefault="002F261D" w:rsidP="00355430">
      <w:pPr>
        <w:spacing w:after="240"/>
        <w:ind w:firstLine="851"/>
        <w:jc w:val="both"/>
        <w:rPr>
          <w:sz w:val="28"/>
          <w:szCs w:val="28"/>
        </w:rPr>
      </w:pPr>
      <w:r w:rsidRPr="001A229E">
        <w:rPr>
          <w:b/>
          <w:sz w:val="28"/>
          <w:szCs w:val="28"/>
        </w:rPr>
        <w:t>2. Задачи практики:</w:t>
      </w:r>
    </w:p>
    <w:p w14:paraId="0DE7F246" w14:textId="75DADC38" w:rsidR="002F261D" w:rsidRDefault="00355430" w:rsidP="002F261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1. Выделить цель и задачи магистерской диссертации.</w:t>
      </w:r>
    </w:p>
    <w:p w14:paraId="66C02F13" w14:textId="4EE1E623" w:rsidR="00355430" w:rsidRDefault="00355430" w:rsidP="002F261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 Написать введение.</w:t>
      </w:r>
    </w:p>
    <w:p w14:paraId="4EF78524" w14:textId="4C2B77AF" w:rsidR="00355430" w:rsidRPr="00355430" w:rsidRDefault="00355430" w:rsidP="002F261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 Собрать информацию о том, какое оборудование для работы с 3</w:t>
      </w:r>
      <w:r>
        <w:rPr>
          <w:sz w:val="28"/>
          <w:szCs w:val="28"/>
          <w:lang w:val="en-US"/>
        </w:rPr>
        <w:t>D</w:t>
      </w:r>
      <w:r w:rsidRPr="00355430">
        <w:rPr>
          <w:sz w:val="28"/>
          <w:szCs w:val="28"/>
        </w:rPr>
        <w:t>-</w:t>
      </w:r>
      <w:r>
        <w:rPr>
          <w:sz w:val="28"/>
          <w:szCs w:val="28"/>
        </w:rPr>
        <w:t>моделями используется в Российских вузах</w:t>
      </w:r>
    </w:p>
    <w:p w14:paraId="18B4F6A2" w14:textId="77777777" w:rsidR="00355430" w:rsidRPr="001A229E" w:rsidRDefault="00355430" w:rsidP="002F261D">
      <w:pPr>
        <w:ind w:firstLine="851"/>
        <w:jc w:val="both"/>
        <w:rPr>
          <w:sz w:val="28"/>
          <w:szCs w:val="28"/>
        </w:rPr>
      </w:pPr>
    </w:p>
    <w:p w14:paraId="16462699" w14:textId="77777777" w:rsidR="002F261D" w:rsidRPr="001A229E" w:rsidRDefault="002F261D" w:rsidP="002F261D">
      <w:pPr>
        <w:ind w:firstLine="851"/>
        <w:jc w:val="both"/>
        <w:rPr>
          <w:sz w:val="28"/>
          <w:szCs w:val="28"/>
        </w:rPr>
      </w:pPr>
      <w:r w:rsidRPr="001A229E">
        <w:rPr>
          <w:b/>
          <w:sz w:val="28"/>
          <w:szCs w:val="28"/>
        </w:rPr>
        <w:t>4. Сведения о выполненной работе:</w:t>
      </w:r>
    </w:p>
    <w:p w14:paraId="1C4373C8" w14:textId="77777777" w:rsidR="002F261D" w:rsidRPr="001A229E" w:rsidRDefault="002F261D" w:rsidP="002F261D">
      <w:pPr>
        <w:ind w:firstLine="851"/>
        <w:jc w:val="both"/>
        <w:rPr>
          <w:sz w:val="28"/>
          <w:szCs w:val="28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2552"/>
        <w:gridCol w:w="5634"/>
      </w:tblGrid>
      <w:tr w:rsidR="002F261D" w:rsidRPr="001F33CA" w14:paraId="29B54100" w14:textId="77777777" w:rsidTr="001B065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D7BF9" w14:textId="77777777" w:rsidR="002F261D" w:rsidRPr="001F33CA" w:rsidRDefault="002F261D" w:rsidP="001B065D">
            <w:pPr>
              <w:jc w:val="center"/>
              <w:rPr>
                <w:b/>
                <w:i/>
                <w:sz w:val="24"/>
                <w:szCs w:val="24"/>
              </w:rPr>
            </w:pPr>
            <w:r w:rsidRPr="001F33CA">
              <w:rPr>
                <w:b/>
                <w:i/>
                <w:sz w:val="24"/>
                <w:szCs w:val="24"/>
              </w:rPr>
              <w:t xml:space="preserve">№ </w:t>
            </w:r>
            <w:proofErr w:type="gramStart"/>
            <w:r w:rsidRPr="001F33CA">
              <w:rPr>
                <w:b/>
                <w:i/>
                <w:sz w:val="24"/>
                <w:szCs w:val="24"/>
              </w:rPr>
              <w:t>п</w:t>
            </w:r>
            <w:proofErr w:type="gramEnd"/>
            <w:r w:rsidRPr="001F33CA">
              <w:rPr>
                <w:b/>
                <w:i/>
                <w:sz w:val="24"/>
                <w:szCs w:val="24"/>
              </w:rPr>
              <w:t>/п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64A08" w14:textId="77777777" w:rsidR="00081FB6" w:rsidRPr="001F33CA" w:rsidRDefault="002F261D" w:rsidP="001B065D">
            <w:pPr>
              <w:jc w:val="center"/>
              <w:rPr>
                <w:b/>
                <w:i/>
                <w:sz w:val="24"/>
                <w:szCs w:val="24"/>
              </w:rPr>
            </w:pPr>
            <w:r w:rsidRPr="001F33CA">
              <w:rPr>
                <w:b/>
                <w:i/>
                <w:sz w:val="24"/>
                <w:szCs w:val="24"/>
              </w:rPr>
              <w:t>Дата выполнения</w:t>
            </w:r>
          </w:p>
          <w:p w14:paraId="1A49E1C4" w14:textId="0CB2DBCB" w:rsidR="002F261D" w:rsidRPr="001F33CA" w:rsidRDefault="002F261D" w:rsidP="001B065D">
            <w:pPr>
              <w:jc w:val="center"/>
              <w:rPr>
                <w:b/>
                <w:i/>
                <w:sz w:val="24"/>
                <w:szCs w:val="24"/>
              </w:rPr>
            </w:pPr>
            <w:r w:rsidRPr="001F33CA">
              <w:rPr>
                <w:b/>
                <w:i/>
                <w:sz w:val="24"/>
                <w:szCs w:val="24"/>
              </w:rPr>
              <w:t xml:space="preserve"> работы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6DBAB" w14:textId="77777777" w:rsidR="002F261D" w:rsidRPr="001F33CA" w:rsidRDefault="002F261D" w:rsidP="001B065D">
            <w:pPr>
              <w:jc w:val="center"/>
              <w:rPr>
                <w:b/>
                <w:i/>
                <w:sz w:val="24"/>
                <w:szCs w:val="24"/>
              </w:rPr>
            </w:pPr>
            <w:r w:rsidRPr="001F33CA">
              <w:rPr>
                <w:b/>
                <w:i/>
                <w:sz w:val="24"/>
                <w:szCs w:val="24"/>
              </w:rPr>
              <w:t xml:space="preserve">Краткое содержание </w:t>
            </w:r>
          </w:p>
          <w:p w14:paraId="48060331" w14:textId="77777777" w:rsidR="002F261D" w:rsidRPr="001F33CA" w:rsidRDefault="002F261D" w:rsidP="001B065D">
            <w:pPr>
              <w:jc w:val="center"/>
              <w:rPr>
                <w:b/>
                <w:i/>
                <w:sz w:val="24"/>
                <w:szCs w:val="24"/>
              </w:rPr>
            </w:pPr>
            <w:r w:rsidRPr="001F33CA">
              <w:rPr>
                <w:b/>
                <w:i/>
                <w:sz w:val="24"/>
                <w:szCs w:val="24"/>
              </w:rPr>
              <w:t>выполняемых работ</w:t>
            </w:r>
          </w:p>
        </w:tc>
      </w:tr>
      <w:tr w:rsidR="002F261D" w:rsidRPr="001A229E" w14:paraId="4641FC60" w14:textId="77777777" w:rsidTr="001B065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A71" w14:textId="7FEAE7FF" w:rsidR="002F261D" w:rsidRPr="001A229E" w:rsidRDefault="00355430" w:rsidP="001B06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78CA" w14:textId="71D317DF" w:rsidR="002F261D" w:rsidRPr="001A229E" w:rsidRDefault="00355430" w:rsidP="001B06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30.12</w:t>
            </w:r>
            <w:r>
              <w:rPr>
                <w:sz w:val="28"/>
                <w:szCs w:val="28"/>
              </w:rPr>
              <w:t>.2020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C8F4" w14:textId="73A35678" w:rsidR="002F261D" w:rsidRPr="001A229E" w:rsidRDefault="00355430" w:rsidP="00253A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Выдача задания на практику, постановка з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дач на практику</w:t>
            </w:r>
          </w:p>
        </w:tc>
      </w:tr>
      <w:tr w:rsidR="002F261D" w:rsidRPr="001A229E" w14:paraId="27691F42" w14:textId="77777777" w:rsidTr="001B065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BD081" w14:textId="7B74B92C" w:rsidR="002F261D" w:rsidRPr="001A229E" w:rsidRDefault="00355430" w:rsidP="001B06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AD8B3" w14:textId="47F0D1AF" w:rsidR="002F261D" w:rsidRPr="001A229E" w:rsidRDefault="00355430" w:rsidP="001B06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30.12.2020-05.01.2021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7402" w14:textId="683C7D64" w:rsidR="002F261D" w:rsidRPr="001A229E" w:rsidRDefault="00355430" w:rsidP="00253A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введения, постановка задач на  магистерскую диссертацию</w:t>
            </w:r>
          </w:p>
        </w:tc>
      </w:tr>
      <w:tr w:rsidR="002F261D" w:rsidRPr="001A229E" w14:paraId="29CA7771" w14:textId="77777777" w:rsidTr="001B065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F91B" w14:textId="5D8EE0A1" w:rsidR="002F261D" w:rsidRPr="001A229E" w:rsidRDefault="00355430" w:rsidP="001B06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27EB" w14:textId="4D4C5B13" w:rsidR="002F261D" w:rsidRPr="001A229E" w:rsidRDefault="00355430" w:rsidP="001B06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02.01.2021-10.01.2021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53F4F" w14:textId="25848704" w:rsidR="002F261D" w:rsidRPr="001A229E" w:rsidRDefault="00355430" w:rsidP="00253A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253AC9">
              <w:rPr>
                <w:sz w:val="28"/>
                <w:szCs w:val="28"/>
              </w:rPr>
              <w:t>бор информации об оборудовании и его применении в вузах</w:t>
            </w:r>
          </w:p>
        </w:tc>
      </w:tr>
      <w:tr w:rsidR="002F261D" w:rsidRPr="001A229E" w14:paraId="1642C1B9" w14:textId="77777777" w:rsidTr="001B065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F74D" w14:textId="72DFA90D" w:rsidR="002F261D" w:rsidRPr="001A229E" w:rsidRDefault="00253AC9" w:rsidP="001B06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2939" w14:textId="09655754" w:rsidR="002F261D" w:rsidRPr="001A229E" w:rsidRDefault="00253AC9" w:rsidP="001B06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11.01.2021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D11" w14:textId="7379DF9D" w:rsidR="002F261D" w:rsidRPr="001A229E" w:rsidRDefault="00253AC9" w:rsidP="001B06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полученной информации, составл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ние отчета</w:t>
            </w:r>
          </w:p>
        </w:tc>
      </w:tr>
    </w:tbl>
    <w:p w14:paraId="4F70ABC5" w14:textId="04FFB306" w:rsidR="002F261D" w:rsidRDefault="002F261D" w:rsidP="002F261D">
      <w:pPr>
        <w:ind w:firstLine="851"/>
        <w:jc w:val="both"/>
        <w:rPr>
          <w:b/>
          <w:sz w:val="28"/>
          <w:szCs w:val="28"/>
        </w:rPr>
      </w:pPr>
      <w:r w:rsidRPr="001A229E">
        <w:rPr>
          <w:b/>
          <w:sz w:val="28"/>
          <w:szCs w:val="28"/>
        </w:rPr>
        <w:t>5. Отчет о выполненной работе (краткое изложение результатов):</w:t>
      </w:r>
    </w:p>
    <w:p w14:paraId="440DE8F0" w14:textId="77777777" w:rsidR="00110724" w:rsidRDefault="00110724" w:rsidP="002F261D">
      <w:pPr>
        <w:ind w:firstLine="851"/>
        <w:jc w:val="both"/>
        <w:rPr>
          <w:b/>
          <w:sz w:val="28"/>
          <w:szCs w:val="28"/>
        </w:rPr>
      </w:pPr>
    </w:p>
    <w:p w14:paraId="738EE978" w14:textId="1CF79DE9" w:rsidR="002F261D" w:rsidRPr="00110724" w:rsidRDefault="00110724" w:rsidP="00110724">
      <w:pPr>
        <w:ind w:firstLine="851"/>
        <w:jc w:val="both"/>
        <w:rPr>
          <w:b/>
          <w:sz w:val="28"/>
          <w:szCs w:val="28"/>
        </w:rPr>
      </w:pPr>
      <w:r w:rsidRPr="00253AC9">
        <w:rPr>
          <w:sz w:val="28"/>
          <w:szCs w:val="28"/>
        </w:rPr>
        <w:t xml:space="preserve">При </w:t>
      </w:r>
      <w:r>
        <w:rPr>
          <w:sz w:val="28"/>
          <w:szCs w:val="28"/>
        </w:rPr>
        <w:t>прохождении практики удалось написать введение, а так же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брать информацию об используемом оборудовании в российских вузах. Крупные вузы используют различное (и российское и зарубежное оборуд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вание). Применение аддитивных технологий не является чем-то новым, но и имеет перспективы для развития и повышения качества образования.</w:t>
      </w:r>
    </w:p>
    <w:p w14:paraId="4C9FA764" w14:textId="77777777" w:rsidR="002F261D" w:rsidRPr="001A229E" w:rsidRDefault="002F261D" w:rsidP="002F261D">
      <w:pPr>
        <w:jc w:val="center"/>
        <w:rPr>
          <w:szCs w:val="28"/>
          <w:u w:val="single"/>
        </w:rPr>
      </w:pPr>
    </w:p>
    <w:p w14:paraId="23E5787A" w14:textId="77777777" w:rsidR="002F261D" w:rsidRPr="001A229E" w:rsidRDefault="002F261D" w:rsidP="002F261D">
      <w:pPr>
        <w:jc w:val="center"/>
        <w:rPr>
          <w:szCs w:val="28"/>
          <w:u w:val="single"/>
        </w:rPr>
      </w:pPr>
    </w:p>
    <w:p w14:paraId="354BAF4C" w14:textId="77777777" w:rsidR="002F261D" w:rsidRPr="001A229E" w:rsidRDefault="002F261D" w:rsidP="002F261D">
      <w:pPr>
        <w:ind w:firstLine="851"/>
        <w:jc w:val="both"/>
        <w:rPr>
          <w:sz w:val="28"/>
          <w:szCs w:val="28"/>
        </w:rPr>
      </w:pPr>
      <w:r w:rsidRPr="001A229E">
        <w:rPr>
          <w:sz w:val="28"/>
          <w:szCs w:val="28"/>
        </w:rPr>
        <w:t>Оценка: ____________</w:t>
      </w:r>
    </w:p>
    <w:p w14:paraId="3390BB52" w14:textId="77777777" w:rsidR="002F261D" w:rsidRPr="001A229E" w:rsidRDefault="002F261D" w:rsidP="002F261D">
      <w:pPr>
        <w:ind w:firstLine="851"/>
        <w:jc w:val="both"/>
        <w:rPr>
          <w:sz w:val="28"/>
          <w:szCs w:val="28"/>
        </w:rPr>
      </w:pPr>
    </w:p>
    <w:p w14:paraId="526F01EB" w14:textId="77777777" w:rsidR="002F261D" w:rsidRPr="001A229E" w:rsidRDefault="002F261D" w:rsidP="002F261D">
      <w:pPr>
        <w:ind w:firstLine="851"/>
        <w:jc w:val="both"/>
        <w:rPr>
          <w:sz w:val="28"/>
          <w:szCs w:val="28"/>
        </w:rPr>
      </w:pPr>
      <w:r w:rsidRPr="001A229E">
        <w:rPr>
          <w:sz w:val="28"/>
          <w:szCs w:val="28"/>
        </w:rPr>
        <w:t>Руководитель практики: ____________________________________</w:t>
      </w:r>
    </w:p>
    <w:p w14:paraId="07A97901" w14:textId="77777777" w:rsidR="002F261D" w:rsidRPr="001A229E" w:rsidRDefault="002F261D" w:rsidP="002F261D">
      <w:pPr>
        <w:ind w:firstLine="851"/>
        <w:jc w:val="center"/>
        <w:rPr>
          <w:i/>
          <w:sz w:val="28"/>
          <w:szCs w:val="28"/>
        </w:rPr>
      </w:pPr>
    </w:p>
    <w:p w14:paraId="0B93CCAB" w14:textId="77777777" w:rsidR="002F261D" w:rsidRPr="001A229E" w:rsidRDefault="002F261D" w:rsidP="002F261D">
      <w:pPr>
        <w:ind w:firstLine="851"/>
        <w:jc w:val="center"/>
        <w:rPr>
          <w:i/>
          <w:sz w:val="28"/>
          <w:szCs w:val="28"/>
        </w:rPr>
      </w:pPr>
      <w:r w:rsidRPr="001A229E">
        <w:rPr>
          <w:i/>
          <w:sz w:val="28"/>
          <w:szCs w:val="28"/>
        </w:rPr>
        <w:t>______________________                                 _______________</w:t>
      </w:r>
    </w:p>
    <w:p w14:paraId="401F8387" w14:textId="77777777" w:rsidR="002F261D" w:rsidRPr="001A229E" w:rsidRDefault="002F261D" w:rsidP="002F261D">
      <w:pPr>
        <w:jc w:val="center"/>
        <w:rPr>
          <w:i/>
          <w:sz w:val="28"/>
          <w:szCs w:val="28"/>
        </w:rPr>
      </w:pPr>
    </w:p>
    <w:p w14:paraId="1405AFDB" w14:textId="77777777" w:rsidR="002F261D" w:rsidRPr="001A229E" w:rsidRDefault="002F261D" w:rsidP="002F261D">
      <w:pPr>
        <w:jc w:val="center"/>
        <w:rPr>
          <w:i/>
          <w:sz w:val="28"/>
          <w:szCs w:val="28"/>
        </w:rPr>
      </w:pPr>
      <w:r w:rsidRPr="001A229E">
        <w:rPr>
          <w:i/>
          <w:sz w:val="28"/>
          <w:szCs w:val="28"/>
        </w:rPr>
        <w:t>Дата                                                                 Подпись</w:t>
      </w:r>
    </w:p>
    <w:p w14:paraId="393827EB" w14:textId="77777777" w:rsidR="002F261D" w:rsidRPr="001A229E" w:rsidRDefault="002F261D" w:rsidP="002F261D">
      <w:pPr>
        <w:keepNext/>
        <w:suppressAutoHyphens/>
        <w:jc w:val="right"/>
      </w:pPr>
    </w:p>
    <w:p w14:paraId="3A604786" w14:textId="77777777" w:rsidR="002F261D" w:rsidRPr="006C0CFF" w:rsidRDefault="002F261D" w:rsidP="002F261D">
      <w:pPr>
        <w:rPr>
          <w:b/>
          <w:sz w:val="28"/>
          <w:szCs w:val="28"/>
        </w:rPr>
      </w:pPr>
      <w:r w:rsidRPr="009C1962">
        <w:rPr>
          <w:b/>
          <w:color w:val="3333FF"/>
          <w:sz w:val="28"/>
          <w:szCs w:val="28"/>
        </w:rPr>
        <w:br w:type="page"/>
      </w:r>
    </w:p>
    <w:p w14:paraId="1AA4C1C3" w14:textId="31B8E33A" w:rsidR="002F261D" w:rsidRPr="006C0CFF" w:rsidRDefault="002F261D" w:rsidP="002F261D">
      <w:pPr>
        <w:keepNext/>
        <w:suppressAutoHyphens/>
        <w:jc w:val="right"/>
        <w:rPr>
          <w:sz w:val="28"/>
          <w:szCs w:val="28"/>
        </w:rPr>
      </w:pPr>
      <w:r w:rsidRPr="006C0CFF">
        <w:rPr>
          <w:sz w:val="28"/>
          <w:szCs w:val="28"/>
        </w:rPr>
        <w:lastRenderedPageBreak/>
        <w:t>Приложение 2</w:t>
      </w:r>
    </w:p>
    <w:p w14:paraId="3DAA26C3" w14:textId="77777777" w:rsidR="002F261D" w:rsidRPr="006C0CFF" w:rsidRDefault="002F261D" w:rsidP="002F261D">
      <w:pPr>
        <w:keepNext/>
        <w:suppressAutoHyphens/>
        <w:jc w:val="center"/>
        <w:rPr>
          <w:sz w:val="28"/>
          <w:szCs w:val="28"/>
        </w:rPr>
      </w:pPr>
    </w:p>
    <w:p w14:paraId="439DE746" w14:textId="77777777" w:rsidR="002F261D" w:rsidRPr="006C0CFF" w:rsidRDefault="002F261D" w:rsidP="002F261D">
      <w:pPr>
        <w:keepNext/>
        <w:suppressAutoHyphens/>
        <w:jc w:val="center"/>
        <w:rPr>
          <w:sz w:val="28"/>
          <w:szCs w:val="28"/>
        </w:rPr>
      </w:pPr>
    </w:p>
    <w:p w14:paraId="1BBE3981" w14:textId="77777777" w:rsidR="002F261D" w:rsidRPr="006C0CFF" w:rsidRDefault="002F261D" w:rsidP="002F261D">
      <w:pPr>
        <w:ind w:firstLine="851"/>
        <w:jc w:val="right"/>
        <w:rPr>
          <w:b/>
          <w:sz w:val="28"/>
          <w:szCs w:val="28"/>
        </w:rPr>
      </w:pPr>
      <w:r w:rsidRPr="006C0CFF">
        <w:rPr>
          <w:b/>
          <w:sz w:val="28"/>
          <w:szCs w:val="28"/>
        </w:rPr>
        <w:t xml:space="preserve">Заведующему кафедрой </w:t>
      </w:r>
    </w:p>
    <w:p w14:paraId="6BB0D1DE" w14:textId="34D71DC8" w:rsidR="002F261D" w:rsidRPr="009A26C3" w:rsidRDefault="001D3A01" w:rsidP="002F261D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математики и естественнонаучных дисциплин</w:t>
      </w:r>
    </w:p>
    <w:p w14:paraId="797020D7" w14:textId="77777777" w:rsidR="002F261D" w:rsidRPr="009A26C3" w:rsidRDefault="002F261D" w:rsidP="002F261D">
      <w:pPr>
        <w:jc w:val="right"/>
        <w:rPr>
          <w:i/>
          <w:sz w:val="28"/>
          <w:szCs w:val="28"/>
        </w:rPr>
      </w:pPr>
      <w:r w:rsidRPr="009A26C3">
        <w:rPr>
          <w:sz w:val="28"/>
          <w:szCs w:val="28"/>
        </w:rPr>
        <w:t xml:space="preserve">_______________________ </w:t>
      </w:r>
      <w:r w:rsidRPr="009A26C3">
        <w:rPr>
          <w:i/>
          <w:sz w:val="28"/>
          <w:szCs w:val="28"/>
        </w:rPr>
        <w:t>Ф.И.О.</w:t>
      </w:r>
    </w:p>
    <w:p w14:paraId="44A6A7C7" w14:textId="77777777" w:rsidR="00081FB6" w:rsidRPr="009A26C3" w:rsidRDefault="00081FB6" w:rsidP="002F261D">
      <w:pPr>
        <w:jc w:val="right"/>
        <w:rPr>
          <w:i/>
          <w:sz w:val="28"/>
          <w:szCs w:val="28"/>
        </w:rPr>
      </w:pPr>
    </w:p>
    <w:p w14:paraId="5DA8C739" w14:textId="17E1C0EE" w:rsidR="002F261D" w:rsidRPr="009A26C3" w:rsidRDefault="002F261D" w:rsidP="002F261D">
      <w:pPr>
        <w:jc w:val="right"/>
        <w:rPr>
          <w:b/>
          <w:sz w:val="28"/>
          <w:szCs w:val="28"/>
        </w:rPr>
      </w:pPr>
      <w:r w:rsidRPr="009A26C3">
        <w:rPr>
          <w:b/>
          <w:sz w:val="28"/>
          <w:szCs w:val="28"/>
        </w:rPr>
        <w:t>От магистранта группы ИМО-</w:t>
      </w:r>
      <w:proofErr w:type="spellStart"/>
      <w:r w:rsidRPr="009A26C3">
        <w:rPr>
          <w:b/>
          <w:sz w:val="28"/>
          <w:szCs w:val="28"/>
        </w:rPr>
        <w:t>хх</w:t>
      </w:r>
      <w:proofErr w:type="spellEnd"/>
    </w:p>
    <w:p w14:paraId="2EEFBDEF" w14:textId="77777777" w:rsidR="002F261D" w:rsidRPr="009A26C3" w:rsidRDefault="002F261D" w:rsidP="002F261D">
      <w:pPr>
        <w:jc w:val="right"/>
        <w:rPr>
          <w:b/>
          <w:sz w:val="28"/>
          <w:szCs w:val="28"/>
        </w:rPr>
      </w:pPr>
      <w:r w:rsidRPr="009A26C3">
        <w:rPr>
          <w:b/>
          <w:sz w:val="28"/>
          <w:szCs w:val="28"/>
        </w:rPr>
        <w:t>____________________________________</w:t>
      </w:r>
      <w:r w:rsidRPr="009A26C3">
        <w:rPr>
          <w:i/>
          <w:sz w:val="28"/>
          <w:szCs w:val="28"/>
        </w:rPr>
        <w:t xml:space="preserve"> Ф.И.О.</w:t>
      </w:r>
    </w:p>
    <w:p w14:paraId="3E5646B3" w14:textId="77777777" w:rsidR="002F261D" w:rsidRPr="009A26C3" w:rsidRDefault="002F261D" w:rsidP="002F261D">
      <w:pPr>
        <w:jc w:val="both"/>
        <w:rPr>
          <w:sz w:val="28"/>
          <w:szCs w:val="28"/>
        </w:rPr>
      </w:pPr>
    </w:p>
    <w:p w14:paraId="0EE328CE" w14:textId="77777777" w:rsidR="002F261D" w:rsidRPr="009A26C3" w:rsidRDefault="002F261D" w:rsidP="002F261D">
      <w:pPr>
        <w:jc w:val="both"/>
        <w:rPr>
          <w:sz w:val="28"/>
          <w:szCs w:val="28"/>
        </w:rPr>
      </w:pPr>
    </w:p>
    <w:p w14:paraId="3BA13044" w14:textId="77777777" w:rsidR="002F261D" w:rsidRPr="009A26C3" w:rsidRDefault="002F261D" w:rsidP="002F261D">
      <w:pPr>
        <w:jc w:val="center"/>
        <w:rPr>
          <w:b/>
          <w:i/>
          <w:sz w:val="28"/>
          <w:szCs w:val="28"/>
        </w:rPr>
      </w:pPr>
      <w:r w:rsidRPr="009A26C3">
        <w:rPr>
          <w:b/>
          <w:i/>
          <w:sz w:val="28"/>
          <w:szCs w:val="28"/>
        </w:rPr>
        <w:t>Заявление</w:t>
      </w:r>
    </w:p>
    <w:p w14:paraId="31C57AD8" w14:textId="77777777" w:rsidR="002F261D" w:rsidRPr="009A26C3" w:rsidRDefault="002F261D" w:rsidP="002F261D">
      <w:pPr>
        <w:jc w:val="center"/>
        <w:rPr>
          <w:sz w:val="28"/>
          <w:szCs w:val="28"/>
        </w:rPr>
      </w:pPr>
    </w:p>
    <w:p w14:paraId="000677A8" w14:textId="77777777" w:rsidR="002F261D" w:rsidRPr="009A26C3" w:rsidRDefault="002F261D" w:rsidP="00081FB6">
      <w:pPr>
        <w:spacing w:line="480" w:lineRule="auto"/>
        <w:ind w:firstLine="709"/>
        <w:jc w:val="both"/>
        <w:rPr>
          <w:sz w:val="28"/>
          <w:szCs w:val="28"/>
        </w:rPr>
      </w:pPr>
      <w:r w:rsidRPr="009A26C3">
        <w:rPr>
          <w:sz w:val="28"/>
          <w:szCs w:val="28"/>
        </w:rPr>
        <w:t>Прошу разрешить проходить учебную практику в _____________________________________________ и закрепить данное по</w:t>
      </w:r>
      <w:r w:rsidRPr="009A26C3">
        <w:rPr>
          <w:sz w:val="28"/>
          <w:szCs w:val="28"/>
        </w:rPr>
        <w:t>д</w:t>
      </w:r>
      <w:r w:rsidRPr="009A26C3">
        <w:rPr>
          <w:sz w:val="28"/>
          <w:szCs w:val="28"/>
        </w:rPr>
        <w:t>разделение в качестве базы практики.</w:t>
      </w:r>
    </w:p>
    <w:p w14:paraId="13290A94" w14:textId="77777777" w:rsidR="002F261D" w:rsidRPr="009A26C3" w:rsidRDefault="002F261D" w:rsidP="002F261D">
      <w:pPr>
        <w:jc w:val="both"/>
        <w:rPr>
          <w:sz w:val="28"/>
          <w:szCs w:val="28"/>
        </w:rPr>
      </w:pPr>
    </w:p>
    <w:p w14:paraId="28877921" w14:textId="77777777" w:rsidR="002F261D" w:rsidRPr="009A26C3" w:rsidRDefault="002F261D" w:rsidP="002F261D">
      <w:pPr>
        <w:jc w:val="both"/>
        <w:rPr>
          <w:sz w:val="28"/>
          <w:szCs w:val="28"/>
        </w:rPr>
      </w:pPr>
    </w:p>
    <w:p w14:paraId="703EB24F" w14:textId="77777777" w:rsidR="002F261D" w:rsidRPr="009A26C3" w:rsidRDefault="002F261D" w:rsidP="002F261D">
      <w:pPr>
        <w:jc w:val="right"/>
        <w:rPr>
          <w:sz w:val="28"/>
          <w:szCs w:val="28"/>
        </w:rPr>
      </w:pPr>
      <w:r w:rsidRPr="009A26C3">
        <w:rPr>
          <w:sz w:val="28"/>
          <w:szCs w:val="28"/>
        </w:rPr>
        <w:t>Ф.И.О.</w:t>
      </w:r>
    </w:p>
    <w:p w14:paraId="304B67BA" w14:textId="77777777" w:rsidR="002F261D" w:rsidRPr="009A26C3" w:rsidRDefault="002F261D" w:rsidP="002F261D">
      <w:pPr>
        <w:jc w:val="right"/>
        <w:rPr>
          <w:sz w:val="28"/>
          <w:szCs w:val="28"/>
        </w:rPr>
      </w:pPr>
      <w:r w:rsidRPr="009A26C3">
        <w:rPr>
          <w:sz w:val="28"/>
          <w:szCs w:val="28"/>
        </w:rPr>
        <w:t>Дата</w:t>
      </w:r>
    </w:p>
    <w:p w14:paraId="57D71B1E" w14:textId="77777777" w:rsidR="002F261D" w:rsidRPr="009A26C3" w:rsidRDefault="002F261D" w:rsidP="002F261D">
      <w:pPr>
        <w:jc w:val="right"/>
        <w:rPr>
          <w:sz w:val="28"/>
          <w:szCs w:val="28"/>
        </w:rPr>
      </w:pPr>
      <w:r w:rsidRPr="009A26C3">
        <w:rPr>
          <w:sz w:val="28"/>
          <w:szCs w:val="28"/>
        </w:rPr>
        <w:t>Подпись</w:t>
      </w:r>
    </w:p>
    <w:p w14:paraId="723831DA" w14:textId="0B0C5BA6" w:rsidR="002F261D" w:rsidRPr="006C0CFF" w:rsidRDefault="002F261D" w:rsidP="002F261D">
      <w:pPr>
        <w:jc w:val="right"/>
        <w:rPr>
          <w:sz w:val="28"/>
          <w:szCs w:val="28"/>
        </w:rPr>
      </w:pPr>
      <w:r w:rsidRPr="006C0CFF">
        <w:rPr>
          <w:b/>
          <w:spacing w:val="-6"/>
          <w:sz w:val="28"/>
          <w:szCs w:val="28"/>
        </w:rPr>
        <w:br w:type="page"/>
      </w:r>
      <w:r w:rsidRPr="006C0CFF">
        <w:rPr>
          <w:sz w:val="28"/>
          <w:szCs w:val="28"/>
        </w:rPr>
        <w:lastRenderedPageBreak/>
        <w:t>Приложение 3</w:t>
      </w:r>
    </w:p>
    <w:p w14:paraId="4A59D59C" w14:textId="5D4D5FB2" w:rsidR="002F261D" w:rsidRPr="006C0CFF" w:rsidRDefault="00F022A0" w:rsidP="001D3A01">
      <w:pPr>
        <w:pStyle w:val="Iiiaeuiue"/>
        <w:jc w:val="center"/>
      </w:pPr>
      <w:r w:rsidRPr="00763B69">
        <w:rPr>
          <w:rFonts w:ascii="Calibri" w:hAnsi="Calibri"/>
          <w:b/>
          <w:bCs/>
          <w:noProof/>
          <w:sz w:val="22"/>
          <w:szCs w:val="22"/>
        </w:rPr>
        <w:drawing>
          <wp:inline distT="0" distB="0" distL="0" distR="0" wp14:anchorId="7C5D1F3B" wp14:editId="21EFF106">
            <wp:extent cx="5939790" cy="1381760"/>
            <wp:effectExtent l="0" t="0" r="3810" b="889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8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64A7A5" w14:textId="77777777" w:rsidR="002F261D" w:rsidRPr="006C0CFF" w:rsidRDefault="002F261D" w:rsidP="002F261D">
      <w:pPr>
        <w:jc w:val="center"/>
        <w:rPr>
          <w:b/>
          <w:sz w:val="28"/>
          <w:szCs w:val="28"/>
        </w:rPr>
      </w:pPr>
    </w:p>
    <w:p w14:paraId="68639D1E" w14:textId="77777777" w:rsidR="0003546B" w:rsidRPr="0003546B" w:rsidRDefault="0003546B" w:rsidP="0003546B">
      <w:pPr>
        <w:widowControl/>
        <w:autoSpaceDE/>
        <w:autoSpaceDN/>
        <w:adjustRightInd/>
        <w:jc w:val="center"/>
        <w:rPr>
          <w:b/>
          <w:i/>
          <w:color w:val="000000"/>
          <w:sz w:val="24"/>
          <w:szCs w:val="24"/>
        </w:rPr>
      </w:pPr>
      <w:r w:rsidRPr="0003546B">
        <w:rPr>
          <w:b/>
          <w:i/>
          <w:color w:val="000000"/>
          <w:sz w:val="24"/>
          <w:szCs w:val="24"/>
        </w:rPr>
        <w:t>ИНСТИТУТ ИНФОКОММУНИКАЦИОННЫХ СИСТЕМ И ТЕХНОЛОГИЙ</w:t>
      </w:r>
    </w:p>
    <w:p w14:paraId="508F6BDA" w14:textId="77777777" w:rsidR="0003546B" w:rsidRPr="0003546B" w:rsidRDefault="0003546B" w:rsidP="0003546B">
      <w:pPr>
        <w:widowControl/>
        <w:autoSpaceDE/>
        <w:autoSpaceDN/>
        <w:adjustRightInd/>
        <w:jc w:val="center"/>
        <w:rPr>
          <w:b/>
          <w:sz w:val="28"/>
          <w:lang w:val="x-none" w:eastAsia="x-none"/>
        </w:rPr>
      </w:pPr>
      <w:r w:rsidRPr="0003546B">
        <w:rPr>
          <w:b/>
          <w:i/>
          <w:sz w:val="24"/>
          <w:szCs w:val="24"/>
        </w:rPr>
        <w:t>КАФЕДРА МАТЕМАТИКИ И ЕСТЕСТВЕННОНАУЧНЫХ ДИСЦИПЛИН</w:t>
      </w:r>
    </w:p>
    <w:p w14:paraId="728831DB" w14:textId="77777777" w:rsidR="002F261D" w:rsidRPr="0003546B" w:rsidRDefault="002F261D" w:rsidP="002F261D">
      <w:pPr>
        <w:jc w:val="center"/>
        <w:rPr>
          <w:b/>
          <w:sz w:val="28"/>
          <w:szCs w:val="28"/>
          <w:lang w:val="x-none"/>
        </w:rPr>
      </w:pPr>
    </w:p>
    <w:p w14:paraId="6DED8103" w14:textId="77777777" w:rsidR="002F261D" w:rsidRPr="009A26C3" w:rsidRDefault="002F261D" w:rsidP="002F261D">
      <w:pPr>
        <w:rPr>
          <w:b/>
          <w:bCs/>
          <w:noProof/>
          <w:sz w:val="28"/>
          <w:szCs w:val="28"/>
        </w:rPr>
      </w:pPr>
    </w:p>
    <w:p w14:paraId="4B7B4401" w14:textId="77777777" w:rsidR="002F261D" w:rsidRPr="009A26C3" w:rsidRDefault="002F261D" w:rsidP="002F261D">
      <w:pPr>
        <w:rPr>
          <w:b/>
          <w:bCs/>
          <w:noProof/>
          <w:sz w:val="28"/>
          <w:szCs w:val="28"/>
        </w:rPr>
      </w:pPr>
    </w:p>
    <w:p w14:paraId="52ECB434" w14:textId="77777777" w:rsidR="002F261D" w:rsidRPr="009A26C3" w:rsidRDefault="002F261D" w:rsidP="002F261D">
      <w:pPr>
        <w:rPr>
          <w:b/>
          <w:bCs/>
          <w:noProof/>
          <w:sz w:val="28"/>
          <w:szCs w:val="28"/>
        </w:rPr>
      </w:pPr>
    </w:p>
    <w:p w14:paraId="5DCA0090" w14:textId="77777777" w:rsidR="002F261D" w:rsidRPr="009A26C3" w:rsidRDefault="002F261D" w:rsidP="002F261D">
      <w:pPr>
        <w:jc w:val="center"/>
        <w:rPr>
          <w:b/>
          <w:sz w:val="28"/>
          <w:szCs w:val="28"/>
        </w:rPr>
      </w:pPr>
      <w:r w:rsidRPr="009A26C3">
        <w:rPr>
          <w:b/>
          <w:sz w:val="28"/>
          <w:szCs w:val="28"/>
        </w:rPr>
        <w:t xml:space="preserve">ОТЧЕТ </w:t>
      </w:r>
    </w:p>
    <w:p w14:paraId="29846DB4" w14:textId="77777777" w:rsidR="002F261D" w:rsidRPr="009A26C3" w:rsidRDefault="002F261D" w:rsidP="002F261D">
      <w:pPr>
        <w:jc w:val="center"/>
        <w:rPr>
          <w:b/>
          <w:sz w:val="28"/>
          <w:szCs w:val="28"/>
        </w:rPr>
      </w:pPr>
      <w:r w:rsidRPr="009A26C3">
        <w:rPr>
          <w:b/>
          <w:sz w:val="28"/>
          <w:szCs w:val="28"/>
        </w:rPr>
        <w:t>ПО УЧЕБНОЙ ПРАКТИКЕ</w:t>
      </w:r>
    </w:p>
    <w:p w14:paraId="5871609D" w14:textId="77777777" w:rsidR="002F261D" w:rsidRPr="009A26C3" w:rsidRDefault="002F261D" w:rsidP="002F261D">
      <w:pPr>
        <w:jc w:val="center"/>
        <w:rPr>
          <w:b/>
          <w:sz w:val="28"/>
          <w:szCs w:val="28"/>
        </w:rPr>
      </w:pPr>
    </w:p>
    <w:p w14:paraId="10945927" w14:textId="10AF85B3" w:rsidR="002F261D" w:rsidRPr="009A26C3" w:rsidRDefault="007B1C97" w:rsidP="002F261D">
      <w:pPr>
        <w:jc w:val="center"/>
        <w:rPr>
          <w:b/>
          <w:sz w:val="28"/>
          <w:szCs w:val="28"/>
        </w:rPr>
      </w:pPr>
      <w:r w:rsidRPr="009A26C3">
        <w:rPr>
          <w:b/>
          <w:sz w:val="28"/>
          <w:szCs w:val="28"/>
        </w:rPr>
        <w:t>Ознакомительная практика</w:t>
      </w:r>
    </w:p>
    <w:p w14:paraId="262CF926" w14:textId="77777777" w:rsidR="002F261D" w:rsidRPr="009A26C3" w:rsidRDefault="002F261D" w:rsidP="002F261D">
      <w:pPr>
        <w:jc w:val="center"/>
        <w:rPr>
          <w:b/>
          <w:sz w:val="28"/>
          <w:szCs w:val="28"/>
        </w:rPr>
      </w:pPr>
    </w:p>
    <w:p w14:paraId="265EE153" w14:textId="77777777" w:rsidR="002F261D" w:rsidRPr="009A26C3" w:rsidRDefault="002F261D" w:rsidP="002F261D">
      <w:pPr>
        <w:rPr>
          <w:noProof/>
          <w:szCs w:val="28"/>
        </w:rPr>
      </w:pPr>
    </w:p>
    <w:p w14:paraId="20F701AC" w14:textId="77777777" w:rsidR="002F261D" w:rsidRPr="009A26C3" w:rsidRDefault="002F261D" w:rsidP="002F261D">
      <w:pPr>
        <w:rPr>
          <w:noProof/>
          <w:szCs w:val="28"/>
        </w:rPr>
      </w:pPr>
    </w:p>
    <w:p w14:paraId="3F07F921" w14:textId="77777777" w:rsidR="002F261D" w:rsidRPr="009A26C3" w:rsidRDefault="002F261D" w:rsidP="002F261D">
      <w:pPr>
        <w:rPr>
          <w:noProof/>
          <w:szCs w:val="28"/>
        </w:rPr>
      </w:pPr>
    </w:p>
    <w:p w14:paraId="2FED3211" w14:textId="77777777" w:rsidR="002F261D" w:rsidRPr="009A26C3" w:rsidRDefault="002F261D" w:rsidP="002F261D">
      <w:pPr>
        <w:rPr>
          <w:noProof/>
          <w:szCs w:val="28"/>
        </w:rPr>
      </w:pPr>
    </w:p>
    <w:p w14:paraId="39A6902A" w14:textId="77777777" w:rsidR="002F261D" w:rsidRPr="009A26C3" w:rsidRDefault="002F261D" w:rsidP="002F261D">
      <w:pPr>
        <w:rPr>
          <w:noProof/>
          <w:szCs w:val="28"/>
        </w:rPr>
      </w:pPr>
    </w:p>
    <w:p w14:paraId="143C37F7" w14:textId="77777777" w:rsidR="00347ECD" w:rsidRPr="009A26C3" w:rsidRDefault="00347ECD" w:rsidP="00347ECD">
      <w:pPr>
        <w:jc w:val="both"/>
        <w:rPr>
          <w:noProof/>
          <w:sz w:val="28"/>
          <w:szCs w:val="28"/>
        </w:rPr>
      </w:pPr>
    </w:p>
    <w:p w14:paraId="653BB008" w14:textId="77777777" w:rsidR="00347ECD" w:rsidRPr="009A26C3" w:rsidRDefault="00347ECD" w:rsidP="00347ECD">
      <w:pPr>
        <w:jc w:val="both"/>
        <w:rPr>
          <w:noProof/>
          <w:sz w:val="28"/>
          <w:szCs w:val="28"/>
        </w:rPr>
      </w:pPr>
    </w:p>
    <w:p w14:paraId="3DDD10AD" w14:textId="77777777" w:rsidR="00347ECD" w:rsidRPr="009A26C3" w:rsidRDefault="00347ECD" w:rsidP="00347ECD">
      <w:pPr>
        <w:tabs>
          <w:tab w:val="right" w:leader="underscore" w:pos="9639"/>
        </w:tabs>
        <w:spacing w:after="12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ФИО магистранта</w:t>
      </w:r>
      <w:r w:rsidRPr="009A26C3">
        <w:rPr>
          <w:b/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Барилко</w:t>
      </w:r>
      <w:proofErr w:type="spellEnd"/>
      <w:r>
        <w:rPr>
          <w:bCs/>
          <w:sz w:val="28"/>
          <w:szCs w:val="28"/>
        </w:rPr>
        <w:t xml:space="preserve"> И.А.</w:t>
      </w:r>
      <w:r w:rsidRPr="009A26C3">
        <w:rPr>
          <w:bCs/>
          <w:sz w:val="28"/>
          <w:szCs w:val="28"/>
        </w:rPr>
        <w:t xml:space="preserve"> </w:t>
      </w:r>
    </w:p>
    <w:p w14:paraId="64D59AA8" w14:textId="77777777" w:rsidR="00347ECD" w:rsidRPr="009A26C3" w:rsidRDefault="00347ECD" w:rsidP="00347ECD">
      <w:pPr>
        <w:tabs>
          <w:tab w:val="right" w:leader="underscore" w:pos="9639"/>
        </w:tabs>
        <w:spacing w:after="120"/>
        <w:jc w:val="both"/>
        <w:rPr>
          <w:bCs/>
          <w:spacing w:val="-8"/>
          <w:sz w:val="28"/>
          <w:szCs w:val="28"/>
        </w:rPr>
      </w:pPr>
      <w:r>
        <w:rPr>
          <w:b/>
          <w:bCs/>
          <w:spacing w:val="-8"/>
          <w:sz w:val="28"/>
          <w:szCs w:val="28"/>
        </w:rPr>
        <w:t xml:space="preserve">Руководитель практики: </w:t>
      </w:r>
      <w:proofErr w:type="spellStart"/>
      <w:r>
        <w:rPr>
          <w:b/>
          <w:bCs/>
          <w:spacing w:val="-8"/>
          <w:sz w:val="28"/>
          <w:szCs w:val="28"/>
        </w:rPr>
        <w:t>Самаров</w:t>
      </w:r>
      <w:proofErr w:type="spellEnd"/>
      <w:r>
        <w:rPr>
          <w:b/>
          <w:bCs/>
          <w:spacing w:val="-8"/>
          <w:sz w:val="28"/>
          <w:szCs w:val="28"/>
        </w:rPr>
        <w:t xml:space="preserve"> К.Л.</w:t>
      </w:r>
    </w:p>
    <w:p w14:paraId="719B08C1" w14:textId="77777777" w:rsidR="00347ECD" w:rsidRPr="00B06ECC" w:rsidRDefault="00347ECD" w:rsidP="00347ECD">
      <w:pPr>
        <w:tabs>
          <w:tab w:val="right" w:leader="underscore" w:pos="9639"/>
        </w:tabs>
        <w:spacing w:after="12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Место проведения учебной практики: </w:t>
      </w:r>
      <w:r w:rsidRPr="00B06ECC">
        <w:rPr>
          <w:bCs/>
          <w:sz w:val="28"/>
          <w:szCs w:val="28"/>
        </w:rPr>
        <w:t>Технологический университет дв</w:t>
      </w:r>
      <w:r w:rsidRPr="00B06ECC">
        <w:rPr>
          <w:bCs/>
          <w:sz w:val="28"/>
          <w:szCs w:val="28"/>
        </w:rPr>
        <w:t>а</w:t>
      </w:r>
      <w:r w:rsidRPr="00B06ECC">
        <w:rPr>
          <w:bCs/>
          <w:sz w:val="28"/>
          <w:szCs w:val="28"/>
        </w:rPr>
        <w:t>жды Героя Советского Союза летчика-космонавта А.А. Леонова</w:t>
      </w:r>
    </w:p>
    <w:p w14:paraId="63ABB944" w14:textId="77777777" w:rsidR="00347ECD" w:rsidRPr="009A26C3" w:rsidRDefault="00347ECD" w:rsidP="00347ECD">
      <w:pPr>
        <w:tabs>
          <w:tab w:val="right" w:leader="underscore" w:pos="9639"/>
        </w:tabs>
        <w:spacing w:after="120"/>
        <w:jc w:val="both"/>
        <w:rPr>
          <w:b/>
          <w:bCs/>
          <w:sz w:val="28"/>
          <w:szCs w:val="28"/>
        </w:rPr>
      </w:pPr>
      <w:r w:rsidRPr="009A26C3">
        <w:rPr>
          <w:b/>
          <w:bCs/>
          <w:sz w:val="28"/>
          <w:szCs w:val="28"/>
        </w:rPr>
        <w:t xml:space="preserve">Форма обучения: </w:t>
      </w:r>
      <w:r w:rsidRPr="009A26C3">
        <w:rPr>
          <w:bCs/>
          <w:sz w:val="28"/>
          <w:szCs w:val="28"/>
        </w:rPr>
        <w:t>очная</w:t>
      </w:r>
      <w:r w:rsidRPr="009A26C3">
        <w:rPr>
          <w:b/>
          <w:bCs/>
          <w:sz w:val="28"/>
          <w:szCs w:val="28"/>
        </w:rPr>
        <w:t xml:space="preserve"> </w:t>
      </w:r>
    </w:p>
    <w:p w14:paraId="4DEF47C9" w14:textId="77777777" w:rsidR="00347ECD" w:rsidRPr="00B06ECC" w:rsidRDefault="00347ECD" w:rsidP="00347ECD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Сроки проведения практики: </w:t>
      </w:r>
      <w:r>
        <w:rPr>
          <w:bCs/>
          <w:sz w:val="28"/>
          <w:szCs w:val="28"/>
        </w:rPr>
        <w:t>30.12.2020-15.01.2021</w:t>
      </w:r>
      <w:r>
        <w:rPr>
          <w:bCs/>
          <w:sz w:val="28"/>
          <w:szCs w:val="28"/>
        </w:rPr>
        <w:softHyphen/>
      </w:r>
      <w:r>
        <w:rPr>
          <w:bCs/>
          <w:sz w:val="28"/>
          <w:szCs w:val="28"/>
        </w:rPr>
        <w:softHyphen/>
      </w:r>
      <w:r>
        <w:rPr>
          <w:bCs/>
          <w:sz w:val="28"/>
          <w:szCs w:val="28"/>
        </w:rPr>
        <w:softHyphen/>
      </w:r>
    </w:p>
    <w:p w14:paraId="76E4B83A" w14:textId="77777777" w:rsidR="002F261D" w:rsidRPr="009A26C3" w:rsidRDefault="002F261D" w:rsidP="002F261D">
      <w:pPr>
        <w:shd w:val="clear" w:color="auto" w:fill="FFFFFF"/>
        <w:jc w:val="both"/>
        <w:rPr>
          <w:b/>
          <w:bCs/>
          <w:sz w:val="28"/>
          <w:szCs w:val="28"/>
        </w:rPr>
      </w:pPr>
    </w:p>
    <w:p w14:paraId="3F7C7022" w14:textId="77777777" w:rsidR="002F261D" w:rsidRPr="009A26C3" w:rsidRDefault="002F261D" w:rsidP="002F261D">
      <w:pPr>
        <w:rPr>
          <w:noProof/>
          <w:szCs w:val="28"/>
        </w:rPr>
      </w:pPr>
    </w:p>
    <w:p w14:paraId="23E6AF88" w14:textId="77777777" w:rsidR="002F261D" w:rsidRPr="009A26C3" w:rsidRDefault="002F261D" w:rsidP="002F261D">
      <w:pPr>
        <w:rPr>
          <w:noProof/>
          <w:szCs w:val="28"/>
        </w:rPr>
      </w:pPr>
    </w:p>
    <w:p w14:paraId="63E8AC73" w14:textId="77777777" w:rsidR="002F261D" w:rsidRPr="009A26C3" w:rsidRDefault="002F261D" w:rsidP="002F261D">
      <w:pPr>
        <w:rPr>
          <w:noProof/>
          <w:szCs w:val="28"/>
        </w:rPr>
      </w:pPr>
    </w:p>
    <w:p w14:paraId="702CB2E2" w14:textId="77777777" w:rsidR="002F261D" w:rsidRPr="009A26C3" w:rsidRDefault="002F261D" w:rsidP="002F261D">
      <w:pPr>
        <w:rPr>
          <w:noProof/>
          <w:szCs w:val="28"/>
        </w:rPr>
      </w:pPr>
    </w:p>
    <w:p w14:paraId="072F31A8" w14:textId="77777777" w:rsidR="001F33CA" w:rsidRPr="009A26C3" w:rsidRDefault="001F33CA" w:rsidP="002F261D">
      <w:pPr>
        <w:rPr>
          <w:noProof/>
          <w:szCs w:val="28"/>
        </w:rPr>
      </w:pPr>
    </w:p>
    <w:p w14:paraId="3890A258" w14:textId="77777777" w:rsidR="001F33CA" w:rsidRPr="009A26C3" w:rsidRDefault="001F33CA" w:rsidP="002F261D">
      <w:pPr>
        <w:rPr>
          <w:noProof/>
          <w:szCs w:val="28"/>
        </w:rPr>
      </w:pPr>
    </w:p>
    <w:p w14:paraId="1FB0D92C" w14:textId="77777777" w:rsidR="001F33CA" w:rsidRPr="009A26C3" w:rsidRDefault="001F33CA" w:rsidP="002F261D">
      <w:pPr>
        <w:rPr>
          <w:noProof/>
          <w:szCs w:val="28"/>
        </w:rPr>
      </w:pPr>
    </w:p>
    <w:p w14:paraId="5E88203C" w14:textId="77777777" w:rsidR="001F33CA" w:rsidRPr="009A26C3" w:rsidRDefault="001F33CA" w:rsidP="002F261D">
      <w:pPr>
        <w:rPr>
          <w:noProof/>
          <w:szCs w:val="28"/>
        </w:rPr>
      </w:pPr>
    </w:p>
    <w:p w14:paraId="7DD772A5" w14:textId="77777777" w:rsidR="002F261D" w:rsidRPr="009A26C3" w:rsidRDefault="002F261D" w:rsidP="002F261D">
      <w:pPr>
        <w:rPr>
          <w:noProof/>
          <w:szCs w:val="28"/>
        </w:rPr>
      </w:pPr>
    </w:p>
    <w:p w14:paraId="4D562F88" w14:textId="77777777" w:rsidR="002F261D" w:rsidRPr="009A26C3" w:rsidRDefault="002F261D" w:rsidP="002F261D">
      <w:pPr>
        <w:rPr>
          <w:noProof/>
          <w:szCs w:val="28"/>
        </w:rPr>
      </w:pPr>
    </w:p>
    <w:p w14:paraId="5192FE2D" w14:textId="1B3786A4" w:rsidR="002F261D" w:rsidRPr="009A26C3" w:rsidRDefault="00347ECD" w:rsidP="002F261D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Королев 2021</w:t>
      </w:r>
      <w:bookmarkStart w:id="0" w:name="_GoBack"/>
      <w:bookmarkEnd w:id="0"/>
    </w:p>
    <w:p w14:paraId="0F2DE130" w14:textId="77777777" w:rsidR="002F261D" w:rsidRPr="006C0CFF" w:rsidRDefault="002F261D" w:rsidP="002F261D">
      <w:pPr>
        <w:jc w:val="center"/>
        <w:rPr>
          <w:spacing w:val="-6"/>
          <w:sz w:val="28"/>
          <w:szCs w:val="28"/>
        </w:rPr>
        <w:sectPr w:rsidR="002F261D" w:rsidRPr="006C0CFF" w:rsidSect="00763B69">
          <w:footerReference w:type="even" r:id="rId10"/>
          <w:footerReference w:type="default" r:id="rId11"/>
          <w:footerReference w:type="first" r:id="rId12"/>
          <w:pgSz w:w="11906" w:h="16838" w:code="9"/>
          <w:pgMar w:top="851" w:right="851" w:bottom="1134" w:left="1701" w:header="284" w:footer="284" w:gutter="0"/>
          <w:cols w:space="708"/>
          <w:titlePg/>
          <w:docGrid w:linePitch="360"/>
        </w:sectPr>
      </w:pPr>
    </w:p>
    <w:p w14:paraId="0EB1FC31" w14:textId="77777777" w:rsidR="002F261D" w:rsidRPr="001A229E" w:rsidRDefault="002F261D" w:rsidP="002F261D">
      <w:pPr>
        <w:ind w:firstLine="709"/>
        <w:jc w:val="center"/>
        <w:rPr>
          <w:b/>
          <w:sz w:val="28"/>
          <w:szCs w:val="28"/>
          <w:u w:val="single"/>
        </w:rPr>
      </w:pPr>
      <w:r w:rsidRPr="001A229E">
        <w:rPr>
          <w:b/>
          <w:sz w:val="28"/>
          <w:szCs w:val="28"/>
          <w:u w:val="single"/>
        </w:rPr>
        <w:lastRenderedPageBreak/>
        <w:t>Общие сведения об учебной практике</w:t>
      </w:r>
    </w:p>
    <w:p w14:paraId="5D249AB9" w14:textId="77777777" w:rsidR="002F261D" w:rsidRPr="001A229E" w:rsidRDefault="002F261D" w:rsidP="002F261D">
      <w:pPr>
        <w:ind w:firstLine="709"/>
        <w:jc w:val="both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7"/>
        <w:gridCol w:w="1922"/>
        <w:gridCol w:w="1332"/>
        <w:gridCol w:w="2095"/>
        <w:gridCol w:w="3808"/>
      </w:tblGrid>
      <w:tr w:rsidR="002F261D" w:rsidRPr="001A229E" w14:paraId="73121AC6" w14:textId="77777777" w:rsidTr="001B065D">
        <w:tc>
          <w:tcPr>
            <w:tcW w:w="354" w:type="pct"/>
            <w:shd w:val="clear" w:color="auto" w:fill="auto"/>
          </w:tcPr>
          <w:p w14:paraId="60508A84" w14:textId="77777777" w:rsidR="002F261D" w:rsidRPr="001A229E" w:rsidRDefault="002F261D" w:rsidP="001B065D">
            <w:pPr>
              <w:jc w:val="center"/>
              <w:rPr>
                <w:b/>
                <w:sz w:val="28"/>
                <w:szCs w:val="28"/>
              </w:rPr>
            </w:pPr>
            <w:r w:rsidRPr="001A229E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975" w:type="pct"/>
            <w:shd w:val="clear" w:color="auto" w:fill="auto"/>
          </w:tcPr>
          <w:p w14:paraId="0CDEC598" w14:textId="77777777" w:rsidR="002F261D" w:rsidRPr="001A229E" w:rsidRDefault="002F261D" w:rsidP="001B065D">
            <w:pPr>
              <w:jc w:val="center"/>
              <w:rPr>
                <w:b/>
                <w:sz w:val="28"/>
                <w:szCs w:val="28"/>
              </w:rPr>
            </w:pPr>
            <w:r w:rsidRPr="001A229E"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676" w:type="pct"/>
            <w:shd w:val="clear" w:color="auto" w:fill="auto"/>
          </w:tcPr>
          <w:p w14:paraId="594F1150" w14:textId="77777777" w:rsidR="002F261D" w:rsidRPr="001A229E" w:rsidRDefault="002F261D" w:rsidP="001B065D">
            <w:pPr>
              <w:jc w:val="center"/>
              <w:rPr>
                <w:b/>
                <w:sz w:val="28"/>
                <w:szCs w:val="28"/>
              </w:rPr>
            </w:pPr>
            <w:r w:rsidRPr="001A229E">
              <w:rPr>
                <w:b/>
                <w:sz w:val="28"/>
                <w:szCs w:val="28"/>
              </w:rPr>
              <w:t>Курс</w:t>
            </w:r>
          </w:p>
        </w:tc>
        <w:tc>
          <w:tcPr>
            <w:tcW w:w="1063" w:type="pct"/>
            <w:shd w:val="clear" w:color="auto" w:fill="auto"/>
          </w:tcPr>
          <w:p w14:paraId="495813A3" w14:textId="77777777" w:rsidR="002F261D" w:rsidRPr="001A229E" w:rsidRDefault="002F261D" w:rsidP="001B065D">
            <w:pPr>
              <w:jc w:val="center"/>
              <w:rPr>
                <w:b/>
                <w:sz w:val="28"/>
                <w:szCs w:val="28"/>
              </w:rPr>
            </w:pPr>
            <w:r w:rsidRPr="001A229E">
              <w:rPr>
                <w:b/>
                <w:sz w:val="28"/>
                <w:szCs w:val="28"/>
              </w:rPr>
              <w:t>Кол-во маг</w:t>
            </w:r>
            <w:r w:rsidRPr="001A229E">
              <w:rPr>
                <w:b/>
                <w:sz w:val="28"/>
                <w:szCs w:val="28"/>
              </w:rPr>
              <w:t>и</w:t>
            </w:r>
            <w:r w:rsidRPr="001A229E">
              <w:rPr>
                <w:b/>
                <w:sz w:val="28"/>
                <w:szCs w:val="28"/>
              </w:rPr>
              <w:t>странтов</w:t>
            </w:r>
          </w:p>
        </w:tc>
        <w:tc>
          <w:tcPr>
            <w:tcW w:w="1932" w:type="pct"/>
            <w:shd w:val="clear" w:color="auto" w:fill="auto"/>
          </w:tcPr>
          <w:p w14:paraId="52F62B6E" w14:textId="77777777" w:rsidR="002F261D" w:rsidRPr="001A229E" w:rsidRDefault="002F261D" w:rsidP="001B065D">
            <w:pPr>
              <w:jc w:val="center"/>
              <w:rPr>
                <w:b/>
                <w:sz w:val="28"/>
                <w:szCs w:val="28"/>
              </w:rPr>
            </w:pPr>
            <w:r w:rsidRPr="001A229E">
              <w:rPr>
                <w:b/>
                <w:sz w:val="28"/>
                <w:szCs w:val="28"/>
              </w:rPr>
              <w:t>Адрес прохождения</w:t>
            </w:r>
          </w:p>
          <w:p w14:paraId="48ED0549" w14:textId="77777777" w:rsidR="002F261D" w:rsidRPr="001A229E" w:rsidRDefault="002F261D" w:rsidP="001B065D">
            <w:pPr>
              <w:jc w:val="center"/>
              <w:rPr>
                <w:b/>
                <w:sz w:val="28"/>
                <w:szCs w:val="28"/>
              </w:rPr>
            </w:pPr>
            <w:r w:rsidRPr="001A229E">
              <w:rPr>
                <w:b/>
                <w:sz w:val="28"/>
                <w:szCs w:val="28"/>
              </w:rPr>
              <w:t>практики /</w:t>
            </w:r>
          </w:p>
          <w:p w14:paraId="47F091B1" w14:textId="77777777" w:rsidR="002F261D" w:rsidRPr="001A229E" w:rsidRDefault="002F261D" w:rsidP="001B065D">
            <w:pPr>
              <w:jc w:val="center"/>
              <w:rPr>
                <w:b/>
                <w:sz w:val="28"/>
                <w:szCs w:val="28"/>
              </w:rPr>
            </w:pPr>
            <w:r w:rsidRPr="001A229E">
              <w:rPr>
                <w:b/>
                <w:sz w:val="28"/>
                <w:szCs w:val="28"/>
              </w:rPr>
              <w:t>наименование учреждения</w:t>
            </w:r>
          </w:p>
        </w:tc>
      </w:tr>
      <w:tr w:rsidR="002F261D" w:rsidRPr="001A229E" w14:paraId="17B82CE0" w14:textId="77777777" w:rsidTr="001B065D">
        <w:tc>
          <w:tcPr>
            <w:tcW w:w="354" w:type="pct"/>
            <w:shd w:val="clear" w:color="auto" w:fill="auto"/>
          </w:tcPr>
          <w:p w14:paraId="189A1837" w14:textId="1770BD93" w:rsidR="002F261D" w:rsidRPr="001A229E" w:rsidRDefault="00431AFC" w:rsidP="00431A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75" w:type="pct"/>
            <w:shd w:val="clear" w:color="auto" w:fill="auto"/>
          </w:tcPr>
          <w:p w14:paraId="6A9FBA3D" w14:textId="650F4FAE" w:rsidR="002F261D" w:rsidRPr="001A229E" w:rsidRDefault="00431AFC" w:rsidP="00431A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ИМО-МП-20</w:t>
            </w:r>
          </w:p>
        </w:tc>
        <w:tc>
          <w:tcPr>
            <w:tcW w:w="676" w:type="pct"/>
            <w:shd w:val="clear" w:color="auto" w:fill="auto"/>
          </w:tcPr>
          <w:p w14:paraId="0CB8A236" w14:textId="5B257170" w:rsidR="002F261D" w:rsidRPr="001A229E" w:rsidRDefault="00431AFC" w:rsidP="001B065D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63" w:type="pct"/>
            <w:shd w:val="clear" w:color="auto" w:fill="auto"/>
          </w:tcPr>
          <w:p w14:paraId="2233A23F" w14:textId="467DC901" w:rsidR="002F261D" w:rsidRPr="001A229E" w:rsidRDefault="00431AFC" w:rsidP="001B065D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2" w:type="pct"/>
            <w:shd w:val="clear" w:color="auto" w:fill="auto"/>
          </w:tcPr>
          <w:p w14:paraId="31E4204E" w14:textId="0757ABB3" w:rsidR="002F261D" w:rsidRPr="001A229E" w:rsidRDefault="00431AFC" w:rsidP="001B065D">
            <w:pPr>
              <w:ind w:firstLine="709"/>
              <w:jc w:val="center"/>
              <w:rPr>
                <w:sz w:val="28"/>
                <w:szCs w:val="28"/>
              </w:rPr>
            </w:pPr>
            <w:r w:rsidRPr="00B06ECC">
              <w:rPr>
                <w:bCs/>
                <w:sz w:val="28"/>
                <w:szCs w:val="28"/>
              </w:rPr>
              <w:t>Технологический ун</w:t>
            </w:r>
            <w:r w:rsidRPr="00B06ECC">
              <w:rPr>
                <w:bCs/>
                <w:sz w:val="28"/>
                <w:szCs w:val="28"/>
              </w:rPr>
              <w:t>и</w:t>
            </w:r>
            <w:r w:rsidRPr="00B06ECC">
              <w:rPr>
                <w:bCs/>
                <w:sz w:val="28"/>
                <w:szCs w:val="28"/>
              </w:rPr>
              <w:t>верситет дважды Героя С</w:t>
            </w:r>
            <w:r w:rsidRPr="00B06ECC">
              <w:rPr>
                <w:bCs/>
                <w:sz w:val="28"/>
                <w:szCs w:val="28"/>
              </w:rPr>
              <w:t>о</w:t>
            </w:r>
            <w:r w:rsidRPr="00B06ECC">
              <w:rPr>
                <w:bCs/>
                <w:sz w:val="28"/>
                <w:szCs w:val="28"/>
              </w:rPr>
              <w:t>ветского Союза летчика-космонавта А.А. Леонова</w:t>
            </w:r>
          </w:p>
        </w:tc>
      </w:tr>
    </w:tbl>
    <w:p w14:paraId="0F9E4D5E" w14:textId="77777777" w:rsidR="002F261D" w:rsidRPr="001A229E" w:rsidRDefault="002F261D" w:rsidP="002F261D">
      <w:pPr>
        <w:ind w:firstLine="709"/>
        <w:jc w:val="both"/>
        <w:rPr>
          <w:sz w:val="28"/>
          <w:szCs w:val="28"/>
        </w:rPr>
      </w:pPr>
    </w:p>
    <w:tbl>
      <w:tblPr>
        <w:tblpPr w:leftFromText="180" w:rightFromText="180" w:vertAnchor="text" w:tblpY="4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4"/>
        <w:gridCol w:w="2844"/>
        <w:gridCol w:w="4166"/>
      </w:tblGrid>
      <w:tr w:rsidR="002F261D" w:rsidRPr="001A229E" w14:paraId="57CB754C" w14:textId="77777777" w:rsidTr="001B065D">
        <w:tc>
          <w:tcPr>
            <w:tcW w:w="1443" w:type="pct"/>
            <w:shd w:val="clear" w:color="auto" w:fill="auto"/>
          </w:tcPr>
          <w:p w14:paraId="470AC745" w14:textId="77777777" w:rsidR="002F261D" w:rsidRPr="001A229E" w:rsidRDefault="002F261D" w:rsidP="001B065D">
            <w:pPr>
              <w:jc w:val="center"/>
              <w:rPr>
                <w:b/>
                <w:sz w:val="28"/>
                <w:szCs w:val="28"/>
              </w:rPr>
            </w:pPr>
            <w:r w:rsidRPr="001A229E">
              <w:rPr>
                <w:b/>
                <w:sz w:val="28"/>
                <w:szCs w:val="28"/>
              </w:rPr>
              <w:t>Руководитель пра</w:t>
            </w:r>
            <w:r w:rsidRPr="001A229E">
              <w:rPr>
                <w:b/>
                <w:sz w:val="28"/>
                <w:szCs w:val="28"/>
              </w:rPr>
              <w:t>к</w:t>
            </w:r>
            <w:r w:rsidRPr="001A229E">
              <w:rPr>
                <w:b/>
                <w:sz w:val="28"/>
                <w:szCs w:val="28"/>
              </w:rPr>
              <w:t>тики от кафедры</w:t>
            </w:r>
          </w:p>
        </w:tc>
        <w:tc>
          <w:tcPr>
            <w:tcW w:w="1443" w:type="pct"/>
            <w:shd w:val="clear" w:color="auto" w:fill="auto"/>
          </w:tcPr>
          <w:p w14:paraId="038B7DC8" w14:textId="77777777" w:rsidR="002F261D" w:rsidRPr="001A229E" w:rsidRDefault="002F261D" w:rsidP="001B065D">
            <w:pPr>
              <w:jc w:val="center"/>
              <w:rPr>
                <w:b/>
                <w:sz w:val="28"/>
                <w:szCs w:val="28"/>
              </w:rPr>
            </w:pPr>
            <w:r w:rsidRPr="001A229E">
              <w:rPr>
                <w:b/>
                <w:sz w:val="28"/>
                <w:szCs w:val="28"/>
              </w:rPr>
              <w:t>Вид практики</w:t>
            </w:r>
          </w:p>
        </w:tc>
        <w:tc>
          <w:tcPr>
            <w:tcW w:w="2114" w:type="pct"/>
            <w:shd w:val="clear" w:color="auto" w:fill="auto"/>
          </w:tcPr>
          <w:p w14:paraId="196521B9" w14:textId="77777777" w:rsidR="002F261D" w:rsidRPr="001A229E" w:rsidRDefault="002F261D" w:rsidP="001B065D">
            <w:pPr>
              <w:jc w:val="center"/>
              <w:rPr>
                <w:b/>
                <w:sz w:val="28"/>
                <w:szCs w:val="28"/>
              </w:rPr>
            </w:pPr>
            <w:r w:rsidRPr="001A229E">
              <w:rPr>
                <w:b/>
                <w:sz w:val="28"/>
                <w:szCs w:val="28"/>
              </w:rPr>
              <w:t>Сроки прохождения практики</w:t>
            </w:r>
          </w:p>
        </w:tc>
      </w:tr>
      <w:tr w:rsidR="002F261D" w:rsidRPr="001A229E" w14:paraId="1DAD65D7" w14:textId="77777777" w:rsidTr="001B065D">
        <w:tc>
          <w:tcPr>
            <w:tcW w:w="1443" w:type="pct"/>
            <w:shd w:val="clear" w:color="auto" w:fill="auto"/>
          </w:tcPr>
          <w:p w14:paraId="335FBC34" w14:textId="74CC0D4F" w:rsidR="002F261D" w:rsidRPr="001A229E" w:rsidRDefault="00431AFC" w:rsidP="001B065D">
            <w:pPr>
              <w:ind w:firstLine="709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Самаров</w:t>
            </w:r>
            <w:proofErr w:type="spellEnd"/>
            <w:r>
              <w:rPr>
                <w:sz w:val="28"/>
                <w:szCs w:val="28"/>
              </w:rPr>
              <w:t xml:space="preserve"> К.Л.</w:t>
            </w:r>
          </w:p>
        </w:tc>
        <w:tc>
          <w:tcPr>
            <w:tcW w:w="1443" w:type="pct"/>
            <w:shd w:val="clear" w:color="auto" w:fill="auto"/>
          </w:tcPr>
          <w:p w14:paraId="7AC3D753" w14:textId="2DA63B3D" w:rsidR="002F261D" w:rsidRPr="001A229E" w:rsidRDefault="00431AFC" w:rsidP="001B065D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Учебная</w:t>
            </w:r>
          </w:p>
        </w:tc>
        <w:tc>
          <w:tcPr>
            <w:tcW w:w="2114" w:type="pct"/>
            <w:shd w:val="clear" w:color="auto" w:fill="auto"/>
          </w:tcPr>
          <w:p w14:paraId="46289372" w14:textId="4967667A" w:rsidR="002F261D" w:rsidRPr="001A229E" w:rsidRDefault="00431AFC" w:rsidP="001B065D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30.12.2020-15.01.2021</w:t>
            </w:r>
          </w:p>
        </w:tc>
      </w:tr>
    </w:tbl>
    <w:p w14:paraId="2028B263" w14:textId="77777777" w:rsidR="002F261D" w:rsidRPr="001A229E" w:rsidRDefault="002F261D" w:rsidP="002F261D">
      <w:pPr>
        <w:ind w:firstLine="709"/>
        <w:jc w:val="both"/>
        <w:rPr>
          <w:sz w:val="28"/>
          <w:szCs w:val="28"/>
        </w:rPr>
      </w:pPr>
    </w:p>
    <w:p w14:paraId="7BDADD83" w14:textId="77777777" w:rsidR="002F261D" w:rsidRPr="001A229E" w:rsidRDefault="002F261D" w:rsidP="002F261D">
      <w:pPr>
        <w:ind w:firstLine="709"/>
        <w:rPr>
          <w:b/>
          <w:sz w:val="28"/>
          <w:szCs w:val="28"/>
        </w:rPr>
      </w:pPr>
      <w:r w:rsidRPr="001A229E">
        <w:rPr>
          <w:b/>
          <w:sz w:val="28"/>
          <w:szCs w:val="28"/>
        </w:rPr>
        <w:t>Список магистрантов:</w:t>
      </w:r>
    </w:p>
    <w:p w14:paraId="1670E7B9" w14:textId="77777777" w:rsidR="002F261D" w:rsidRPr="001A229E" w:rsidRDefault="002F261D" w:rsidP="002F261D">
      <w:pPr>
        <w:ind w:firstLine="709"/>
        <w:rPr>
          <w:sz w:val="28"/>
          <w:szCs w:val="28"/>
        </w:rPr>
      </w:pPr>
    </w:p>
    <w:tbl>
      <w:tblPr>
        <w:tblW w:w="10456" w:type="dxa"/>
        <w:tblInd w:w="-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620"/>
        <w:gridCol w:w="2490"/>
        <w:gridCol w:w="2098"/>
        <w:gridCol w:w="2807"/>
        <w:gridCol w:w="907"/>
      </w:tblGrid>
      <w:tr w:rsidR="002F261D" w:rsidRPr="001A229E" w14:paraId="62CEE385" w14:textId="77777777" w:rsidTr="00347ECD">
        <w:tc>
          <w:tcPr>
            <w:tcW w:w="534" w:type="dxa"/>
            <w:shd w:val="clear" w:color="auto" w:fill="auto"/>
            <w:vAlign w:val="center"/>
          </w:tcPr>
          <w:p w14:paraId="047664E0" w14:textId="77777777" w:rsidR="002F261D" w:rsidRPr="001A229E" w:rsidRDefault="002F261D" w:rsidP="001B065D">
            <w:pPr>
              <w:jc w:val="center"/>
              <w:rPr>
                <w:b/>
                <w:sz w:val="28"/>
                <w:szCs w:val="28"/>
              </w:rPr>
            </w:pPr>
            <w:r w:rsidRPr="001A229E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1A229E">
              <w:rPr>
                <w:b/>
                <w:sz w:val="28"/>
                <w:szCs w:val="28"/>
              </w:rPr>
              <w:t>п</w:t>
            </w:r>
            <w:proofErr w:type="gramEnd"/>
            <w:r w:rsidRPr="001A229E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D088F7C" w14:textId="77777777" w:rsidR="002F261D" w:rsidRPr="001A229E" w:rsidRDefault="002F261D" w:rsidP="001B065D">
            <w:pPr>
              <w:jc w:val="center"/>
              <w:rPr>
                <w:b/>
                <w:sz w:val="28"/>
                <w:szCs w:val="28"/>
              </w:rPr>
            </w:pPr>
            <w:r w:rsidRPr="001A229E">
              <w:rPr>
                <w:b/>
                <w:sz w:val="28"/>
                <w:szCs w:val="28"/>
              </w:rPr>
              <w:t>ФИО М</w:t>
            </w:r>
            <w:r w:rsidRPr="001A229E">
              <w:rPr>
                <w:b/>
                <w:sz w:val="28"/>
                <w:szCs w:val="28"/>
              </w:rPr>
              <w:t>а</w:t>
            </w:r>
            <w:r w:rsidRPr="001A229E">
              <w:rPr>
                <w:b/>
                <w:sz w:val="28"/>
                <w:szCs w:val="28"/>
              </w:rPr>
              <w:t>гистранта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5C756508" w14:textId="77777777" w:rsidR="002F261D" w:rsidRPr="001A229E" w:rsidRDefault="002F261D" w:rsidP="001B065D">
            <w:pPr>
              <w:jc w:val="center"/>
              <w:rPr>
                <w:b/>
                <w:sz w:val="28"/>
                <w:szCs w:val="28"/>
              </w:rPr>
            </w:pPr>
            <w:r w:rsidRPr="001A229E">
              <w:rPr>
                <w:b/>
                <w:sz w:val="28"/>
                <w:szCs w:val="28"/>
              </w:rPr>
              <w:t>Тема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1EB1CDB5" w14:textId="77777777" w:rsidR="002F261D" w:rsidRPr="001A229E" w:rsidRDefault="002F261D" w:rsidP="001B065D">
            <w:pPr>
              <w:jc w:val="center"/>
              <w:rPr>
                <w:b/>
                <w:sz w:val="28"/>
                <w:szCs w:val="28"/>
              </w:rPr>
            </w:pPr>
            <w:r w:rsidRPr="001A229E">
              <w:rPr>
                <w:b/>
                <w:sz w:val="28"/>
                <w:szCs w:val="28"/>
              </w:rPr>
              <w:t>Тип раб</w:t>
            </w:r>
            <w:r w:rsidRPr="001A229E">
              <w:rPr>
                <w:b/>
                <w:sz w:val="28"/>
                <w:szCs w:val="28"/>
              </w:rPr>
              <w:t>о</w:t>
            </w:r>
            <w:r w:rsidRPr="001A229E">
              <w:rPr>
                <w:b/>
                <w:sz w:val="28"/>
                <w:szCs w:val="28"/>
              </w:rPr>
              <w:t>ты</w:t>
            </w:r>
          </w:p>
        </w:tc>
        <w:tc>
          <w:tcPr>
            <w:tcW w:w="2807" w:type="dxa"/>
            <w:shd w:val="clear" w:color="auto" w:fill="auto"/>
            <w:vAlign w:val="center"/>
          </w:tcPr>
          <w:p w14:paraId="262D5E84" w14:textId="77777777" w:rsidR="002F261D" w:rsidRPr="001A229E" w:rsidRDefault="002F261D" w:rsidP="001B065D">
            <w:pPr>
              <w:jc w:val="center"/>
              <w:rPr>
                <w:b/>
                <w:sz w:val="28"/>
                <w:szCs w:val="28"/>
              </w:rPr>
            </w:pPr>
            <w:r w:rsidRPr="001A229E">
              <w:rPr>
                <w:b/>
                <w:sz w:val="28"/>
                <w:szCs w:val="28"/>
              </w:rPr>
              <w:t>Содержание в</w:t>
            </w:r>
            <w:r w:rsidRPr="001A229E">
              <w:rPr>
                <w:b/>
                <w:sz w:val="28"/>
                <w:szCs w:val="28"/>
              </w:rPr>
              <w:t>ы</w:t>
            </w:r>
            <w:r w:rsidRPr="001A229E">
              <w:rPr>
                <w:b/>
                <w:sz w:val="28"/>
                <w:szCs w:val="28"/>
              </w:rPr>
              <w:t>полняемой работы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58FA58D" w14:textId="77777777" w:rsidR="002F261D" w:rsidRPr="001A229E" w:rsidRDefault="002F261D" w:rsidP="001B065D">
            <w:pPr>
              <w:jc w:val="center"/>
              <w:rPr>
                <w:b/>
                <w:sz w:val="28"/>
                <w:szCs w:val="28"/>
              </w:rPr>
            </w:pPr>
            <w:r w:rsidRPr="001A229E">
              <w:rPr>
                <w:b/>
                <w:sz w:val="28"/>
                <w:szCs w:val="28"/>
              </w:rPr>
              <w:t>Оценка</w:t>
            </w:r>
          </w:p>
        </w:tc>
      </w:tr>
      <w:tr w:rsidR="002F261D" w:rsidRPr="001A229E" w14:paraId="393875EB" w14:textId="77777777" w:rsidTr="00347ECD">
        <w:tc>
          <w:tcPr>
            <w:tcW w:w="534" w:type="dxa"/>
            <w:shd w:val="clear" w:color="auto" w:fill="auto"/>
            <w:vAlign w:val="center"/>
          </w:tcPr>
          <w:p w14:paraId="35FB423A" w14:textId="3837E67C" w:rsidR="002F261D" w:rsidRPr="001A229E" w:rsidRDefault="00347ECD" w:rsidP="00347ECD">
            <w:p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3288DE8" w14:textId="1B103B43" w:rsidR="002F261D" w:rsidRPr="001A229E" w:rsidRDefault="00347ECD" w:rsidP="00347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Барилко</w:t>
            </w:r>
            <w:proofErr w:type="spellEnd"/>
            <w:r>
              <w:rPr>
                <w:sz w:val="28"/>
                <w:szCs w:val="28"/>
              </w:rPr>
              <w:t xml:space="preserve"> Ирина </w:t>
            </w:r>
            <w:proofErr w:type="spellStart"/>
            <w:r>
              <w:rPr>
                <w:sz w:val="28"/>
                <w:szCs w:val="28"/>
              </w:rPr>
              <w:t>Алекса</w:t>
            </w:r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довна</w:t>
            </w:r>
            <w:proofErr w:type="spellEnd"/>
          </w:p>
        </w:tc>
        <w:tc>
          <w:tcPr>
            <w:tcW w:w="2490" w:type="dxa"/>
            <w:shd w:val="clear" w:color="auto" w:fill="auto"/>
            <w:vAlign w:val="center"/>
          </w:tcPr>
          <w:p w14:paraId="4E758188" w14:textId="77777777" w:rsidR="00347ECD" w:rsidRDefault="00347ECD" w:rsidP="00347EC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</w:t>
            </w:r>
            <w:r w:rsidRPr="00D548DB">
              <w:rPr>
                <w:sz w:val="28"/>
                <w:szCs w:val="28"/>
              </w:rPr>
              <w:t>Повышение э</w:t>
            </w:r>
            <w:r w:rsidRPr="00D548DB">
              <w:rPr>
                <w:sz w:val="28"/>
                <w:szCs w:val="28"/>
              </w:rPr>
              <w:t>ф</w:t>
            </w:r>
            <w:r w:rsidRPr="00D548DB">
              <w:rPr>
                <w:sz w:val="28"/>
                <w:szCs w:val="28"/>
              </w:rPr>
              <w:t>фективности обр</w:t>
            </w:r>
            <w:r w:rsidRPr="00D548DB">
              <w:rPr>
                <w:sz w:val="28"/>
                <w:szCs w:val="28"/>
              </w:rPr>
              <w:t>а</w:t>
            </w:r>
            <w:r w:rsidRPr="00D548DB">
              <w:rPr>
                <w:sz w:val="28"/>
                <w:szCs w:val="28"/>
              </w:rPr>
              <w:t>зовательной де</w:t>
            </w:r>
            <w:r w:rsidRPr="00D548DB">
              <w:rPr>
                <w:sz w:val="28"/>
                <w:szCs w:val="28"/>
              </w:rPr>
              <w:t>я</w:t>
            </w:r>
            <w:r w:rsidRPr="00D548DB">
              <w:rPr>
                <w:sz w:val="28"/>
                <w:szCs w:val="28"/>
              </w:rPr>
              <w:t>тельн</w:t>
            </w:r>
            <w:r w:rsidRPr="00D548DB">
              <w:rPr>
                <w:sz w:val="28"/>
                <w:szCs w:val="28"/>
              </w:rPr>
              <w:t>о</w:t>
            </w:r>
            <w:r w:rsidRPr="00D548DB">
              <w:rPr>
                <w:sz w:val="28"/>
                <w:szCs w:val="28"/>
              </w:rPr>
              <w:t>сти ВУЗа на основе внедр</w:t>
            </w:r>
            <w:r w:rsidRPr="00D548DB">
              <w:rPr>
                <w:sz w:val="28"/>
                <w:szCs w:val="28"/>
              </w:rPr>
              <w:t>е</w:t>
            </w:r>
            <w:r w:rsidRPr="00D548DB">
              <w:rPr>
                <w:sz w:val="28"/>
                <w:szCs w:val="28"/>
              </w:rPr>
              <w:t>ния 3D-технологий в учебный процесс</w:t>
            </w:r>
            <w:r>
              <w:rPr>
                <w:sz w:val="28"/>
                <w:szCs w:val="28"/>
              </w:rPr>
              <w:t>»</w:t>
            </w:r>
          </w:p>
          <w:p w14:paraId="45D8A0CC" w14:textId="77777777" w:rsidR="002F261D" w:rsidRPr="001A229E" w:rsidRDefault="002F261D" w:rsidP="001B065D">
            <w:pPr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14:paraId="229D8FB3" w14:textId="0C55B10A" w:rsidR="002F261D" w:rsidRPr="001A229E" w:rsidRDefault="00347ECD" w:rsidP="00347E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над введением, п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иск  информ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ции для ди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серт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ции</w:t>
            </w:r>
          </w:p>
        </w:tc>
        <w:tc>
          <w:tcPr>
            <w:tcW w:w="2807" w:type="dxa"/>
            <w:shd w:val="clear" w:color="auto" w:fill="auto"/>
            <w:vAlign w:val="center"/>
          </w:tcPr>
          <w:p w14:paraId="119E8B7D" w14:textId="51D5D70D" w:rsidR="002F261D" w:rsidRPr="00347ECD" w:rsidRDefault="00347ECD" w:rsidP="00347E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об и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пользуемом в ро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сийских вузах об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рудовании для раб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ты с 3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-моделями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A59FC80" w14:textId="77777777" w:rsidR="002F261D" w:rsidRPr="001A229E" w:rsidRDefault="002F261D" w:rsidP="001B065D">
            <w:pPr>
              <w:ind w:firstLine="709"/>
              <w:jc w:val="center"/>
              <w:rPr>
                <w:sz w:val="28"/>
                <w:szCs w:val="28"/>
              </w:rPr>
            </w:pPr>
          </w:p>
        </w:tc>
      </w:tr>
    </w:tbl>
    <w:p w14:paraId="1FB6E52B" w14:textId="77777777" w:rsidR="002F261D" w:rsidRPr="001A229E" w:rsidRDefault="002F261D" w:rsidP="002F261D">
      <w:pPr>
        <w:ind w:firstLine="709"/>
        <w:jc w:val="both"/>
        <w:rPr>
          <w:sz w:val="28"/>
          <w:szCs w:val="28"/>
        </w:rPr>
      </w:pPr>
    </w:p>
    <w:p w14:paraId="057EF3DF" w14:textId="77777777" w:rsidR="002F261D" w:rsidRPr="001A229E" w:rsidRDefault="002F261D" w:rsidP="002F261D">
      <w:pPr>
        <w:ind w:firstLine="709"/>
        <w:jc w:val="center"/>
        <w:rPr>
          <w:b/>
          <w:sz w:val="28"/>
          <w:szCs w:val="28"/>
        </w:rPr>
      </w:pPr>
    </w:p>
    <w:p w14:paraId="725E7764" w14:textId="77777777" w:rsidR="002F261D" w:rsidRDefault="002F261D" w:rsidP="002F261D">
      <w:pPr>
        <w:ind w:firstLine="709"/>
        <w:jc w:val="center"/>
        <w:rPr>
          <w:b/>
          <w:sz w:val="28"/>
          <w:szCs w:val="28"/>
        </w:rPr>
      </w:pPr>
      <w:r w:rsidRPr="001A229E">
        <w:rPr>
          <w:b/>
          <w:sz w:val="28"/>
          <w:szCs w:val="28"/>
        </w:rPr>
        <w:t>Отчет об ознакомительной практике</w:t>
      </w:r>
    </w:p>
    <w:p w14:paraId="6841FA1A" w14:textId="77777777" w:rsidR="00431AFC" w:rsidRPr="00110724" w:rsidRDefault="00431AFC" w:rsidP="00431AFC">
      <w:pPr>
        <w:ind w:firstLine="851"/>
        <w:jc w:val="both"/>
        <w:rPr>
          <w:b/>
          <w:sz w:val="28"/>
          <w:szCs w:val="28"/>
        </w:rPr>
      </w:pPr>
      <w:r w:rsidRPr="00253AC9">
        <w:rPr>
          <w:sz w:val="28"/>
          <w:szCs w:val="28"/>
        </w:rPr>
        <w:t xml:space="preserve">При </w:t>
      </w:r>
      <w:r>
        <w:rPr>
          <w:sz w:val="28"/>
          <w:szCs w:val="28"/>
        </w:rPr>
        <w:t>прохождении практики удалось написать введение, а так же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брать информацию об используемом оборудовании в российских вузах. Крупные в</w:t>
      </w:r>
      <w:r>
        <w:rPr>
          <w:sz w:val="28"/>
          <w:szCs w:val="28"/>
        </w:rPr>
        <w:t>у</w:t>
      </w:r>
      <w:r>
        <w:rPr>
          <w:sz w:val="28"/>
          <w:szCs w:val="28"/>
        </w:rPr>
        <w:t>зы используют различное (и российское и зарубежное оборудование). Прим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нение аддитивных технологий не является чем-то новым, но и имеет перспе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тивы для развития и повышения качества образования.</w:t>
      </w:r>
    </w:p>
    <w:p w14:paraId="2E38703E" w14:textId="77777777" w:rsidR="002F261D" w:rsidRPr="001A229E" w:rsidRDefault="002F261D" w:rsidP="002F261D">
      <w:pPr>
        <w:ind w:firstLine="709"/>
        <w:jc w:val="center"/>
        <w:rPr>
          <w:b/>
          <w:sz w:val="28"/>
          <w:szCs w:val="28"/>
        </w:rPr>
      </w:pPr>
    </w:p>
    <w:p w14:paraId="4636D69C" w14:textId="77777777" w:rsidR="002F261D" w:rsidRPr="001A229E" w:rsidRDefault="002F261D" w:rsidP="002F261D">
      <w:pPr>
        <w:ind w:firstLine="709"/>
        <w:jc w:val="center"/>
        <w:rPr>
          <w:b/>
          <w:sz w:val="28"/>
          <w:szCs w:val="28"/>
        </w:rPr>
      </w:pPr>
    </w:p>
    <w:p w14:paraId="40D40194" w14:textId="77777777" w:rsidR="002F261D" w:rsidRPr="001A229E" w:rsidRDefault="002F261D" w:rsidP="002F261D">
      <w:pPr>
        <w:ind w:firstLine="709"/>
        <w:jc w:val="both"/>
        <w:rPr>
          <w:sz w:val="28"/>
          <w:szCs w:val="28"/>
        </w:rPr>
      </w:pPr>
      <w:r w:rsidRPr="001A229E">
        <w:rPr>
          <w:b/>
          <w:i/>
          <w:sz w:val="28"/>
          <w:szCs w:val="28"/>
        </w:rPr>
        <w:t>ФИО руководителя практики</w:t>
      </w:r>
      <w:r w:rsidRPr="001A229E">
        <w:rPr>
          <w:sz w:val="28"/>
          <w:szCs w:val="28"/>
        </w:rPr>
        <w:t xml:space="preserve"> ___________________________</w:t>
      </w:r>
    </w:p>
    <w:p w14:paraId="204D5B9E" w14:textId="77777777" w:rsidR="002F261D" w:rsidRPr="001A229E" w:rsidRDefault="002F261D" w:rsidP="002F261D">
      <w:pPr>
        <w:ind w:firstLine="709"/>
        <w:jc w:val="both"/>
        <w:rPr>
          <w:b/>
          <w:i/>
          <w:sz w:val="28"/>
          <w:szCs w:val="28"/>
        </w:rPr>
      </w:pPr>
    </w:p>
    <w:p w14:paraId="52C06F80" w14:textId="77777777" w:rsidR="002F261D" w:rsidRPr="001A229E" w:rsidRDefault="002F261D" w:rsidP="002F261D">
      <w:pPr>
        <w:ind w:firstLine="709"/>
        <w:jc w:val="both"/>
        <w:rPr>
          <w:b/>
          <w:i/>
          <w:sz w:val="28"/>
          <w:szCs w:val="28"/>
        </w:rPr>
      </w:pPr>
      <w:r w:rsidRPr="001A229E">
        <w:rPr>
          <w:b/>
          <w:i/>
          <w:sz w:val="28"/>
          <w:szCs w:val="28"/>
        </w:rPr>
        <w:t>Подпись</w:t>
      </w:r>
    </w:p>
    <w:p w14:paraId="3B8256B2" w14:textId="77777777" w:rsidR="002F261D" w:rsidRPr="001A229E" w:rsidRDefault="002F261D" w:rsidP="002F261D">
      <w:pPr>
        <w:ind w:firstLine="709"/>
        <w:jc w:val="both"/>
        <w:rPr>
          <w:b/>
          <w:i/>
          <w:sz w:val="28"/>
          <w:szCs w:val="28"/>
        </w:rPr>
      </w:pPr>
    </w:p>
    <w:p w14:paraId="1244B24C" w14:textId="77777777" w:rsidR="002F261D" w:rsidRPr="001A229E" w:rsidRDefault="002F261D" w:rsidP="002F261D">
      <w:pPr>
        <w:ind w:firstLine="709"/>
        <w:jc w:val="both"/>
        <w:rPr>
          <w:sz w:val="28"/>
          <w:szCs w:val="28"/>
        </w:rPr>
      </w:pPr>
      <w:r w:rsidRPr="001A229E">
        <w:rPr>
          <w:b/>
          <w:i/>
          <w:sz w:val="28"/>
          <w:szCs w:val="28"/>
        </w:rPr>
        <w:t>Дата</w:t>
      </w:r>
    </w:p>
    <w:p w14:paraId="377D5885" w14:textId="33A8B9D3" w:rsidR="00E76D93" w:rsidRPr="00555ADB" w:rsidRDefault="00E76D93" w:rsidP="000A57F1">
      <w:pPr>
        <w:rPr>
          <w:i/>
          <w:sz w:val="28"/>
          <w:szCs w:val="28"/>
        </w:rPr>
      </w:pPr>
    </w:p>
    <w:sectPr w:rsidR="00E76D93" w:rsidRPr="00555ADB" w:rsidSect="0018465D">
      <w:footerReference w:type="even" r:id="rId13"/>
      <w:footerReference w:type="default" r:id="rId14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051E6" w14:textId="77777777" w:rsidR="006A27BC" w:rsidRDefault="006A27BC" w:rsidP="00552B7C">
      <w:r>
        <w:separator/>
      </w:r>
    </w:p>
  </w:endnote>
  <w:endnote w:type="continuationSeparator" w:id="0">
    <w:p w14:paraId="1BA68644" w14:textId="77777777" w:rsidR="006A27BC" w:rsidRDefault="006A27BC" w:rsidP="00552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ndale Sans UI">
    <w:altName w:val="Arial Unicode MS"/>
    <w:charset w:val="CC"/>
    <w:family w:val="auto"/>
    <w:pitch w:val="variable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00DF71" w14:textId="77777777" w:rsidR="000725C8" w:rsidRDefault="000725C8" w:rsidP="001B065D">
    <w:pPr>
      <w:pStyle w:val="a6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6C88D2A2" w14:textId="77777777" w:rsidR="000725C8" w:rsidRDefault="000725C8" w:rsidP="001B065D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410FE" w14:textId="7A6A88A2" w:rsidR="000725C8" w:rsidRDefault="000725C8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347ECD">
      <w:rPr>
        <w:noProof/>
      </w:rPr>
      <w:t>2</w:t>
    </w:r>
    <w:r>
      <w:fldChar w:fldCharType="end"/>
    </w:r>
  </w:p>
  <w:p w14:paraId="282CD311" w14:textId="77777777" w:rsidR="000725C8" w:rsidRDefault="000725C8" w:rsidP="001B065D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650DDB" w14:textId="623469EB" w:rsidR="00B06ECC" w:rsidRDefault="00B06ECC" w:rsidP="00B06ECC">
    <w:pPr>
      <w:pStyle w:val="a6"/>
      <w:jc w:val="center"/>
    </w:pPr>
    <w:r>
      <w:t>Королев 2021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CF0FEA" w14:textId="77777777" w:rsidR="000725C8" w:rsidRDefault="000725C8" w:rsidP="0018465D">
    <w:pPr>
      <w:pStyle w:val="a6"/>
      <w:framePr w:wrap="around" w:vAnchor="text" w:hAnchor="margin" w:xAlign="right" w:y="1"/>
      <w:rPr>
        <w:rStyle w:val="af3"/>
        <w:rFonts w:eastAsia="Calibri"/>
      </w:rPr>
    </w:pPr>
    <w:r>
      <w:rPr>
        <w:rStyle w:val="af3"/>
        <w:rFonts w:eastAsia="Calibri"/>
      </w:rPr>
      <w:fldChar w:fldCharType="begin"/>
    </w:r>
    <w:r>
      <w:rPr>
        <w:rStyle w:val="af3"/>
        <w:rFonts w:eastAsia="Calibri"/>
      </w:rPr>
      <w:instrText xml:space="preserve">PAGE  </w:instrText>
    </w:r>
    <w:r>
      <w:rPr>
        <w:rStyle w:val="af3"/>
        <w:rFonts w:eastAsia="Calibri"/>
      </w:rPr>
      <w:fldChar w:fldCharType="end"/>
    </w:r>
  </w:p>
  <w:p w14:paraId="1BA26112" w14:textId="77777777" w:rsidR="000725C8" w:rsidRDefault="000725C8" w:rsidP="0018465D">
    <w:pPr>
      <w:pStyle w:val="a6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543A8D" w14:textId="35FA6335" w:rsidR="000725C8" w:rsidRDefault="000725C8" w:rsidP="0018465D">
    <w:pPr>
      <w:pStyle w:val="a6"/>
      <w:framePr w:wrap="around" w:vAnchor="text" w:hAnchor="margin" w:xAlign="right" w:y="1"/>
      <w:rPr>
        <w:rStyle w:val="af3"/>
        <w:rFonts w:eastAsia="Calibri"/>
      </w:rPr>
    </w:pPr>
    <w:r>
      <w:rPr>
        <w:rStyle w:val="af3"/>
        <w:rFonts w:eastAsia="Calibri"/>
      </w:rPr>
      <w:fldChar w:fldCharType="begin"/>
    </w:r>
    <w:r>
      <w:rPr>
        <w:rStyle w:val="af3"/>
        <w:rFonts w:eastAsia="Calibri"/>
      </w:rPr>
      <w:instrText xml:space="preserve">PAGE  </w:instrText>
    </w:r>
    <w:r>
      <w:rPr>
        <w:rStyle w:val="af3"/>
        <w:rFonts w:eastAsia="Calibri"/>
      </w:rPr>
      <w:fldChar w:fldCharType="separate"/>
    </w:r>
    <w:r w:rsidR="00347ECD">
      <w:rPr>
        <w:rStyle w:val="af3"/>
        <w:rFonts w:eastAsia="Calibri"/>
        <w:noProof/>
      </w:rPr>
      <w:t>6</w:t>
    </w:r>
    <w:r>
      <w:rPr>
        <w:rStyle w:val="af3"/>
        <w:rFonts w:eastAsia="Calibri"/>
      </w:rPr>
      <w:fldChar w:fldCharType="end"/>
    </w:r>
  </w:p>
  <w:p w14:paraId="4D57118F" w14:textId="77777777" w:rsidR="000725C8" w:rsidRDefault="000725C8" w:rsidP="0018465D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07DA03" w14:textId="77777777" w:rsidR="006A27BC" w:rsidRDefault="006A27BC" w:rsidP="00552B7C">
      <w:r>
        <w:separator/>
      </w:r>
    </w:p>
  </w:footnote>
  <w:footnote w:type="continuationSeparator" w:id="0">
    <w:p w14:paraId="44BD77EF" w14:textId="77777777" w:rsidR="006A27BC" w:rsidRDefault="006A27BC" w:rsidP="00552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</w:abstractNum>
  <w:abstractNum w:abstractNumId="1">
    <w:nsid w:val="00000002"/>
    <w:multiLevelType w:val="multilevel"/>
    <w:tmpl w:val="00000002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/>
      </w:rPr>
    </w:lvl>
  </w:abstractNum>
  <w:abstractNum w:abstractNumId="6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7A56D0C"/>
    <w:multiLevelType w:val="hybridMultilevel"/>
    <w:tmpl w:val="6ACC7682"/>
    <w:lvl w:ilvl="0" w:tplc="E682C8A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59477B1"/>
    <w:multiLevelType w:val="hybridMultilevel"/>
    <w:tmpl w:val="4AFC2F06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31170001"/>
    <w:multiLevelType w:val="hybridMultilevel"/>
    <w:tmpl w:val="4932736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6B3D09"/>
    <w:multiLevelType w:val="hybridMultilevel"/>
    <w:tmpl w:val="D2BAC506"/>
    <w:lvl w:ilvl="0" w:tplc="187A5C1A">
      <w:start w:val="1"/>
      <w:numFmt w:val="bullet"/>
      <w:pStyle w:val="a"/>
      <w:lvlText w:val=""/>
      <w:lvlJc w:val="left"/>
      <w:pPr>
        <w:tabs>
          <w:tab w:val="num" w:pos="964"/>
        </w:tabs>
        <w:ind w:left="964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B060FB"/>
    <w:multiLevelType w:val="hybridMultilevel"/>
    <w:tmpl w:val="383492A2"/>
    <w:lvl w:ilvl="0" w:tplc="BA8282C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3AB2AFF"/>
    <w:multiLevelType w:val="hybridMultilevel"/>
    <w:tmpl w:val="8ADCB3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28A201F"/>
    <w:multiLevelType w:val="hybridMultilevel"/>
    <w:tmpl w:val="C9EC0CB8"/>
    <w:lvl w:ilvl="0" w:tplc="DD22E5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5AA6F6B"/>
    <w:multiLevelType w:val="hybridMultilevel"/>
    <w:tmpl w:val="4B649470"/>
    <w:lvl w:ilvl="0" w:tplc="7F58D81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4"/>
  </w:num>
  <w:num w:numId="7">
    <w:abstractNumId w:val="11"/>
  </w:num>
  <w:num w:numId="8">
    <w:abstractNumId w:val="14"/>
  </w:num>
  <w:num w:numId="9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F3F"/>
    <w:rsid w:val="00001D17"/>
    <w:rsid w:val="00002CB7"/>
    <w:rsid w:val="00002D42"/>
    <w:rsid w:val="000037DE"/>
    <w:rsid w:val="00003B66"/>
    <w:rsid w:val="00003EF9"/>
    <w:rsid w:val="00004411"/>
    <w:rsid w:val="00005530"/>
    <w:rsid w:val="00005BFD"/>
    <w:rsid w:val="00007A26"/>
    <w:rsid w:val="00010362"/>
    <w:rsid w:val="00013062"/>
    <w:rsid w:val="000147E1"/>
    <w:rsid w:val="00015CDF"/>
    <w:rsid w:val="00020566"/>
    <w:rsid w:val="00020A23"/>
    <w:rsid w:val="000218FF"/>
    <w:rsid w:val="00021FD2"/>
    <w:rsid w:val="00022784"/>
    <w:rsid w:val="000228B8"/>
    <w:rsid w:val="00022C8B"/>
    <w:rsid w:val="000234E1"/>
    <w:rsid w:val="0002352E"/>
    <w:rsid w:val="00023C12"/>
    <w:rsid w:val="00024719"/>
    <w:rsid w:val="000248DA"/>
    <w:rsid w:val="0002751C"/>
    <w:rsid w:val="00027941"/>
    <w:rsid w:val="00027D72"/>
    <w:rsid w:val="00032FBD"/>
    <w:rsid w:val="0003332C"/>
    <w:rsid w:val="00033850"/>
    <w:rsid w:val="0003471A"/>
    <w:rsid w:val="0003546B"/>
    <w:rsid w:val="00036A2B"/>
    <w:rsid w:val="000379D2"/>
    <w:rsid w:val="000400DB"/>
    <w:rsid w:val="00041427"/>
    <w:rsid w:val="00041FCE"/>
    <w:rsid w:val="00042FA7"/>
    <w:rsid w:val="0004454B"/>
    <w:rsid w:val="0004590F"/>
    <w:rsid w:val="000475E4"/>
    <w:rsid w:val="00050F60"/>
    <w:rsid w:val="00051765"/>
    <w:rsid w:val="00052844"/>
    <w:rsid w:val="0005406E"/>
    <w:rsid w:val="0005578C"/>
    <w:rsid w:val="0005668F"/>
    <w:rsid w:val="00057230"/>
    <w:rsid w:val="00060597"/>
    <w:rsid w:val="00060938"/>
    <w:rsid w:val="0006225F"/>
    <w:rsid w:val="00062D0D"/>
    <w:rsid w:val="00065FD9"/>
    <w:rsid w:val="00066837"/>
    <w:rsid w:val="0006696D"/>
    <w:rsid w:val="00066D47"/>
    <w:rsid w:val="00067294"/>
    <w:rsid w:val="00067739"/>
    <w:rsid w:val="00071749"/>
    <w:rsid w:val="000725C8"/>
    <w:rsid w:val="000726C5"/>
    <w:rsid w:val="00075729"/>
    <w:rsid w:val="00075CF9"/>
    <w:rsid w:val="000766CB"/>
    <w:rsid w:val="00077FE8"/>
    <w:rsid w:val="00081476"/>
    <w:rsid w:val="00081FB6"/>
    <w:rsid w:val="00082D14"/>
    <w:rsid w:val="00083109"/>
    <w:rsid w:val="00083553"/>
    <w:rsid w:val="000835E3"/>
    <w:rsid w:val="00086E52"/>
    <w:rsid w:val="000877CE"/>
    <w:rsid w:val="00090608"/>
    <w:rsid w:val="00091862"/>
    <w:rsid w:val="00091A8F"/>
    <w:rsid w:val="000929CE"/>
    <w:rsid w:val="0009625A"/>
    <w:rsid w:val="00096AFC"/>
    <w:rsid w:val="00096BFF"/>
    <w:rsid w:val="00096C54"/>
    <w:rsid w:val="000A00BD"/>
    <w:rsid w:val="000A0D7B"/>
    <w:rsid w:val="000A1515"/>
    <w:rsid w:val="000A2125"/>
    <w:rsid w:val="000A3FE0"/>
    <w:rsid w:val="000A4615"/>
    <w:rsid w:val="000A57F1"/>
    <w:rsid w:val="000B09B6"/>
    <w:rsid w:val="000B1C44"/>
    <w:rsid w:val="000B1EB6"/>
    <w:rsid w:val="000B341C"/>
    <w:rsid w:val="000B3A84"/>
    <w:rsid w:val="000B4E93"/>
    <w:rsid w:val="000B730A"/>
    <w:rsid w:val="000B7479"/>
    <w:rsid w:val="000B7B79"/>
    <w:rsid w:val="000B7F82"/>
    <w:rsid w:val="000C33B3"/>
    <w:rsid w:val="000C6AF8"/>
    <w:rsid w:val="000C71A0"/>
    <w:rsid w:val="000C7731"/>
    <w:rsid w:val="000D3C85"/>
    <w:rsid w:val="000D3D3B"/>
    <w:rsid w:val="000D4C74"/>
    <w:rsid w:val="000D5B22"/>
    <w:rsid w:val="000D6599"/>
    <w:rsid w:val="000D68E6"/>
    <w:rsid w:val="000D7BDE"/>
    <w:rsid w:val="000E12A8"/>
    <w:rsid w:val="000E190B"/>
    <w:rsid w:val="000E4236"/>
    <w:rsid w:val="000E4301"/>
    <w:rsid w:val="000E4958"/>
    <w:rsid w:val="000E60E7"/>
    <w:rsid w:val="000F0049"/>
    <w:rsid w:val="000F17D2"/>
    <w:rsid w:val="000F2634"/>
    <w:rsid w:val="000F2D9B"/>
    <w:rsid w:val="000F4AF1"/>
    <w:rsid w:val="000F578D"/>
    <w:rsid w:val="000F6EE7"/>
    <w:rsid w:val="000F737C"/>
    <w:rsid w:val="00101966"/>
    <w:rsid w:val="00101B76"/>
    <w:rsid w:val="00105686"/>
    <w:rsid w:val="00106EC5"/>
    <w:rsid w:val="0011055F"/>
    <w:rsid w:val="00110724"/>
    <w:rsid w:val="001108D0"/>
    <w:rsid w:val="00110A10"/>
    <w:rsid w:val="001118F9"/>
    <w:rsid w:val="001122D8"/>
    <w:rsid w:val="00112D64"/>
    <w:rsid w:val="00113A9F"/>
    <w:rsid w:val="001142BA"/>
    <w:rsid w:val="001144CF"/>
    <w:rsid w:val="00114763"/>
    <w:rsid w:val="00114B91"/>
    <w:rsid w:val="00115076"/>
    <w:rsid w:val="0011560E"/>
    <w:rsid w:val="001165DB"/>
    <w:rsid w:val="001169E3"/>
    <w:rsid w:val="00116CF4"/>
    <w:rsid w:val="00120E01"/>
    <w:rsid w:val="00121228"/>
    <w:rsid w:val="00121DE7"/>
    <w:rsid w:val="00122075"/>
    <w:rsid w:val="00123BFB"/>
    <w:rsid w:val="00124612"/>
    <w:rsid w:val="001262CF"/>
    <w:rsid w:val="0013158C"/>
    <w:rsid w:val="0013167F"/>
    <w:rsid w:val="00132049"/>
    <w:rsid w:val="00133CEC"/>
    <w:rsid w:val="0013401E"/>
    <w:rsid w:val="001412C7"/>
    <w:rsid w:val="001419E8"/>
    <w:rsid w:val="00141CF8"/>
    <w:rsid w:val="00141D46"/>
    <w:rsid w:val="00144685"/>
    <w:rsid w:val="00144778"/>
    <w:rsid w:val="00144855"/>
    <w:rsid w:val="00145A08"/>
    <w:rsid w:val="00145E3E"/>
    <w:rsid w:val="00145F5D"/>
    <w:rsid w:val="0014651A"/>
    <w:rsid w:val="00150CB0"/>
    <w:rsid w:val="00151427"/>
    <w:rsid w:val="001527AD"/>
    <w:rsid w:val="0015479D"/>
    <w:rsid w:val="001556C6"/>
    <w:rsid w:val="00157165"/>
    <w:rsid w:val="00160AC7"/>
    <w:rsid w:val="00160AE0"/>
    <w:rsid w:val="0016261B"/>
    <w:rsid w:val="00162CA8"/>
    <w:rsid w:val="00164D40"/>
    <w:rsid w:val="00165D0B"/>
    <w:rsid w:val="001661F7"/>
    <w:rsid w:val="00167D36"/>
    <w:rsid w:val="00170365"/>
    <w:rsid w:val="00170610"/>
    <w:rsid w:val="00171C6C"/>
    <w:rsid w:val="00172209"/>
    <w:rsid w:val="00172760"/>
    <w:rsid w:val="00172E4B"/>
    <w:rsid w:val="00172ED4"/>
    <w:rsid w:val="00175343"/>
    <w:rsid w:val="00175B9E"/>
    <w:rsid w:val="00176439"/>
    <w:rsid w:val="001770B3"/>
    <w:rsid w:val="0018115D"/>
    <w:rsid w:val="00181933"/>
    <w:rsid w:val="00181A3E"/>
    <w:rsid w:val="00182B4C"/>
    <w:rsid w:val="00182B7F"/>
    <w:rsid w:val="00183881"/>
    <w:rsid w:val="00183EF3"/>
    <w:rsid w:val="00184459"/>
    <w:rsid w:val="0018465D"/>
    <w:rsid w:val="0018654D"/>
    <w:rsid w:val="00186C41"/>
    <w:rsid w:val="00187404"/>
    <w:rsid w:val="00187436"/>
    <w:rsid w:val="001902F9"/>
    <w:rsid w:val="0019038E"/>
    <w:rsid w:val="00191E24"/>
    <w:rsid w:val="001928A5"/>
    <w:rsid w:val="0019333B"/>
    <w:rsid w:val="00194E97"/>
    <w:rsid w:val="001950B3"/>
    <w:rsid w:val="00195138"/>
    <w:rsid w:val="00195931"/>
    <w:rsid w:val="00195E8C"/>
    <w:rsid w:val="00196A5C"/>
    <w:rsid w:val="00196C44"/>
    <w:rsid w:val="00197067"/>
    <w:rsid w:val="00197BF0"/>
    <w:rsid w:val="001A08FB"/>
    <w:rsid w:val="001A1373"/>
    <w:rsid w:val="001A2080"/>
    <w:rsid w:val="001A2469"/>
    <w:rsid w:val="001A2E59"/>
    <w:rsid w:val="001A310A"/>
    <w:rsid w:val="001A33B7"/>
    <w:rsid w:val="001A3DC2"/>
    <w:rsid w:val="001A4E83"/>
    <w:rsid w:val="001A52E5"/>
    <w:rsid w:val="001B065D"/>
    <w:rsid w:val="001B187C"/>
    <w:rsid w:val="001B1CDD"/>
    <w:rsid w:val="001B33F3"/>
    <w:rsid w:val="001B46BD"/>
    <w:rsid w:val="001B62B6"/>
    <w:rsid w:val="001C0261"/>
    <w:rsid w:val="001C0F17"/>
    <w:rsid w:val="001C2B61"/>
    <w:rsid w:val="001C4C95"/>
    <w:rsid w:val="001C5CD2"/>
    <w:rsid w:val="001C5F57"/>
    <w:rsid w:val="001C6EED"/>
    <w:rsid w:val="001C7E89"/>
    <w:rsid w:val="001D0DA0"/>
    <w:rsid w:val="001D3A01"/>
    <w:rsid w:val="001D6217"/>
    <w:rsid w:val="001D6C32"/>
    <w:rsid w:val="001D7BEA"/>
    <w:rsid w:val="001E0A72"/>
    <w:rsid w:val="001E19A9"/>
    <w:rsid w:val="001E2403"/>
    <w:rsid w:val="001E2EDB"/>
    <w:rsid w:val="001E38F6"/>
    <w:rsid w:val="001E4A03"/>
    <w:rsid w:val="001E4D83"/>
    <w:rsid w:val="001E502F"/>
    <w:rsid w:val="001E5A4A"/>
    <w:rsid w:val="001E6858"/>
    <w:rsid w:val="001E6DA4"/>
    <w:rsid w:val="001F02A9"/>
    <w:rsid w:val="001F20D5"/>
    <w:rsid w:val="001F33CA"/>
    <w:rsid w:val="001F3762"/>
    <w:rsid w:val="001F5484"/>
    <w:rsid w:val="001F5CDE"/>
    <w:rsid w:val="001F5DE5"/>
    <w:rsid w:val="001F6492"/>
    <w:rsid w:val="001F6510"/>
    <w:rsid w:val="001F660C"/>
    <w:rsid w:val="001F6DD7"/>
    <w:rsid w:val="001F6F82"/>
    <w:rsid w:val="001F794D"/>
    <w:rsid w:val="00200589"/>
    <w:rsid w:val="0020406E"/>
    <w:rsid w:val="002051F0"/>
    <w:rsid w:val="00205E4F"/>
    <w:rsid w:val="00207514"/>
    <w:rsid w:val="00210596"/>
    <w:rsid w:val="0021188F"/>
    <w:rsid w:val="00211F29"/>
    <w:rsid w:val="0021292F"/>
    <w:rsid w:val="00213456"/>
    <w:rsid w:val="002156F5"/>
    <w:rsid w:val="00215ACD"/>
    <w:rsid w:val="00215D0F"/>
    <w:rsid w:val="00216A38"/>
    <w:rsid w:val="00216CE1"/>
    <w:rsid w:val="00220157"/>
    <w:rsid w:val="0022049D"/>
    <w:rsid w:val="002206BB"/>
    <w:rsid w:val="002209FC"/>
    <w:rsid w:val="00220A1E"/>
    <w:rsid w:val="00222164"/>
    <w:rsid w:val="00223E6C"/>
    <w:rsid w:val="00224069"/>
    <w:rsid w:val="002251C8"/>
    <w:rsid w:val="002266E7"/>
    <w:rsid w:val="002266FF"/>
    <w:rsid w:val="00226AB8"/>
    <w:rsid w:val="002308E0"/>
    <w:rsid w:val="00234B5B"/>
    <w:rsid w:val="0023726E"/>
    <w:rsid w:val="0023738A"/>
    <w:rsid w:val="00237557"/>
    <w:rsid w:val="00237B2B"/>
    <w:rsid w:val="00237D22"/>
    <w:rsid w:val="00240D8B"/>
    <w:rsid w:val="00240E61"/>
    <w:rsid w:val="00241AB2"/>
    <w:rsid w:val="00241FD9"/>
    <w:rsid w:val="0024338C"/>
    <w:rsid w:val="00243BD1"/>
    <w:rsid w:val="002442DB"/>
    <w:rsid w:val="00244A9E"/>
    <w:rsid w:val="0024595F"/>
    <w:rsid w:val="00247732"/>
    <w:rsid w:val="00250020"/>
    <w:rsid w:val="00253AC9"/>
    <w:rsid w:val="002557A0"/>
    <w:rsid w:val="002562B8"/>
    <w:rsid w:val="002562DC"/>
    <w:rsid w:val="00256CD2"/>
    <w:rsid w:val="00261BA4"/>
    <w:rsid w:val="0026229F"/>
    <w:rsid w:val="00262A7A"/>
    <w:rsid w:val="00265DFD"/>
    <w:rsid w:val="00265EA0"/>
    <w:rsid w:val="00266D5E"/>
    <w:rsid w:val="00267734"/>
    <w:rsid w:val="00270582"/>
    <w:rsid w:val="0027086A"/>
    <w:rsid w:val="002708DF"/>
    <w:rsid w:val="00271807"/>
    <w:rsid w:val="00271D55"/>
    <w:rsid w:val="0027221A"/>
    <w:rsid w:val="00272DBA"/>
    <w:rsid w:val="00274CEB"/>
    <w:rsid w:val="002758FF"/>
    <w:rsid w:val="0027739F"/>
    <w:rsid w:val="00280AD5"/>
    <w:rsid w:val="00280F60"/>
    <w:rsid w:val="00281CDA"/>
    <w:rsid w:val="00282221"/>
    <w:rsid w:val="00282A6F"/>
    <w:rsid w:val="002848C9"/>
    <w:rsid w:val="00284D24"/>
    <w:rsid w:val="002878EC"/>
    <w:rsid w:val="00290308"/>
    <w:rsid w:val="00292049"/>
    <w:rsid w:val="00292C28"/>
    <w:rsid w:val="00293DD4"/>
    <w:rsid w:val="0029421B"/>
    <w:rsid w:val="00295348"/>
    <w:rsid w:val="00296285"/>
    <w:rsid w:val="00297D3E"/>
    <w:rsid w:val="002A0ECD"/>
    <w:rsid w:val="002A17C2"/>
    <w:rsid w:val="002A1C0C"/>
    <w:rsid w:val="002A27C3"/>
    <w:rsid w:val="002A3E38"/>
    <w:rsid w:val="002A7BF4"/>
    <w:rsid w:val="002B1088"/>
    <w:rsid w:val="002B18C1"/>
    <w:rsid w:val="002B2B5F"/>
    <w:rsid w:val="002B3EF9"/>
    <w:rsid w:val="002C043D"/>
    <w:rsid w:val="002C0794"/>
    <w:rsid w:val="002C104E"/>
    <w:rsid w:val="002C1241"/>
    <w:rsid w:val="002C34E1"/>
    <w:rsid w:val="002C3EEC"/>
    <w:rsid w:val="002C45A6"/>
    <w:rsid w:val="002C55D7"/>
    <w:rsid w:val="002C5DF1"/>
    <w:rsid w:val="002C7887"/>
    <w:rsid w:val="002C7DDB"/>
    <w:rsid w:val="002D095E"/>
    <w:rsid w:val="002D1EDF"/>
    <w:rsid w:val="002D1F9B"/>
    <w:rsid w:val="002D2CE1"/>
    <w:rsid w:val="002D6E48"/>
    <w:rsid w:val="002D78CA"/>
    <w:rsid w:val="002E0069"/>
    <w:rsid w:val="002E01D5"/>
    <w:rsid w:val="002E1206"/>
    <w:rsid w:val="002E2A7D"/>
    <w:rsid w:val="002E2F95"/>
    <w:rsid w:val="002E4458"/>
    <w:rsid w:val="002E66EE"/>
    <w:rsid w:val="002E6801"/>
    <w:rsid w:val="002E7D6F"/>
    <w:rsid w:val="002F000C"/>
    <w:rsid w:val="002F1F69"/>
    <w:rsid w:val="002F261D"/>
    <w:rsid w:val="002F30DC"/>
    <w:rsid w:val="002F3CEA"/>
    <w:rsid w:val="002F46FB"/>
    <w:rsid w:val="002F4803"/>
    <w:rsid w:val="002F4EE3"/>
    <w:rsid w:val="002F54F4"/>
    <w:rsid w:val="002F579B"/>
    <w:rsid w:val="002F7032"/>
    <w:rsid w:val="002F793C"/>
    <w:rsid w:val="002F7D57"/>
    <w:rsid w:val="00301042"/>
    <w:rsid w:val="00304798"/>
    <w:rsid w:val="00305D1B"/>
    <w:rsid w:val="003072C0"/>
    <w:rsid w:val="00307544"/>
    <w:rsid w:val="003079AC"/>
    <w:rsid w:val="00310838"/>
    <w:rsid w:val="00311B42"/>
    <w:rsid w:val="00312A6C"/>
    <w:rsid w:val="003133C9"/>
    <w:rsid w:val="00313892"/>
    <w:rsid w:val="00316E55"/>
    <w:rsid w:val="00317953"/>
    <w:rsid w:val="003210EA"/>
    <w:rsid w:val="00322F6B"/>
    <w:rsid w:val="003230C9"/>
    <w:rsid w:val="00323DEB"/>
    <w:rsid w:val="003249CA"/>
    <w:rsid w:val="00324FDB"/>
    <w:rsid w:val="00326BBB"/>
    <w:rsid w:val="00331B95"/>
    <w:rsid w:val="00332649"/>
    <w:rsid w:val="0033307B"/>
    <w:rsid w:val="003365BC"/>
    <w:rsid w:val="00336B13"/>
    <w:rsid w:val="003375D4"/>
    <w:rsid w:val="00340064"/>
    <w:rsid w:val="003401EA"/>
    <w:rsid w:val="00341882"/>
    <w:rsid w:val="00341E57"/>
    <w:rsid w:val="0034223B"/>
    <w:rsid w:val="00342485"/>
    <w:rsid w:val="0034371C"/>
    <w:rsid w:val="0034509D"/>
    <w:rsid w:val="00345A7F"/>
    <w:rsid w:val="003464BE"/>
    <w:rsid w:val="00346639"/>
    <w:rsid w:val="003470CC"/>
    <w:rsid w:val="00347ECD"/>
    <w:rsid w:val="00347EF3"/>
    <w:rsid w:val="0035002D"/>
    <w:rsid w:val="00350243"/>
    <w:rsid w:val="00351F22"/>
    <w:rsid w:val="00352E1F"/>
    <w:rsid w:val="00353198"/>
    <w:rsid w:val="0035358C"/>
    <w:rsid w:val="00354DEA"/>
    <w:rsid w:val="00355430"/>
    <w:rsid w:val="00356C30"/>
    <w:rsid w:val="00356E3F"/>
    <w:rsid w:val="00357D76"/>
    <w:rsid w:val="003602E6"/>
    <w:rsid w:val="0036046D"/>
    <w:rsid w:val="003613A5"/>
    <w:rsid w:val="00361626"/>
    <w:rsid w:val="00361F62"/>
    <w:rsid w:val="003621AD"/>
    <w:rsid w:val="00363106"/>
    <w:rsid w:val="0036360C"/>
    <w:rsid w:val="00366428"/>
    <w:rsid w:val="00366FDD"/>
    <w:rsid w:val="00370BB1"/>
    <w:rsid w:val="00371882"/>
    <w:rsid w:val="00372074"/>
    <w:rsid w:val="0037300B"/>
    <w:rsid w:val="003731B7"/>
    <w:rsid w:val="00373AAA"/>
    <w:rsid w:val="00374FE8"/>
    <w:rsid w:val="003752FA"/>
    <w:rsid w:val="003763BC"/>
    <w:rsid w:val="00380917"/>
    <w:rsid w:val="003827FB"/>
    <w:rsid w:val="00382860"/>
    <w:rsid w:val="00383149"/>
    <w:rsid w:val="0038470E"/>
    <w:rsid w:val="00384767"/>
    <w:rsid w:val="00384D8D"/>
    <w:rsid w:val="0038689D"/>
    <w:rsid w:val="00387BF9"/>
    <w:rsid w:val="003901EB"/>
    <w:rsid w:val="00392DE5"/>
    <w:rsid w:val="00394335"/>
    <w:rsid w:val="00394FE6"/>
    <w:rsid w:val="00395D91"/>
    <w:rsid w:val="0039628F"/>
    <w:rsid w:val="003965C5"/>
    <w:rsid w:val="0039758C"/>
    <w:rsid w:val="003A0060"/>
    <w:rsid w:val="003A06D5"/>
    <w:rsid w:val="003A0F16"/>
    <w:rsid w:val="003A1429"/>
    <w:rsid w:val="003A18D6"/>
    <w:rsid w:val="003A2A76"/>
    <w:rsid w:val="003A3322"/>
    <w:rsid w:val="003A344D"/>
    <w:rsid w:val="003A3816"/>
    <w:rsid w:val="003A3A85"/>
    <w:rsid w:val="003A479D"/>
    <w:rsid w:val="003A5495"/>
    <w:rsid w:val="003A6162"/>
    <w:rsid w:val="003A744D"/>
    <w:rsid w:val="003A7461"/>
    <w:rsid w:val="003B0C77"/>
    <w:rsid w:val="003B1532"/>
    <w:rsid w:val="003B28AB"/>
    <w:rsid w:val="003B2C22"/>
    <w:rsid w:val="003B4226"/>
    <w:rsid w:val="003B585D"/>
    <w:rsid w:val="003C0573"/>
    <w:rsid w:val="003C11EE"/>
    <w:rsid w:val="003C2108"/>
    <w:rsid w:val="003C27EE"/>
    <w:rsid w:val="003C2BBF"/>
    <w:rsid w:val="003C591C"/>
    <w:rsid w:val="003C6B75"/>
    <w:rsid w:val="003C6EB7"/>
    <w:rsid w:val="003C7A96"/>
    <w:rsid w:val="003C7D45"/>
    <w:rsid w:val="003D0501"/>
    <w:rsid w:val="003D0DD2"/>
    <w:rsid w:val="003D22DB"/>
    <w:rsid w:val="003D73ED"/>
    <w:rsid w:val="003D77D8"/>
    <w:rsid w:val="003D7D1D"/>
    <w:rsid w:val="003E1E17"/>
    <w:rsid w:val="003E2E8F"/>
    <w:rsid w:val="003E367D"/>
    <w:rsid w:val="003E42CD"/>
    <w:rsid w:val="003E4497"/>
    <w:rsid w:val="003E467E"/>
    <w:rsid w:val="003E48D2"/>
    <w:rsid w:val="003E5CBE"/>
    <w:rsid w:val="003E62D5"/>
    <w:rsid w:val="003E7840"/>
    <w:rsid w:val="003E7BB3"/>
    <w:rsid w:val="003F1A10"/>
    <w:rsid w:val="003F217E"/>
    <w:rsid w:val="003F4827"/>
    <w:rsid w:val="003F4D65"/>
    <w:rsid w:val="003F50C7"/>
    <w:rsid w:val="003F51F1"/>
    <w:rsid w:val="003F5A23"/>
    <w:rsid w:val="003F6046"/>
    <w:rsid w:val="003F61AA"/>
    <w:rsid w:val="003F7301"/>
    <w:rsid w:val="00400483"/>
    <w:rsid w:val="00401BB7"/>
    <w:rsid w:val="00403E29"/>
    <w:rsid w:val="00407575"/>
    <w:rsid w:val="00407693"/>
    <w:rsid w:val="0041074D"/>
    <w:rsid w:val="004117F0"/>
    <w:rsid w:val="00411FB1"/>
    <w:rsid w:val="00412A31"/>
    <w:rsid w:val="0041493D"/>
    <w:rsid w:val="0041505D"/>
    <w:rsid w:val="004167D4"/>
    <w:rsid w:val="0041684B"/>
    <w:rsid w:val="004201DF"/>
    <w:rsid w:val="0042224A"/>
    <w:rsid w:val="004227A1"/>
    <w:rsid w:val="00426D7D"/>
    <w:rsid w:val="0042700B"/>
    <w:rsid w:val="00427EC6"/>
    <w:rsid w:val="004314D4"/>
    <w:rsid w:val="00431AFC"/>
    <w:rsid w:val="0043282B"/>
    <w:rsid w:val="0043358A"/>
    <w:rsid w:val="004351A6"/>
    <w:rsid w:val="0043610F"/>
    <w:rsid w:val="00436400"/>
    <w:rsid w:val="00437791"/>
    <w:rsid w:val="00437CBE"/>
    <w:rsid w:val="004422EC"/>
    <w:rsid w:val="0044267D"/>
    <w:rsid w:val="00442CC1"/>
    <w:rsid w:val="00442CC8"/>
    <w:rsid w:val="004461AE"/>
    <w:rsid w:val="00447649"/>
    <w:rsid w:val="00447ACC"/>
    <w:rsid w:val="00450B94"/>
    <w:rsid w:val="0045167F"/>
    <w:rsid w:val="004520B7"/>
    <w:rsid w:val="00452209"/>
    <w:rsid w:val="00455AFF"/>
    <w:rsid w:val="00455B65"/>
    <w:rsid w:val="00455F67"/>
    <w:rsid w:val="00456B3C"/>
    <w:rsid w:val="00460703"/>
    <w:rsid w:val="004610CE"/>
    <w:rsid w:val="004637C9"/>
    <w:rsid w:val="00463CB2"/>
    <w:rsid w:val="00464E01"/>
    <w:rsid w:val="004654AE"/>
    <w:rsid w:val="00467AE3"/>
    <w:rsid w:val="00470885"/>
    <w:rsid w:val="004718D7"/>
    <w:rsid w:val="00474AA8"/>
    <w:rsid w:val="00474B65"/>
    <w:rsid w:val="00474C60"/>
    <w:rsid w:val="004760DF"/>
    <w:rsid w:val="0047690A"/>
    <w:rsid w:val="004776E1"/>
    <w:rsid w:val="0048087F"/>
    <w:rsid w:val="00482115"/>
    <w:rsid w:val="00482B4F"/>
    <w:rsid w:val="004837ED"/>
    <w:rsid w:val="00484482"/>
    <w:rsid w:val="004865DC"/>
    <w:rsid w:val="004911AC"/>
    <w:rsid w:val="004930C9"/>
    <w:rsid w:val="00493846"/>
    <w:rsid w:val="00493B2B"/>
    <w:rsid w:val="00494B5D"/>
    <w:rsid w:val="00495EFB"/>
    <w:rsid w:val="0049624E"/>
    <w:rsid w:val="004A0DB3"/>
    <w:rsid w:val="004A2840"/>
    <w:rsid w:val="004A61C5"/>
    <w:rsid w:val="004A6549"/>
    <w:rsid w:val="004A7E3E"/>
    <w:rsid w:val="004B113F"/>
    <w:rsid w:val="004B32E3"/>
    <w:rsid w:val="004B33AD"/>
    <w:rsid w:val="004B3D72"/>
    <w:rsid w:val="004B404F"/>
    <w:rsid w:val="004B5915"/>
    <w:rsid w:val="004B7EB0"/>
    <w:rsid w:val="004C0363"/>
    <w:rsid w:val="004C0880"/>
    <w:rsid w:val="004C0CFB"/>
    <w:rsid w:val="004C1F96"/>
    <w:rsid w:val="004C49F0"/>
    <w:rsid w:val="004C5381"/>
    <w:rsid w:val="004C57C0"/>
    <w:rsid w:val="004C58CC"/>
    <w:rsid w:val="004C5961"/>
    <w:rsid w:val="004D0BDB"/>
    <w:rsid w:val="004D1018"/>
    <w:rsid w:val="004D4089"/>
    <w:rsid w:val="004D4625"/>
    <w:rsid w:val="004D6DFC"/>
    <w:rsid w:val="004D7DBB"/>
    <w:rsid w:val="004E1A32"/>
    <w:rsid w:val="004E2DB1"/>
    <w:rsid w:val="004E36B0"/>
    <w:rsid w:val="004E565A"/>
    <w:rsid w:val="004E6A7E"/>
    <w:rsid w:val="004E7A2E"/>
    <w:rsid w:val="004E7F5D"/>
    <w:rsid w:val="004F0832"/>
    <w:rsid w:val="004F163B"/>
    <w:rsid w:val="004F4253"/>
    <w:rsid w:val="004F5691"/>
    <w:rsid w:val="004F6211"/>
    <w:rsid w:val="0050206B"/>
    <w:rsid w:val="00502878"/>
    <w:rsid w:val="0050344D"/>
    <w:rsid w:val="005038D3"/>
    <w:rsid w:val="00506FCB"/>
    <w:rsid w:val="0050712F"/>
    <w:rsid w:val="005107D7"/>
    <w:rsid w:val="00510843"/>
    <w:rsid w:val="00515022"/>
    <w:rsid w:val="00515116"/>
    <w:rsid w:val="0051532A"/>
    <w:rsid w:val="00515727"/>
    <w:rsid w:val="00515C6F"/>
    <w:rsid w:val="00516943"/>
    <w:rsid w:val="00516949"/>
    <w:rsid w:val="00517961"/>
    <w:rsid w:val="00517A60"/>
    <w:rsid w:val="00517B70"/>
    <w:rsid w:val="00520D34"/>
    <w:rsid w:val="00520EF4"/>
    <w:rsid w:val="00521BC4"/>
    <w:rsid w:val="00522348"/>
    <w:rsid w:val="00522BC5"/>
    <w:rsid w:val="00522E67"/>
    <w:rsid w:val="005236A9"/>
    <w:rsid w:val="00524288"/>
    <w:rsid w:val="00524B34"/>
    <w:rsid w:val="00525438"/>
    <w:rsid w:val="005277F6"/>
    <w:rsid w:val="00533023"/>
    <w:rsid w:val="005336C6"/>
    <w:rsid w:val="00534890"/>
    <w:rsid w:val="005356EF"/>
    <w:rsid w:val="00536A28"/>
    <w:rsid w:val="005404B0"/>
    <w:rsid w:val="00540932"/>
    <w:rsid w:val="005420A6"/>
    <w:rsid w:val="005422AF"/>
    <w:rsid w:val="0054309E"/>
    <w:rsid w:val="005430FA"/>
    <w:rsid w:val="005449AC"/>
    <w:rsid w:val="00545130"/>
    <w:rsid w:val="00546012"/>
    <w:rsid w:val="00547D96"/>
    <w:rsid w:val="0055015B"/>
    <w:rsid w:val="00551850"/>
    <w:rsid w:val="00552B7C"/>
    <w:rsid w:val="00553929"/>
    <w:rsid w:val="00553D6E"/>
    <w:rsid w:val="00555D27"/>
    <w:rsid w:val="00556109"/>
    <w:rsid w:val="0055722A"/>
    <w:rsid w:val="0055757D"/>
    <w:rsid w:val="00560EB1"/>
    <w:rsid w:val="00561027"/>
    <w:rsid w:val="00561864"/>
    <w:rsid w:val="00562665"/>
    <w:rsid w:val="0056410C"/>
    <w:rsid w:val="0056700C"/>
    <w:rsid w:val="005671B9"/>
    <w:rsid w:val="0056751D"/>
    <w:rsid w:val="0057123D"/>
    <w:rsid w:val="0057337F"/>
    <w:rsid w:val="00574BD6"/>
    <w:rsid w:val="0057666A"/>
    <w:rsid w:val="00576F9E"/>
    <w:rsid w:val="0058051B"/>
    <w:rsid w:val="00580601"/>
    <w:rsid w:val="00580BF5"/>
    <w:rsid w:val="00584321"/>
    <w:rsid w:val="00586A17"/>
    <w:rsid w:val="00590AE7"/>
    <w:rsid w:val="00595A4A"/>
    <w:rsid w:val="00595BC4"/>
    <w:rsid w:val="0059613F"/>
    <w:rsid w:val="005A2402"/>
    <w:rsid w:val="005A2A85"/>
    <w:rsid w:val="005A42CE"/>
    <w:rsid w:val="005A6299"/>
    <w:rsid w:val="005A7624"/>
    <w:rsid w:val="005B1647"/>
    <w:rsid w:val="005B166B"/>
    <w:rsid w:val="005B217E"/>
    <w:rsid w:val="005B2FFE"/>
    <w:rsid w:val="005B35EA"/>
    <w:rsid w:val="005B4CA5"/>
    <w:rsid w:val="005B6145"/>
    <w:rsid w:val="005B68CB"/>
    <w:rsid w:val="005B70AA"/>
    <w:rsid w:val="005C0BA9"/>
    <w:rsid w:val="005C43CF"/>
    <w:rsid w:val="005C5A34"/>
    <w:rsid w:val="005C74B3"/>
    <w:rsid w:val="005C778D"/>
    <w:rsid w:val="005C7B86"/>
    <w:rsid w:val="005C7CD8"/>
    <w:rsid w:val="005D05E4"/>
    <w:rsid w:val="005D07B9"/>
    <w:rsid w:val="005D15BA"/>
    <w:rsid w:val="005D238F"/>
    <w:rsid w:val="005D2959"/>
    <w:rsid w:val="005D2B75"/>
    <w:rsid w:val="005D3750"/>
    <w:rsid w:val="005D4103"/>
    <w:rsid w:val="005D47E1"/>
    <w:rsid w:val="005D5565"/>
    <w:rsid w:val="005D76A0"/>
    <w:rsid w:val="005E01A6"/>
    <w:rsid w:val="005E262E"/>
    <w:rsid w:val="005E264C"/>
    <w:rsid w:val="005E352D"/>
    <w:rsid w:val="005E56A8"/>
    <w:rsid w:val="005F00F3"/>
    <w:rsid w:val="005F03E7"/>
    <w:rsid w:val="005F0A6B"/>
    <w:rsid w:val="005F1842"/>
    <w:rsid w:val="005F1912"/>
    <w:rsid w:val="005F311D"/>
    <w:rsid w:val="005F34C5"/>
    <w:rsid w:val="005F3C27"/>
    <w:rsid w:val="005F452B"/>
    <w:rsid w:val="005F4D17"/>
    <w:rsid w:val="005F5126"/>
    <w:rsid w:val="005F51C8"/>
    <w:rsid w:val="005F652C"/>
    <w:rsid w:val="005F6B3B"/>
    <w:rsid w:val="005F6C63"/>
    <w:rsid w:val="00600241"/>
    <w:rsid w:val="006009B1"/>
    <w:rsid w:val="00600BF9"/>
    <w:rsid w:val="00600CE8"/>
    <w:rsid w:val="00602EEA"/>
    <w:rsid w:val="006035A8"/>
    <w:rsid w:val="006049D5"/>
    <w:rsid w:val="00605368"/>
    <w:rsid w:val="0060623F"/>
    <w:rsid w:val="00606983"/>
    <w:rsid w:val="00607575"/>
    <w:rsid w:val="00607B66"/>
    <w:rsid w:val="00613BA9"/>
    <w:rsid w:val="00615EDD"/>
    <w:rsid w:val="0061645F"/>
    <w:rsid w:val="00617690"/>
    <w:rsid w:val="00621033"/>
    <w:rsid w:val="00621CB2"/>
    <w:rsid w:val="00623121"/>
    <w:rsid w:val="0062419B"/>
    <w:rsid w:val="00624585"/>
    <w:rsid w:val="00624C98"/>
    <w:rsid w:val="006254E6"/>
    <w:rsid w:val="006267AA"/>
    <w:rsid w:val="00626D9A"/>
    <w:rsid w:val="00627A7A"/>
    <w:rsid w:val="00627D5D"/>
    <w:rsid w:val="006324F0"/>
    <w:rsid w:val="00633471"/>
    <w:rsid w:val="00633787"/>
    <w:rsid w:val="0063417B"/>
    <w:rsid w:val="006344DC"/>
    <w:rsid w:val="00634B04"/>
    <w:rsid w:val="00635BFE"/>
    <w:rsid w:val="006409FE"/>
    <w:rsid w:val="00641FDF"/>
    <w:rsid w:val="00644405"/>
    <w:rsid w:val="006444E7"/>
    <w:rsid w:val="006452FB"/>
    <w:rsid w:val="006459DC"/>
    <w:rsid w:val="006464B9"/>
    <w:rsid w:val="00646762"/>
    <w:rsid w:val="00646C04"/>
    <w:rsid w:val="006477C2"/>
    <w:rsid w:val="00647DE2"/>
    <w:rsid w:val="00651CD2"/>
    <w:rsid w:val="00651F00"/>
    <w:rsid w:val="00652CEB"/>
    <w:rsid w:val="00652DB5"/>
    <w:rsid w:val="0065304A"/>
    <w:rsid w:val="00655DB5"/>
    <w:rsid w:val="0065746F"/>
    <w:rsid w:val="006604A4"/>
    <w:rsid w:val="00660D6B"/>
    <w:rsid w:val="0066149B"/>
    <w:rsid w:val="00661B61"/>
    <w:rsid w:val="00662A1A"/>
    <w:rsid w:val="00662A52"/>
    <w:rsid w:val="00662F53"/>
    <w:rsid w:val="00663399"/>
    <w:rsid w:val="006637F4"/>
    <w:rsid w:val="00663BAA"/>
    <w:rsid w:val="00663DFC"/>
    <w:rsid w:val="00663EFF"/>
    <w:rsid w:val="00663F01"/>
    <w:rsid w:val="00667B16"/>
    <w:rsid w:val="00671362"/>
    <w:rsid w:val="00672CA2"/>
    <w:rsid w:val="00672FB2"/>
    <w:rsid w:val="0067428A"/>
    <w:rsid w:val="006757E3"/>
    <w:rsid w:val="0067674F"/>
    <w:rsid w:val="00677CE3"/>
    <w:rsid w:val="00680360"/>
    <w:rsid w:val="00680F5A"/>
    <w:rsid w:val="0068207C"/>
    <w:rsid w:val="00685649"/>
    <w:rsid w:val="006856C6"/>
    <w:rsid w:val="00686473"/>
    <w:rsid w:val="0068720E"/>
    <w:rsid w:val="0069124A"/>
    <w:rsid w:val="006933E7"/>
    <w:rsid w:val="006933FF"/>
    <w:rsid w:val="00693400"/>
    <w:rsid w:val="00693C63"/>
    <w:rsid w:val="0069419A"/>
    <w:rsid w:val="006945EF"/>
    <w:rsid w:val="00696F39"/>
    <w:rsid w:val="006A1195"/>
    <w:rsid w:val="006A27BC"/>
    <w:rsid w:val="006A31FA"/>
    <w:rsid w:val="006A4292"/>
    <w:rsid w:val="006A596C"/>
    <w:rsid w:val="006A5A1A"/>
    <w:rsid w:val="006A6D6B"/>
    <w:rsid w:val="006A702D"/>
    <w:rsid w:val="006B104C"/>
    <w:rsid w:val="006B19E2"/>
    <w:rsid w:val="006B2B1A"/>
    <w:rsid w:val="006B3A62"/>
    <w:rsid w:val="006B481C"/>
    <w:rsid w:val="006B51F2"/>
    <w:rsid w:val="006B61F7"/>
    <w:rsid w:val="006B7248"/>
    <w:rsid w:val="006C11A8"/>
    <w:rsid w:val="006C39EB"/>
    <w:rsid w:val="006C52D0"/>
    <w:rsid w:val="006D1D66"/>
    <w:rsid w:val="006D40B6"/>
    <w:rsid w:val="006D5814"/>
    <w:rsid w:val="006D5B5D"/>
    <w:rsid w:val="006E0BE6"/>
    <w:rsid w:val="006E330E"/>
    <w:rsid w:val="006E508F"/>
    <w:rsid w:val="006E76C1"/>
    <w:rsid w:val="006F17D6"/>
    <w:rsid w:val="006F2EC3"/>
    <w:rsid w:val="006F5253"/>
    <w:rsid w:val="006F616E"/>
    <w:rsid w:val="006F66FD"/>
    <w:rsid w:val="0070091E"/>
    <w:rsid w:val="00700D51"/>
    <w:rsid w:val="007012D4"/>
    <w:rsid w:val="00701A0E"/>
    <w:rsid w:val="007025C7"/>
    <w:rsid w:val="00702BAC"/>
    <w:rsid w:val="00703094"/>
    <w:rsid w:val="00703106"/>
    <w:rsid w:val="00703612"/>
    <w:rsid w:val="00703C38"/>
    <w:rsid w:val="00705C1E"/>
    <w:rsid w:val="00706AE9"/>
    <w:rsid w:val="00707117"/>
    <w:rsid w:val="00710211"/>
    <w:rsid w:val="00710741"/>
    <w:rsid w:val="007161E9"/>
    <w:rsid w:val="00716257"/>
    <w:rsid w:val="007166FD"/>
    <w:rsid w:val="00717D77"/>
    <w:rsid w:val="00717F82"/>
    <w:rsid w:val="00720AC9"/>
    <w:rsid w:val="00720D4E"/>
    <w:rsid w:val="007217AD"/>
    <w:rsid w:val="00721C20"/>
    <w:rsid w:val="007259D3"/>
    <w:rsid w:val="00726646"/>
    <w:rsid w:val="00732DBB"/>
    <w:rsid w:val="00734A9C"/>
    <w:rsid w:val="00734F76"/>
    <w:rsid w:val="0073571A"/>
    <w:rsid w:val="00735DB3"/>
    <w:rsid w:val="00737108"/>
    <w:rsid w:val="007372EE"/>
    <w:rsid w:val="00740BE6"/>
    <w:rsid w:val="007414C8"/>
    <w:rsid w:val="0074175C"/>
    <w:rsid w:val="00742032"/>
    <w:rsid w:val="00742DA0"/>
    <w:rsid w:val="00745791"/>
    <w:rsid w:val="00745FA8"/>
    <w:rsid w:val="007462A9"/>
    <w:rsid w:val="00746C49"/>
    <w:rsid w:val="00751E3C"/>
    <w:rsid w:val="00752503"/>
    <w:rsid w:val="00753FA5"/>
    <w:rsid w:val="00753FD2"/>
    <w:rsid w:val="00755A44"/>
    <w:rsid w:val="007560F2"/>
    <w:rsid w:val="00756E6B"/>
    <w:rsid w:val="00757792"/>
    <w:rsid w:val="00757DFD"/>
    <w:rsid w:val="0076390F"/>
    <w:rsid w:val="00763B69"/>
    <w:rsid w:val="007658D1"/>
    <w:rsid w:val="00766608"/>
    <w:rsid w:val="00767087"/>
    <w:rsid w:val="00770E98"/>
    <w:rsid w:val="00771262"/>
    <w:rsid w:val="00775EC6"/>
    <w:rsid w:val="007770DD"/>
    <w:rsid w:val="00777856"/>
    <w:rsid w:val="00783D8E"/>
    <w:rsid w:val="007841E5"/>
    <w:rsid w:val="00786C42"/>
    <w:rsid w:val="00786F84"/>
    <w:rsid w:val="007907BF"/>
    <w:rsid w:val="00790DE4"/>
    <w:rsid w:val="00791A71"/>
    <w:rsid w:val="00792213"/>
    <w:rsid w:val="00792408"/>
    <w:rsid w:val="0079254E"/>
    <w:rsid w:val="007926F0"/>
    <w:rsid w:val="0079334D"/>
    <w:rsid w:val="00793A7A"/>
    <w:rsid w:val="00793DBB"/>
    <w:rsid w:val="00794282"/>
    <w:rsid w:val="00797461"/>
    <w:rsid w:val="00797AC7"/>
    <w:rsid w:val="00797E60"/>
    <w:rsid w:val="007A04DD"/>
    <w:rsid w:val="007A1632"/>
    <w:rsid w:val="007A30EA"/>
    <w:rsid w:val="007A3EC8"/>
    <w:rsid w:val="007A405F"/>
    <w:rsid w:val="007A4460"/>
    <w:rsid w:val="007A4B59"/>
    <w:rsid w:val="007A4FC8"/>
    <w:rsid w:val="007A5DE7"/>
    <w:rsid w:val="007B1AB0"/>
    <w:rsid w:val="007B1C97"/>
    <w:rsid w:val="007B29DE"/>
    <w:rsid w:val="007B3159"/>
    <w:rsid w:val="007B49D8"/>
    <w:rsid w:val="007B4EF3"/>
    <w:rsid w:val="007B5131"/>
    <w:rsid w:val="007B5363"/>
    <w:rsid w:val="007B6871"/>
    <w:rsid w:val="007B6896"/>
    <w:rsid w:val="007B6FAA"/>
    <w:rsid w:val="007C0086"/>
    <w:rsid w:val="007C0188"/>
    <w:rsid w:val="007C05BF"/>
    <w:rsid w:val="007C07FD"/>
    <w:rsid w:val="007C2333"/>
    <w:rsid w:val="007C25D6"/>
    <w:rsid w:val="007C26DB"/>
    <w:rsid w:val="007C2761"/>
    <w:rsid w:val="007C3463"/>
    <w:rsid w:val="007C37C8"/>
    <w:rsid w:val="007C3E92"/>
    <w:rsid w:val="007C56FB"/>
    <w:rsid w:val="007C6DB7"/>
    <w:rsid w:val="007D1AB5"/>
    <w:rsid w:val="007D20D6"/>
    <w:rsid w:val="007D25B8"/>
    <w:rsid w:val="007D4531"/>
    <w:rsid w:val="007D5B99"/>
    <w:rsid w:val="007D77A3"/>
    <w:rsid w:val="007E0FB6"/>
    <w:rsid w:val="007E1013"/>
    <w:rsid w:val="007E2371"/>
    <w:rsid w:val="007E32BF"/>
    <w:rsid w:val="007E3DE2"/>
    <w:rsid w:val="007E4B19"/>
    <w:rsid w:val="007E5DBA"/>
    <w:rsid w:val="007E6484"/>
    <w:rsid w:val="007E678A"/>
    <w:rsid w:val="007F0271"/>
    <w:rsid w:val="007F22A5"/>
    <w:rsid w:val="007F2A7E"/>
    <w:rsid w:val="007F3810"/>
    <w:rsid w:val="007F431A"/>
    <w:rsid w:val="00800E72"/>
    <w:rsid w:val="008012C8"/>
    <w:rsid w:val="00803F77"/>
    <w:rsid w:val="00805432"/>
    <w:rsid w:val="008063ED"/>
    <w:rsid w:val="00807C2B"/>
    <w:rsid w:val="0081010E"/>
    <w:rsid w:val="0081022D"/>
    <w:rsid w:val="008123D2"/>
    <w:rsid w:val="00812C45"/>
    <w:rsid w:val="00814224"/>
    <w:rsid w:val="00814340"/>
    <w:rsid w:val="00814C70"/>
    <w:rsid w:val="0081512C"/>
    <w:rsid w:val="00817269"/>
    <w:rsid w:val="00817C94"/>
    <w:rsid w:val="0082033C"/>
    <w:rsid w:val="00821D14"/>
    <w:rsid w:val="00821E2C"/>
    <w:rsid w:val="00823472"/>
    <w:rsid w:val="008235FA"/>
    <w:rsid w:val="0082480D"/>
    <w:rsid w:val="00824A41"/>
    <w:rsid w:val="00824A87"/>
    <w:rsid w:val="00825612"/>
    <w:rsid w:val="008264F5"/>
    <w:rsid w:val="00827E5A"/>
    <w:rsid w:val="008312B3"/>
    <w:rsid w:val="00831E58"/>
    <w:rsid w:val="00831E90"/>
    <w:rsid w:val="00832CB4"/>
    <w:rsid w:val="00834337"/>
    <w:rsid w:val="008346C8"/>
    <w:rsid w:val="00837826"/>
    <w:rsid w:val="00840FE5"/>
    <w:rsid w:val="008412DE"/>
    <w:rsid w:val="00841F9C"/>
    <w:rsid w:val="00842125"/>
    <w:rsid w:val="008428C1"/>
    <w:rsid w:val="00842EBF"/>
    <w:rsid w:val="00844312"/>
    <w:rsid w:val="008453CC"/>
    <w:rsid w:val="00846060"/>
    <w:rsid w:val="00846991"/>
    <w:rsid w:val="00847208"/>
    <w:rsid w:val="0085081C"/>
    <w:rsid w:val="00853091"/>
    <w:rsid w:val="00853309"/>
    <w:rsid w:val="00853549"/>
    <w:rsid w:val="00856C03"/>
    <w:rsid w:val="00856E1F"/>
    <w:rsid w:val="00860622"/>
    <w:rsid w:val="00860B1E"/>
    <w:rsid w:val="00864834"/>
    <w:rsid w:val="008658A9"/>
    <w:rsid w:val="00866125"/>
    <w:rsid w:val="008668D8"/>
    <w:rsid w:val="008706CA"/>
    <w:rsid w:val="00872281"/>
    <w:rsid w:val="00873BFF"/>
    <w:rsid w:val="008745E4"/>
    <w:rsid w:val="00877600"/>
    <w:rsid w:val="008778C5"/>
    <w:rsid w:val="00877AE2"/>
    <w:rsid w:val="00877D2D"/>
    <w:rsid w:val="008812E8"/>
    <w:rsid w:val="0088305F"/>
    <w:rsid w:val="008832D9"/>
    <w:rsid w:val="00883941"/>
    <w:rsid w:val="008844A9"/>
    <w:rsid w:val="008850E9"/>
    <w:rsid w:val="00885C26"/>
    <w:rsid w:val="0089017B"/>
    <w:rsid w:val="0089029D"/>
    <w:rsid w:val="00891086"/>
    <w:rsid w:val="00891AD4"/>
    <w:rsid w:val="008945B0"/>
    <w:rsid w:val="00894F2A"/>
    <w:rsid w:val="00894FCC"/>
    <w:rsid w:val="00897EF3"/>
    <w:rsid w:val="008A009E"/>
    <w:rsid w:val="008A1BB9"/>
    <w:rsid w:val="008A252B"/>
    <w:rsid w:val="008A3124"/>
    <w:rsid w:val="008A4762"/>
    <w:rsid w:val="008A4D8B"/>
    <w:rsid w:val="008A56FF"/>
    <w:rsid w:val="008A59D5"/>
    <w:rsid w:val="008A62C4"/>
    <w:rsid w:val="008A7D2A"/>
    <w:rsid w:val="008B0D18"/>
    <w:rsid w:val="008B3F6A"/>
    <w:rsid w:val="008B4108"/>
    <w:rsid w:val="008B4880"/>
    <w:rsid w:val="008B4E90"/>
    <w:rsid w:val="008B6173"/>
    <w:rsid w:val="008B706B"/>
    <w:rsid w:val="008B732D"/>
    <w:rsid w:val="008C0981"/>
    <w:rsid w:val="008C25B9"/>
    <w:rsid w:val="008C335F"/>
    <w:rsid w:val="008C342B"/>
    <w:rsid w:val="008C3BE3"/>
    <w:rsid w:val="008C5B4E"/>
    <w:rsid w:val="008C5E13"/>
    <w:rsid w:val="008C69AE"/>
    <w:rsid w:val="008C7FBD"/>
    <w:rsid w:val="008D0C6A"/>
    <w:rsid w:val="008D0EBD"/>
    <w:rsid w:val="008D262D"/>
    <w:rsid w:val="008D36B9"/>
    <w:rsid w:val="008D4FE9"/>
    <w:rsid w:val="008D5845"/>
    <w:rsid w:val="008D5CBD"/>
    <w:rsid w:val="008D5DAA"/>
    <w:rsid w:val="008E0A5D"/>
    <w:rsid w:val="008E44A1"/>
    <w:rsid w:val="008E6115"/>
    <w:rsid w:val="008E702B"/>
    <w:rsid w:val="008E7168"/>
    <w:rsid w:val="008F0450"/>
    <w:rsid w:val="008F1CFB"/>
    <w:rsid w:val="008F28E4"/>
    <w:rsid w:val="008F338E"/>
    <w:rsid w:val="008F3F4A"/>
    <w:rsid w:val="008F4116"/>
    <w:rsid w:val="008F4B04"/>
    <w:rsid w:val="008F4EFD"/>
    <w:rsid w:val="008F5F93"/>
    <w:rsid w:val="008F7992"/>
    <w:rsid w:val="008F7C43"/>
    <w:rsid w:val="009006E1"/>
    <w:rsid w:val="00900876"/>
    <w:rsid w:val="00900DDB"/>
    <w:rsid w:val="00902D4E"/>
    <w:rsid w:val="009045A1"/>
    <w:rsid w:val="00904795"/>
    <w:rsid w:val="00905D25"/>
    <w:rsid w:val="00905F89"/>
    <w:rsid w:val="009108D9"/>
    <w:rsid w:val="009123CA"/>
    <w:rsid w:val="00912D5B"/>
    <w:rsid w:val="0091354F"/>
    <w:rsid w:val="00913622"/>
    <w:rsid w:val="00913C79"/>
    <w:rsid w:val="00914D8C"/>
    <w:rsid w:val="009152F5"/>
    <w:rsid w:val="00917402"/>
    <w:rsid w:val="009177DE"/>
    <w:rsid w:val="0091784C"/>
    <w:rsid w:val="009209A9"/>
    <w:rsid w:val="00920D17"/>
    <w:rsid w:val="00921889"/>
    <w:rsid w:val="00922E29"/>
    <w:rsid w:val="00922EA0"/>
    <w:rsid w:val="00923288"/>
    <w:rsid w:val="00925E3C"/>
    <w:rsid w:val="00926340"/>
    <w:rsid w:val="009265D6"/>
    <w:rsid w:val="00927025"/>
    <w:rsid w:val="0093119B"/>
    <w:rsid w:val="009327BF"/>
    <w:rsid w:val="00933A37"/>
    <w:rsid w:val="00933E09"/>
    <w:rsid w:val="00933EB1"/>
    <w:rsid w:val="009342E6"/>
    <w:rsid w:val="00936AD4"/>
    <w:rsid w:val="00940EAC"/>
    <w:rsid w:val="00941866"/>
    <w:rsid w:val="009422B3"/>
    <w:rsid w:val="00942B0A"/>
    <w:rsid w:val="00942C09"/>
    <w:rsid w:val="0094329A"/>
    <w:rsid w:val="0094344D"/>
    <w:rsid w:val="0094421A"/>
    <w:rsid w:val="00944560"/>
    <w:rsid w:val="00945EC9"/>
    <w:rsid w:val="00952278"/>
    <w:rsid w:val="00952425"/>
    <w:rsid w:val="009525A1"/>
    <w:rsid w:val="0095614E"/>
    <w:rsid w:val="00956852"/>
    <w:rsid w:val="00956E52"/>
    <w:rsid w:val="0096014F"/>
    <w:rsid w:val="00960EFC"/>
    <w:rsid w:val="00961846"/>
    <w:rsid w:val="0096549E"/>
    <w:rsid w:val="00965C60"/>
    <w:rsid w:val="00966C58"/>
    <w:rsid w:val="00970C43"/>
    <w:rsid w:val="009722FA"/>
    <w:rsid w:val="009726BC"/>
    <w:rsid w:val="0097371A"/>
    <w:rsid w:val="0097414D"/>
    <w:rsid w:val="00975412"/>
    <w:rsid w:val="0097789C"/>
    <w:rsid w:val="00977C52"/>
    <w:rsid w:val="00980063"/>
    <w:rsid w:val="0098137D"/>
    <w:rsid w:val="00981711"/>
    <w:rsid w:val="00982EAE"/>
    <w:rsid w:val="009857FD"/>
    <w:rsid w:val="0098727A"/>
    <w:rsid w:val="00990DF0"/>
    <w:rsid w:val="00992688"/>
    <w:rsid w:val="00992BAC"/>
    <w:rsid w:val="00993249"/>
    <w:rsid w:val="009949B9"/>
    <w:rsid w:val="00994C69"/>
    <w:rsid w:val="009959F4"/>
    <w:rsid w:val="00995E88"/>
    <w:rsid w:val="00997330"/>
    <w:rsid w:val="00997DB0"/>
    <w:rsid w:val="009A0F7A"/>
    <w:rsid w:val="009A1156"/>
    <w:rsid w:val="009A14E3"/>
    <w:rsid w:val="009A1D91"/>
    <w:rsid w:val="009A26C3"/>
    <w:rsid w:val="009A292D"/>
    <w:rsid w:val="009A4FC5"/>
    <w:rsid w:val="009A5B7B"/>
    <w:rsid w:val="009A76CF"/>
    <w:rsid w:val="009A7759"/>
    <w:rsid w:val="009B01E5"/>
    <w:rsid w:val="009B0773"/>
    <w:rsid w:val="009B0B75"/>
    <w:rsid w:val="009B0D6C"/>
    <w:rsid w:val="009B1538"/>
    <w:rsid w:val="009B3DC1"/>
    <w:rsid w:val="009B4D97"/>
    <w:rsid w:val="009B5E43"/>
    <w:rsid w:val="009B6542"/>
    <w:rsid w:val="009C17C7"/>
    <w:rsid w:val="009C3102"/>
    <w:rsid w:val="009C3DAA"/>
    <w:rsid w:val="009C67E2"/>
    <w:rsid w:val="009C6E6F"/>
    <w:rsid w:val="009D02D3"/>
    <w:rsid w:val="009D122F"/>
    <w:rsid w:val="009D14A7"/>
    <w:rsid w:val="009D289A"/>
    <w:rsid w:val="009D52FC"/>
    <w:rsid w:val="009D62B3"/>
    <w:rsid w:val="009D672E"/>
    <w:rsid w:val="009D6933"/>
    <w:rsid w:val="009E1F95"/>
    <w:rsid w:val="009E3BA5"/>
    <w:rsid w:val="009E4A6E"/>
    <w:rsid w:val="009F0F3D"/>
    <w:rsid w:val="009F20CC"/>
    <w:rsid w:val="009F24BC"/>
    <w:rsid w:val="009F3218"/>
    <w:rsid w:val="009F34CF"/>
    <w:rsid w:val="009F3CB3"/>
    <w:rsid w:val="009F50CD"/>
    <w:rsid w:val="00A0082C"/>
    <w:rsid w:val="00A00AE6"/>
    <w:rsid w:val="00A00E75"/>
    <w:rsid w:val="00A01F6B"/>
    <w:rsid w:val="00A025ED"/>
    <w:rsid w:val="00A035EC"/>
    <w:rsid w:val="00A05797"/>
    <w:rsid w:val="00A05955"/>
    <w:rsid w:val="00A069C2"/>
    <w:rsid w:val="00A06BE4"/>
    <w:rsid w:val="00A0734A"/>
    <w:rsid w:val="00A13952"/>
    <w:rsid w:val="00A140D4"/>
    <w:rsid w:val="00A15CB3"/>
    <w:rsid w:val="00A2147D"/>
    <w:rsid w:val="00A21C35"/>
    <w:rsid w:val="00A23816"/>
    <w:rsid w:val="00A2479D"/>
    <w:rsid w:val="00A24B5D"/>
    <w:rsid w:val="00A278A6"/>
    <w:rsid w:val="00A30280"/>
    <w:rsid w:val="00A30831"/>
    <w:rsid w:val="00A344D6"/>
    <w:rsid w:val="00A362C8"/>
    <w:rsid w:val="00A367A5"/>
    <w:rsid w:val="00A377F8"/>
    <w:rsid w:val="00A37CFB"/>
    <w:rsid w:val="00A41CAA"/>
    <w:rsid w:val="00A425A9"/>
    <w:rsid w:val="00A429EA"/>
    <w:rsid w:val="00A44C6A"/>
    <w:rsid w:val="00A464E2"/>
    <w:rsid w:val="00A5085F"/>
    <w:rsid w:val="00A510BB"/>
    <w:rsid w:val="00A52361"/>
    <w:rsid w:val="00A558BD"/>
    <w:rsid w:val="00A63C46"/>
    <w:rsid w:val="00A64912"/>
    <w:rsid w:val="00A72668"/>
    <w:rsid w:val="00A7419F"/>
    <w:rsid w:val="00A75408"/>
    <w:rsid w:val="00A75ECD"/>
    <w:rsid w:val="00A806CF"/>
    <w:rsid w:val="00A807DB"/>
    <w:rsid w:val="00A830A8"/>
    <w:rsid w:val="00A84580"/>
    <w:rsid w:val="00A84AE0"/>
    <w:rsid w:val="00A851E5"/>
    <w:rsid w:val="00A85F4B"/>
    <w:rsid w:val="00A875F5"/>
    <w:rsid w:val="00A87783"/>
    <w:rsid w:val="00A90061"/>
    <w:rsid w:val="00A903D3"/>
    <w:rsid w:val="00A9054A"/>
    <w:rsid w:val="00A9082E"/>
    <w:rsid w:val="00A9188C"/>
    <w:rsid w:val="00A91F5F"/>
    <w:rsid w:val="00A924C3"/>
    <w:rsid w:val="00A928FD"/>
    <w:rsid w:val="00A93BC3"/>
    <w:rsid w:val="00A94136"/>
    <w:rsid w:val="00A94DD6"/>
    <w:rsid w:val="00A95969"/>
    <w:rsid w:val="00A96BB3"/>
    <w:rsid w:val="00A97BA0"/>
    <w:rsid w:val="00AA068E"/>
    <w:rsid w:val="00AA072C"/>
    <w:rsid w:val="00AA0DBA"/>
    <w:rsid w:val="00AA0DFE"/>
    <w:rsid w:val="00AA2775"/>
    <w:rsid w:val="00AA3A6E"/>
    <w:rsid w:val="00AA3CF1"/>
    <w:rsid w:val="00AA5630"/>
    <w:rsid w:val="00AA585E"/>
    <w:rsid w:val="00AA5A7C"/>
    <w:rsid w:val="00AA5DFC"/>
    <w:rsid w:val="00AA7394"/>
    <w:rsid w:val="00AA75EC"/>
    <w:rsid w:val="00AB0062"/>
    <w:rsid w:val="00AB05CD"/>
    <w:rsid w:val="00AB3B1F"/>
    <w:rsid w:val="00AB4007"/>
    <w:rsid w:val="00AB566A"/>
    <w:rsid w:val="00AC06FD"/>
    <w:rsid w:val="00AC0779"/>
    <w:rsid w:val="00AC0B20"/>
    <w:rsid w:val="00AC29B8"/>
    <w:rsid w:val="00AC2A48"/>
    <w:rsid w:val="00AC2A8B"/>
    <w:rsid w:val="00AC4DD4"/>
    <w:rsid w:val="00AC5252"/>
    <w:rsid w:val="00AC5F3D"/>
    <w:rsid w:val="00AC62F4"/>
    <w:rsid w:val="00AC6451"/>
    <w:rsid w:val="00AC668A"/>
    <w:rsid w:val="00AD0592"/>
    <w:rsid w:val="00AD0987"/>
    <w:rsid w:val="00AD168D"/>
    <w:rsid w:val="00AD1A03"/>
    <w:rsid w:val="00AD28A1"/>
    <w:rsid w:val="00AD2C6E"/>
    <w:rsid w:val="00AD2DC5"/>
    <w:rsid w:val="00AD3171"/>
    <w:rsid w:val="00AD3503"/>
    <w:rsid w:val="00AD3A0F"/>
    <w:rsid w:val="00AD446B"/>
    <w:rsid w:val="00AD48AE"/>
    <w:rsid w:val="00AD50EB"/>
    <w:rsid w:val="00AD544F"/>
    <w:rsid w:val="00AD6685"/>
    <w:rsid w:val="00AE07B9"/>
    <w:rsid w:val="00AE087F"/>
    <w:rsid w:val="00AE09F1"/>
    <w:rsid w:val="00AE1019"/>
    <w:rsid w:val="00AE52E5"/>
    <w:rsid w:val="00AE5611"/>
    <w:rsid w:val="00AE6D78"/>
    <w:rsid w:val="00AE7E63"/>
    <w:rsid w:val="00AF090F"/>
    <w:rsid w:val="00AF11C5"/>
    <w:rsid w:val="00AF29B8"/>
    <w:rsid w:val="00AF2F27"/>
    <w:rsid w:val="00AF306D"/>
    <w:rsid w:val="00AF46E8"/>
    <w:rsid w:val="00AF4AC7"/>
    <w:rsid w:val="00AF53AA"/>
    <w:rsid w:val="00AF5666"/>
    <w:rsid w:val="00AF5B13"/>
    <w:rsid w:val="00AF63BF"/>
    <w:rsid w:val="00AF6811"/>
    <w:rsid w:val="00AF74AD"/>
    <w:rsid w:val="00AF7982"/>
    <w:rsid w:val="00B005A2"/>
    <w:rsid w:val="00B03FE3"/>
    <w:rsid w:val="00B04001"/>
    <w:rsid w:val="00B0453C"/>
    <w:rsid w:val="00B058A6"/>
    <w:rsid w:val="00B06594"/>
    <w:rsid w:val="00B06ECC"/>
    <w:rsid w:val="00B07D59"/>
    <w:rsid w:val="00B103C8"/>
    <w:rsid w:val="00B11F83"/>
    <w:rsid w:val="00B11F96"/>
    <w:rsid w:val="00B1225D"/>
    <w:rsid w:val="00B129A8"/>
    <w:rsid w:val="00B13159"/>
    <w:rsid w:val="00B136DC"/>
    <w:rsid w:val="00B13B59"/>
    <w:rsid w:val="00B14AA2"/>
    <w:rsid w:val="00B14C42"/>
    <w:rsid w:val="00B173EA"/>
    <w:rsid w:val="00B21C03"/>
    <w:rsid w:val="00B227CF"/>
    <w:rsid w:val="00B2363E"/>
    <w:rsid w:val="00B244DA"/>
    <w:rsid w:val="00B25323"/>
    <w:rsid w:val="00B26B20"/>
    <w:rsid w:val="00B27BF1"/>
    <w:rsid w:val="00B302C9"/>
    <w:rsid w:val="00B3046E"/>
    <w:rsid w:val="00B306B8"/>
    <w:rsid w:val="00B3094E"/>
    <w:rsid w:val="00B33543"/>
    <w:rsid w:val="00B350D8"/>
    <w:rsid w:val="00B3765B"/>
    <w:rsid w:val="00B37CE8"/>
    <w:rsid w:val="00B41AD8"/>
    <w:rsid w:val="00B42E04"/>
    <w:rsid w:val="00B432B7"/>
    <w:rsid w:val="00B45769"/>
    <w:rsid w:val="00B469B8"/>
    <w:rsid w:val="00B50842"/>
    <w:rsid w:val="00B5089B"/>
    <w:rsid w:val="00B5269B"/>
    <w:rsid w:val="00B56D01"/>
    <w:rsid w:val="00B6045B"/>
    <w:rsid w:val="00B6061D"/>
    <w:rsid w:val="00B60BA6"/>
    <w:rsid w:val="00B61FC8"/>
    <w:rsid w:val="00B626A8"/>
    <w:rsid w:val="00B64505"/>
    <w:rsid w:val="00B657CC"/>
    <w:rsid w:val="00B65DF7"/>
    <w:rsid w:val="00B665E7"/>
    <w:rsid w:val="00B71524"/>
    <w:rsid w:val="00B7285B"/>
    <w:rsid w:val="00B72D9F"/>
    <w:rsid w:val="00B75844"/>
    <w:rsid w:val="00B7596D"/>
    <w:rsid w:val="00B75E0A"/>
    <w:rsid w:val="00B778EE"/>
    <w:rsid w:val="00B8053D"/>
    <w:rsid w:val="00B81036"/>
    <w:rsid w:val="00B81B21"/>
    <w:rsid w:val="00B831C8"/>
    <w:rsid w:val="00B834C5"/>
    <w:rsid w:val="00B85CBB"/>
    <w:rsid w:val="00B86668"/>
    <w:rsid w:val="00B870B1"/>
    <w:rsid w:val="00B87345"/>
    <w:rsid w:val="00B9186D"/>
    <w:rsid w:val="00B91C59"/>
    <w:rsid w:val="00B9215B"/>
    <w:rsid w:val="00B92CEF"/>
    <w:rsid w:val="00B94E4B"/>
    <w:rsid w:val="00B95830"/>
    <w:rsid w:val="00B977FF"/>
    <w:rsid w:val="00BA0045"/>
    <w:rsid w:val="00BA0595"/>
    <w:rsid w:val="00BA05F8"/>
    <w:rsid w:val="00BA1877"/>
    <w:rsid w:val="00BA1D84"/>
    <w:rsid w:val="00BA2975"/>
    <w:rsid w:val="00BA2F73"/>
    <w:rsid w:val="00BA35ED"/>
    <w:rsid w:val="00BA397A"/>
    <w:rsid w:val="00BA58D8"/>
    <w:rsid w:val="00BA5DFF"/>
    <w:rsid w:val="00BA735F"/>
    <w:rsid w:val="00BA7536"/>
    <w:rsid w:val="00BA799E"/>
    <w:rsid w:val="00BB0E7B"/>
    <w:rsid w:val="00BB1CEE"/>
    <w:rsid w:val="00BB1F6E"/>
    <w:rsid w:val="00BB72C5"/>
    <w:rsid w:val="00BB7622"/>
    <w:rsid w:val="00BC00A9"/>
    <w:rsid w:val="00BC01DF"/>
    <w:rsid w:val="00BC265C"/>
    <w:rsid w:val="00BC3732"/>
    <w:rsid w:val="00BC449F"/>
    <w:rsid w:val="00BC4731"/>
    <w:rsid w:val="00BC4914"/>
    <w:rsid w:val="00BC5934"/>
    <w:rsid w:val="00BC5AF1"/>
    <w:rsid w:val="00BC5CB7"/>
    <w:rsid w:val="00BC6677"/>
    <w:rsid w:val="00BC780A"/>
    <w:rsid w:val="00BC7840"/>
    <w:rsid w:val="00BD078A"/>
    <w:rsid w:val="00BD0B7A"/>
    <w:rsid w:val="00BD15E5"/>
    <w:rsid w:val="00BD1700"/>
    <w:rsid w:val="00BD3664"/>
    <w:rsid w:val="00BD3FDF"/>
    <w:rsid w:val="00BD4BFF"/>
    <w:rsid w:val="00BD6165"/>
    <w:rsid w:val="00BD65C6"/>
    <w:rsid w:val="00BD65E4"/>
    <w:rsid w:val="00BD6F08"/>
    <w:rsid w:val="00BD7672"/>
    <w:rsid w:val="00BD7B9C"/>
    <w:rsid w:val="00BE13BE"/>
    <w:rsid w:val="00BE1DBE"/>
    <w:rsid w:val="00BE24F5"/>
    <w:rsid w:val="00BE2674"/>
    <w:rsid w:val="00BE2D22"/>
    <w:rsid w:val="00BE37EF"/>
    <w:rsid w:val="00BE553C"/>
    <w:rsid w:val="00BE595C"/>
    <w:rsid w:val="00BE5B84"/>
    <w:rsid w:val="00BE5DD1"/>
    <w:rsid w:val="00BE5F01"/>
    <w:rsid w:val="00BE6C30"/>
    <w:rsid w:val="00BE783E"/>
    <w:rsid w:val="00BE7AD9"/>
    <w:rsid w:val="00BE7BF4"/>
    <w:rsid w:val="00BF018D"/>
    <w:rsid w:val="00BF1964"/>
    <w:rsid w:val="00BF43EC"/>
    <w:rsid w:val="00BF49E8"/>
    <w:rsid w:val="00BF6DFD"/>
    <w:rsid w:val="00BF76D2"/>
    <w:rsid w:val="00BF775F"/>
    <w:rsid w:val="00C01437"/>
    <w:rsid w:val="00C01819"/>
    <w:rsid w:val="00C01D4E"/>
    <w:rsid w:val="00C022D5"/>
    <w:rsid w:val="00C028E8"/>
    <w:rsid w:val="00C0548E"/>
    <w:rsid w:val="00C065B1"/>
    <w:rsid w:val="00C06CF8"/>
    <w:rsid w:val="00C07458"/>
    <w:rsid w:val="00C1106D"/>
    <w:rsid w:val="00C11E22"/>
    <w:rsid w:val="00C12210"/>
    <w:rsid w:val="00C15D68"/>
    <w:rsid w:val="00C16258"/>
    <w:rsid w:val="00C207A9"/>
    <w:rsid w:val="00C2176B"/>
    <w:rsid w:val="00C218F9"/>
    <w:rsid w:val="00C21B25"/>
    <w:rsid w:val="00C22C00"/>
    <w:rsid w:val="00C24D28"/>
    <w:rsid w:val="00C25137"/>
    <w:rsid w:val="00C262A0"/>
    <w:rsid w:val="00C2663B"/>
    <w:rsid w:val="00C304BD"/>
    <w:rsid w:val="00C30FE6"/>
    <w:rsid w:val="00C33070"/>
    <w:rsid w:val="00C33529"/>
    <w:rsid w:val="00C359A2"/>
    <w:rsid w:val="00C35D68"/>
    <w:rsid w:val="00C400C4"/>
    <w:rsid w:val="00C406E7"/>
    <w:rsid w:val="00C40BE1"/>
    <w:rsid w:val="00C42999"/>
    <w:rsid w:val="00C43485"/>
    <w:rsid w:val="00C45CF5"/>
    <w:rsid w:val="00C47AE6"/>
    <w:rsid w:val="00C508DC"/>
    <w:rsid w:val="00C54EB7"/>
    <w:rsid w:val="00C55FB2"/>
    <w:rsid w:val="00C5667E"/>
    <w:rsid w:val="00C610F4"/>
    <w:rsid w:val="00C62054"/>
    <w:rsid w:val="00C62B6D"/>
    <w:rsid w:val="00C638D2"/>
    <w:rsid w:val="00C643AC"/>
    <w:rsid w:val="00C64B58"/>
    <w:rsid w:val="00C650BE"/>
    <w:rsid w:val="00C66258"/>
    <w:rsid w:val="00C6649E"/>
    <w:rsid w:val="00C66BF2"/>
    <w:rsid w:val="00C66E17"/>
    <w:rsid w:val="00C674B7"/>
    <w:rsid w:val="00C70624"/>
    <w:rsid w:val="00C70D0E"/>
    <w:rsid w:val="00C70E7F"/>
    <w:rsid w:val="00C72B21"/>
    <w:rsid w:val="00C732E7"/>
    <w:rsid w:val="00C73ECF"/>
    <w:rsid w:val="00C73F9F"/>
    <w:rsid w:val="00C74A0F"/>
    <w:rsid w:val="00C74C89"/>
    <w:rsid w:val="00C76E13"/>
    <w:rsid w:val="00C82931"/>
    <w:rsid w:val="00C82A9D"/>
    <w:rsid w:val="00C84E4A"/>
    <w:rsid w:val="00C86518"/>
    <w:rsid w:val="00C9040E"/>
    <w:rsid w:val="00C91406"/>
    <w:rsid w:val="00C92C67"/>
    <w:rsid w:val="00C937FC"/>
    <w:rsid w:val="00C946C3"/>
    <w:rsid w:val="00C94F44"/>
    <w:rsid w:val="00C95918"/>
    <w:rsid w:val="00C96809"/>
    <w:rsid w:val="00C96917"/>
    <w:rsid w:val="00C97C7C"/>
    <w:rsid w:val="00CA1D4B"/>
    <w:rsid w:val="00CA22E6"/>
    <w:rsid w:val="00CA41CC"/>
    <w:rsid w:val="00CA4D84"/>
    <w:rsid w:val="00CA6FB7"/>
    <w:rsid w:val="00CB0A4B"/>
    <w:rsid w:val="00CB10A0"/>
    <w:rsid w:val="00CB2898"/>
    <w:rsid w:val="00CB3F5A"/>
    <w:rsid w:val="00CB63C7"/>
    <w:rsid w:val="00CB6545"/>
    <w:rsid w:val="00CB764E"/>
    <w:rsid w:val="00CC009D"/>
    <w:rsid w:val="00CC074B"/>
    <w:rsid w:val="00CC1263"/>
    <w:rsid w:val="00CC205F"/>
    <w:rsid w:val="00CC3500"/>
    <w:rsid w:val="00CC41F9"/>
    <w:rsid w:val="00CC63D3"/>
    <w:rsid w:val="00CC64E8"/>
    <w:rsid w:val="00CC6C20"/>
    <w:rsid w:val="00CC7051"/>
    <w:rsid w:val="00CC74C6"/>
    <w:rsid w:val="00CC7CB5"/>
    <w:rsid w:val="00CD0830"/>
    <w:rsid w:val="00CD0A6D"/>
    <w:rsid w:val="00CD1F3F"/>
    <w:rsid w:val="00CD41A0"/>
    <w:rsid w:val="00CD4390"/>
    <w:rsid w:val="00CD4775"/>
    <w:rsid w:val="00CD48C8"/>
    <w:rsid w:val="00CD6215"/>
    <w:rsid w:val="00CE135A"/>
    <w:rsid w:val="00CE167F"/>
    <w:rsid w:val="00CE1C42"/>
    <w:rsid w:val="00CE1F5C"/>
    <w:rsid w:val="00CE3115"/>
    <w:rsid w:val="00CE4C2D"/>
    <w:rsid w:val="00CE524E"/>
    <w:rsid w:val="00CE5D73"/>
    <w:rsid w:val="00CE686D"/>
    <w:rsid w:val="00CE6906"/>
    <w:rsid w:val="00CE7106"/>
    <w:rsid w:val="00CF0E6A"/>
    <w:rsid w:val="00CF26CB"/>
    <w:rsid w:val="00CF51E1"/>
    <w:rsid w:val="00D00A6C"/>
    <w:rsid w:val="00D02365"/>
    <w:rsid w:val="00D041A1"/>
    <w:rsid w:val="00D06202"/>
    <w:rsid w:val="00D063C9"/>
    <w:rsid w:val="00D06A81"/>
    <w:rsid w:val="00D10290"/>
    <w:rsid w:val="00D10B69"/>
    <w:rsid w:val="00D11649"/>
    <w:rsid w:val="00D11E24"/>
    <w:rsid w:val="00D12F5C"/>
    <w:rsid w:val="00D152FC"/>
    <w:rsid w:val="00D157C2"/>
    <w:rsid w:val="00D17028"/>
    <w:rsid w:val="00D176F2"/>
    <w:rsid w:val="00D20552"/>
    <w:rsid w:val="00D23931"/>
    <w:rsid w:val="00D24721"/>
    <w:rsid w:val="00D24D85"/>
    <w:rsid w:val="00D25540"/>
    <w:rsid w:val="00D25E2A"/>
    <w:rsid w:val="00D25FCA"/>
    <w:rsid w:val="00D2614B"/>
    <w:rsid w:val="00D30B36"/>
    <w:rsid w:val="00D32E6F"/>
    <w:rsid w:val="00D34C2E"/>
    <w:rsid w:val="00D36364"/>
    <w:rsid w:val="00D435D9"/>
    <w:rsid w:val="00D50648"/>
    <w:rsid w:val="00D50B8D"/>
    <w:rsid w:val="00D50D64"/>
    <w:rsid w:val="00D50E3B"/>
    <w:rsid w:val="00D5376E"/>
    <w:rsid w:val="00D54BEA"/>
    <w:rsid w:val="00D55B65"/>
    <w:rsid w:val="00D56EAF"/>
    <w:rsid w:val="00D577D0"/>
    <w:rsid w:val="00D604B6"/>
    <w:rsid w:val="00D604DE"/>
    <w:rsid w:val="00D61921"/>
    <w:rsid w:val="00D64CC9"/>
    <w:rsid w:val="00D64D50"/>
    <w:rsid w:val="00D65104"/>
    <w:rsid w:val="00D6638D"/>
    <w:rsid w:val="00D66823"/>
    <w:rsid w:val="00D700A5"/>
    <w:rsid w:val="00D70627"/>
    <w:rsid w:val="00D71774"/>
    <w:rsid w:val="00D7200E"/>
    <w:rsid w:val="00D72252"/>
    <w:rsid w:val="00D7271D"/>
    <w:rsid w:val="00D729E6"/>
    <w:rsid w:val="00D734B1"/>
    <w:rsid w:val="00D73C67"/>
    <w:rsid w:val="00D74DD6"/>
    <w:rsid w:val="00D76A46"/>
    <w:rsid w:val="00D809E7"/>
    <w:rsid w:val="00D81180"/>
    <w:rsid w:val="00D818B7"/>
    <w:rsid w:val="00D82111"/>
    <w:rsid w:val="00D828E8"/>
    <w:rsid w:val="00D843B6"/>
    <w:rsid w:val="00D84F4B"/>
    <w:rsid w:val="00D85454"/>
    <w:rsid w:val="00D855C7"/>
    <w:rsid w:val="00D865F5"/>
    <w:rsid w:val="00D868A9"/>
    <w:rsid w:val="00D86E11"/>
    <w:rsid w:val="00D876BE"/>
    <w:rsid w:val="00D908CF"/>
    <w:rsid w:val="00D90BB9"/>
    <w:rsid w:val="00D92112"/>
    <w:rsid w:val="00D92136"/>
    <w:rsid w:val="00D92217"/>
    <w:rsid w:val="00D92CD8"/>
    <w:rsid w:val="00D93526"/>
    <w:rsid w:val="00D93774"/>
    <w:rsid w:val="00D945FE"/>
    <w:rsid w:val="00D947C6"/>
    <w:rsid w:val="00D95100"/>
    <w:rsid w:val="00D960AE"/>
    <w:rsid w:val="00D9619B"/>
    <w:rsid w:val="00D964E0"/>
    <w:rsid w:val="00DA0A7C"/>
    <w:rsid w:val="00DA1355"/>
    <w:rsid w:val="00DA175E"/>
    <w:rsid w:val="00DA17C3"/>
    <w:rsid w:val="00DA2CED"/>
    <w:rsid w:val="00DA7AB9"/>
    <w:rsid w:val="00DA7E03"/>
    <w:rsid w:val="00DB10B1"/>
    <w:rsid w:val="00DB2B5D"/>
    <w:rsid w:val="00DB3A24"/>
    <w:rsid w:val="00DB44B1"/>
    <w:rsid w:val="00DB7FC5"/>
    <w:rsid w:val="00DC13A1"/>
    <w:rsid w:val="00DC199B"/>
    <w:rsid w:val="00DC209B"/>
    <w:rsid w:val="00DC2861"/>
    <w:rsid w:val="00DC3091"/>
    <w:rsid w:val="00DC3196"/>
    <w:rsid w:val="00DC3934"/>
    <w:rsid w:val="00DC39E3"/>
    <w:rsid w:val="00DC4653"/>
    <w:rsid w:val="00DC4E62"/>
    <w:rsid w:val="00DC5073"/>
    <w:rsid w:val="00DC54AA"/>
    <w:rsid w:val="00DC5582"/>
    <w:rsid w:val="00DC6568"/>
    <w:rsid w:val="00DC6D6A"/>
    <w:rsid w:val="00DC6F9F"/>
    <w:rsid w:val="00DC793C"/>
    <w:rsid w:val="00DD0982"/>
    <w:rsid w:val="00DD0FA3"/>
    <w:rsid w:val="00DD1D14"/>
    <w:rsid w:val="00DD3076"/>
    <w:rsid w:val="00DD3973"/>
    <w:rsid w:val="00DD3C14"/>
    <w:rsid w:val="00DD6406"/>
    <w:rsid w:val="00DD7204"/>
    <w:rsid w:val="00DE1F66"/>
    <w:rsid w:val="00DE20B1"/>
    <w:rsid w:val="00DE3199"/>
    <w:rsid w:val="00DE4459"/>
    <w:rsid w:val="00DE51C0"/>
    <w:rsid w:val="00DE6271"/>
    <w:rsid w:val="00DE71EC"/>
    <w:rsid w:val="00DF0418"/>
    <w:rsid w:val="00DF2672"/>
    <w:rsid w:val="00DF2C5B"/>
    <w:rsid w:val="00DF31EC"/>
    <w:rsid w:val="00DF3D26"/>
    <w:rsid w:val="00DF47BF"/>
    <w:rsid w:val="00DF490D"/>
    <w:rsid w:val="00DF4C6F"/>
    <w:rsid w:val="00DF5BB6"/>
    <w:rsid w:val="00DF5BFB"/>
    <w:rsid w:val="00DF6559"/>
    <w:rsid w:val="00DF6F41"/>
    <w:rsid w:val="00DF74C7"/>
    <w:rsid w:val="00DF7D26"/>
    <w:rsid w:val="00E00301"/>
    <w:rsid w:val="00E01DB4"/>
    <w:rsid w:val="00E0359C"/>
    <w:rsid w:val="00E04345"/>
    <w:rsid w:val="00E048CA"/>
    <w:rsid w:val="00E04ECF"/>
    <w:rsid w:val="00E06F6D"/>
    <w:rsid w:val="00E10090"/>
    <w:rsid w:val="00E10F5C"/>
    <w:rsid w:val="00E126E1"/>
    <w:rsid w:val="00E135D9"/>
    <w:rsid w:val="00E138ED"/>
    <w:rsid w:val="00E13F9D"/>
    <w:rsid w:val="00E144F3"/>
    <w:rsid w:val="00E16F9C"/>
    <w:rsid w:val="00E17CA4"/>
    <w:rsid w:val="00E22A68"/>
    <w:rsid w:val="00E23A6A"/>
    <w:rsid w:val="00E23F81"/>
    <w:rsid w:val="00E2536D"/>
    <w:rsid w:val="00E26532"/>
    <w:rsid w:val="00E33768"/>
    <w:rsid w:val="00E34D4E"/>
    <w:rsid w:val="00E37920"/>
    <w:rsid w:val="00E4052F"/>
    <w:rsid w:val="00E41C0E"/>
    <w:rsid w:val="00E42161"/>
    <w:rsid w:val="00E43FBE"/>
    <w:rsid w:val="00E449FB"/>
    <w:rsid w:val="00E44AF5"/>
    <w:rsid w:val="00E475C1"/>
    <w:rsid w:val="00E507BA"/>
    <w:rsid w:val="00E50EC6"/>
    <w:rsid w:val="00E51ACB"/>
    <w:rsid w:val="00E52F55"/>
    <w:rsid w:val="00E54D35"/>
    <w:rsid w:val="00E55B11"/>
    <w:rsid w:val="00E5619B"/>
    <w:rsid w:val="00E56FDB"/>
    <w:rsid w:val="00E57117"/>
    <w:rsid w:val="00E5728B"/>
    <w:rsid w:val="00E57DC8"/>
    <w:rsid w:val="00E62782"/>
    <w:rsid w:val="00E62A59"/>
    <w:rsid w:val="00E63D6C"/>
    <w:rsid w:val="00E64077"/>
    <w:rsid w:val="00E651B5"/>
    <w:rsid w:val="00E6568C"/>
    <w:rsid w:val="00E660E1"/>
    <w:rsid w:val="00E66F90"/>
    <w:rsid w:val="00E6750A"/>
    <w:rsid w:val="00E70046"/>
    <w:rsid w:val="00E70FCD"/>
    <w:rsid w:val="00E7183C"/>
    <w:rsid w:val="00E73083"/>
    <w:rsid w:val="00E75CD4"/>
    <w:rsid w:val="00E76D93"/>
    <w:rsid w:val="00E80215"/>
    <w:rsid w:val="00E809F5"/>
    <w:rsid w:val="00E81163"/>
    <w:rsid w:val="00E81EC0"/>
    <w:rsid w:val="00E821AD"/>
    <w:rsid w:val="00E82353"/>
    <w:rsid w:val="00E82C2B"/>
    <w:rsid w:val="00E84BF7"/>
    <w:rsid w:val="00E875C1"/>
    <w:rsid w:val="00E93212"/>
    <w:rsid w:val="00E95CFF"/>
    <w:rsid w:val="00E9644E"/>
    <w:rsid w:val="00E96DDF"/>
    <w:rsid w:val="00EA09BE"/>
    <w:rsid w:val="00EA28FE"/>
    <w:rsid w:val="00EA5203"/>
    <w:rsid w:val="00EA52E0"/>
    <w:rsid w:val="00EA5508"/>
    <w:rsid w:val="00EA57E3"/>
    <w:rsid w:val="00EA7079"/>
    <w:rsid w:val="00EB03E8"/>
    <w:rsid w:val="00EB04F6"/>
    <w:rsid w:val="00EB0CDD"/>
    <w:rsid w:val="00EB2009"/>
    <w:rsid w:val="00EB233D"/>
    <w:rsid w:val="00EB6756"/>
    <w:rsid w:val="00EC04D2"/>
    <w:rsid w:val="00EC1803"/>
    <w:rsid w:val="00EC2525"/>
    <w:rsid w:val="00EC458B"/>
    <w:rsid w:val="00EC5252"/>
    <w:rsid w:val="00EC5640"/>
    <w:rsid w:val="00EC6469"/>
    <w:rsid w:val="00EC749D"/>
    <w:rsid w:val="00EC79E7"/>
    <w:rsid w:val="00ED1A9E"/>
    <w:rsid w:val="00ED1B74"/>
    <w:rsid w:val="00ED1F8C"/>
    <w:rsid w:val="00ED4030"/>
    <w:rsid w:val="00ED5312"/>
    <w:rsid w:val="00ED579C"/>
    <w:rsid w:val="00ED7140"/>
    <w:rsid w:val="00ED7317"/>
    <w:rsid w:val="00ED7430"/>
    <w:rsid w:val="00EE158E"/>
    <w:rsid w:val="00EE1E92"/>
    <w:rsid w:val="00EE605D"/>
    <w:rsid w:val="00EE657F"/>
    <w:rsid w:val="00EE7314"/>
    <w:rsid w:val="00EF07F3"/>
    <w:rsid w:val="00EF1864"/>
    <w:rsid w:val="00EF2819"/>
    <w:rsid w:val="00EF3AF9"/>
    <w:rsid w:val="00EF4ED7"/>
    <w:rsid w:val="00EF52BF"/>
    <w:rsid w:val="00EF69B6"/>
    <w:rsid w:val="00EF6BDF"/>
    <w:rsid w:val="00EF7451"/>
    <w:rsid w:val="00EF7D80"/>
    <w:rsid w:val="00F00295"/>
    <w:rsid w:val="00F022A0"/>
    <w:rsid w:val="00F02FFA"/>
    <w:rsid w:val="00F03A69"/>
    <w:rsid w:val="00F042C8"/>
    <w:rsid w:val="00F05C08"/>
    <w:rsid w:val="00F072DA"/>
    <w:rsid w:val="00F07DF6"/>
    <w:rsid w:val="00F11E1E"/>
    <w:rsid w:val="00F13009"/>
    <w:rsid w:val="00F1388D"/>
    <w:rsid w:val="00F138EE"/>
    <w:rsid w:val="00F146B6"/>
    <w:rsid w:val="00F15584"/>
    <w:rsid w:val="00F169DA"/>
    <w:rsid w:val="00F2038A"/>
    <w:rsid w:val="00F21235"/>
    <w:rsid w:val="00F21AD1"/>
    <w:rsid w:val="00F23A82"/>
    <w:rsid w:val="00F2430A"/>
    <w:rsid w:val="00F255EC"/>
    <w:rsid w:val="00F256E5"/>
    <w:rsid w:val="00F25FB5"/>
    <w:rsid w:val="00F276E7"/>
    <w:rsid w:val="00F27B11"/>
    <w:rsid w:val="00F27B3D"/>
    <w:rsid w:val="00F305C8"/>
    <w:rsid w:val="00F310C8"/>
    <w:rsid w:val="00F325B8"/>
    <w:rsid w:val="00F3467D"/>
    <w:rsid w:val="00F34794"/>
    <w:rsid w:val="00F35F59"/>
    <w:rsid w:val="00F3638E"/>
    <w:rsid w:val="00F42E06"/>
    <w:rsid w:val="00F43536"/>
    <w:rsid w:val="00F43A5A"/>
    <w:rsid w:val="00F44142"/>
    <w:rsid w:val="00F476E2"/>
    <w:rsid w:val="00F47C6D"/>
    <w:rsid w:val="00F47FD3"/>
    <w:rsid w:val="00F51715"/>
    <w:rsid w:val="00F51EC2"/>
    <w:rsid w:val="00F5280A"/>
    <w:rsid w:val="00F5358D"/>
    <w:rsid w:val="00F536CC"/>
    <w:rsid w:val="00F537E1"/>
    <w:rsid w:val="00F53C1A"/>
    <w:rsid w:val="00F54718"/>
    <w:rsid w:val="00F54851"/>
    <w:rsid w:val="00F56387"/>
    <w:rsid w:val="00F57B69"/>
    <w:rsid w:val="00F600EF"/>
    <w:rsid w:val="00F6019C"/>
    <w:rsid w:val="00F61516"/>
    <w:rsid w:val="00F6156E"/>
    <w:rsid w:val="00F63BE7"/>
    <w:rsid w:val="00F653A8"/>
    <w:rsid w:val="00F674B4"/>
    <w:rsid w:val="00F67A69"/>
    <w:rsid w:val="00F67DEE"/>
    <w:rsid w:val="00F706E2"/>
    <w:rsid w:val="00F70E8C"/>
    <w:rsid w:val="00F713C6"/>
    <w:rsid w:val="00F725F2"/>
    <w:rsid w:val="00F72D80"/>
    <w:rsid w:val="00F72FA0"/>
    <w:rsid w:val="00F737CA"/>
    <w:rsid w:val="00F74D0E"/>
    <w:rsid w:val="00F74E85"/>
    <w:rsid w:val="00F75106"/>
    <w:rsid w:val="00F76DDC"/>
    <w:rsid w:val="00F77CBB"/>
    <w:rsid w:val="00F77E00"/>
    <w:rsid w:val="00F81108"/>
    <w:rsid w:val="00F81395"/>
    <w:rsid w:val="00F81631"/>
    <w:rsid w:val="00F81F15"/>
    <w:rsid w:val="00F83009"/>
    <w:rsid w:val="00F83336"/>
    <w:rsid w:val="00F8356A"/>
    <w:rsid w:val="00F86651"/>
    <w:rsid w:val="00F87473"/>
    <w:rsid w:val="00F87A8F"/>
    <w:rsid w:val="00F87E8C"/>
    <w:rsid w:val="00F9102C"/>
    <w:rsid w:val="00F910A3"/>
    <w:rsid w:val="00F92913"/>
    <w:rsid w:val="00F93160"/>
    <w:rsid w:val="00F95087"/>
    <w:rsid w:val="00F95999"/>
    <w:rsid w:val="00F96026"/>
    <w:rsid w:val="00F96812"/>
    <w:rsid w:val="00F96D59"/>
    <w:rsid w:val="00F96EB0"/>
    <w:rsid w:val="00FA036F"/>
    <w:rsid w:val="00FA2607"/>
    <w:rsid w:val="00FA2C18"/>
    <w:rsid w:val="00FA3BC3"/>
    <w:rsid w:val="00FA3F7B"/>
    <w:rsid w:val="00FA4970"/>
    <w:rsid w:val="00FA4A55"/>
    <w:rsid w:val="00FA64FC"/>
    <w:rsid w:val="00FB0B9D"/>
    <w:rsid w:val="00FB2B50"/>
    <w:rsid w:val="00FB4057"/>
    <w:rsid w:val="00FB4982"/>
    <w:rsid w:val="00FB4D1D"/>
    <w:rsid w:val="00FB52C9"/>
    <w:rsid w:val="00FB5868"/>
    <w:rsid w:val="00FB6427"/>
    <w:rsid w:val="00FB75DB"/>
    <w:rsid w:val="00FC0342"/>
    <w:rsid w:val="00FC0581"/>
    <w:rsid w:val="00FC104A"/>
    <w:rsid w:val="00FC150A"/>
    <w:rsid w:val="00FC3EA4"/>
    <w:rsid w:val="00FC5C70"/>
    <w:rsid w:val="00FC6E82"/>
    <w:rsid w:val="00FC7569"/>
    <w:rsid w:val="00FD05C4"/>
    <w:rsid w:val="00FD1827"/>
    <w:rsid w:val="00FD1856"/>
    <w:rsid w:val="00FD37C8"/>
    <w:rsid w:val="00FD5878"/>
    <w:rsid w:val="00FD7AD5"/>
    <w:rsid w:val="00FE05A4"/>
    <w:rsid w:val="00FE0710"/>
    <w:rsid w:val="00FE0E5A"/>
    <w:rsid w:val="00FE1853"/>
    <w:rsid w:val="00FE2450"/>
    <w:rsid w:val="00FE3ADC"/>
    <w:rsid w:val="00FE46B8"/>
    <w:rsid w:val="00FE5361"/>
    <w:rsid w:val="00FE5F86"/>
    <w:rsid w:val="00FE6E0B"/>
    <w:rsid w:val="00FF48DE"/>
    <w:rsid w:val="00FF4A4D"/>
    <w:rsid w:val="00FF5299"/>
    <w:rsid w:val="00FF55B7"/>
    <w:rsid w:val="00FF5E14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1AC3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9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9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uiPriority="0"/>
    <w:lsdException w:name="List" w:uiPriority="0"/>
    <w:lsdException w:name="List 2" w:uiPriority="0"/>
    <w:lsdException w:name="List Bullet 3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Body Text Indent" w:uiPriority="0"/>
    <w:lsdException w:name="Subtitle" w:locked="1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lock Text" w:uiPriority="0"/>
    <w:lsdException w:name="Hyperlink" w:uiPriority="0"/>
    <w:lsdException w:name="Strong" w:locked="1" w:semiHidden="0" w:uiPriority="22" w:unhideWhenUsed="0" w:qFormat="1"/>
    <w:lsdException w:name="Emphasis" w:locked="1" w:semiHidden="0" w:uiPriority="20" w:unhideWhenUsed="0" w:qFormat="1"/>
    <w:lsdException w:name="Plain Text" w:uiPriority="0"/>
    <w:lsdException w:name="Normal (Web)" w:qFormat="1"/>
    <w:lsdException w:name="HTML Preformatted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24D28"/>
    <w:pPr>
      <w:widowControl w:val="0"/>
      <w:autoSpaceDE w:val="0"/>
      <w:autoSpaceDN w:val="0"/>
      <w:adjustRightInd w:val="0"/>
    </w:pPr>
    <w:rPr>
      <w:rFonts w:ascii="Times New Roman" w:hAnsi="Times New Roman"/>
      <w:sz w:val="20"/>
      <w:szCs w:val="20"/>
    </w:rPr>
  </w:style>
  <w:style w:type="paragraph" w:styleId="1">
    <w:name w:val="heading 1"/>
    <w:basedOn w:val="a0"/>
    <w:next w:val="a0"/>
    <w:link w:val="10"/>
    <w:qFormat/>
    <w:rsid w:val="00AA5630"/>
    <w:pPr>
      <w:keepNext/>
      <w:widowControl/>
      <w:autoSpaceDE/>
      <w:autoSpaceDN/>
      <w:adjustRightInd/>
      <w:jc w:val="both"/>
      <w:outlineLvl w:val="0"/>
    </w:pPr>
    <w:rPr>
      <w:rFonts w:ascii="Arial" w:hAnsi="Arial" w:cs="Arial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locked/>
    <w:rsid w:val="00E449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locked/>
    <w:rsid w:val="00187404"/>
    <w:pPr>
      <w:keepNext/>
      <w:keepLines/>
      <w:widowControl/>
      <w:autoSpaceDE/>
      <w:autoSpaceDN/>
      <w:adjustRightInd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4">
    <w:name w:val="heading 4"/>
    <w:basedOn w:val="a0"/>
    <w:next w:val="a0"/>
    <w:link w:val="40"/>
    <w:uiPriority w:val="9"/>
    <w:qFormat/>
    <w:locked/>
    <w:rsid w:val="006A4292"/>
    <w:pPr>
      <w:keepNext/>
      <w:widowControl/>
      <w:autoSpaceDE/>
      <w:autoSpaceDN/>
      <w:adjustRightInd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nhideWhenUsed/>
    <w:qFormat/>
    <w:locked/>
    <w:rsid w:val="00821E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semiHidden/>
    <w:unhideWhenUsed/>
    <w:qFormat/>
    <w:locked/>
    <w:rsid w:val="002F261D"/>
    <w:pPr>
      <w:widowControl/>
      <w:autoSpaceDE/>
      <w:autoSpaceDN/>
      <w:adjustRightInd/>
      <w:spacing w:before="240" w:after="60"/>
      <w:outlineLvl w:val="5"/>
    </w:pPr>
    <w:rPr>
      <w:rFonts w:ascii="Calibri" w:hAnsi="Calibri"/>
      <w:b/>
      <w:bCs/>
      <w:lang w:val="x-none" w:eastAsia="x-none"/>
    </w:rPr>
  </w:style>
  <w:style w:type="paragraph" w:styleId="8">
    <w:name w:val="heading 8"/>
    <w:basedOn w:val="a0"/>
    <w:next w:val="a0"/>
    <w:link w:val="80"/>
    <w:uiPriority w:val="9"/>
    <w:qFormat/>
    <w:locked/>
    <w:rsid w:val="002F261D"/>
    <w:pPr>
      <w:widowControl/>
      <w:autoSpaceDE/>
      <w:autoSpaceDN/>
      <w:adjustRightInd/>
      <w:spacing w:before="240" w:after="6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locked/>
    <w:rsid w:val="00AA5630"/>
    <w:rPr>
      <w:rFonts w:ascii="Arial" w:hAnsi="Arial" w:cs="Arial"/>
      <w:sz w:val="28"/>
      <w:szCs w:val="20"/>
    </w:rPr>
  </w:style>
  <w:style w:type="paragraph" w:styleId="a4">
    <w:name w:val="header"/>
    <w:basedOn w:val="a0"/>
    <w:link w:val="a5"/>
    <w:uiPriority w:val="99"/>
    <w:rsid w:val="00552B7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locked/>
    <w:rsid w:val="00552B7C"/>
    <w:rPr>
      <w:rFonts w:ascii="Times New Roman" w:hAnsi="Times New Roman" w:cs="Times New Roman"/>
      <w:sz w:val="20"/>
      <w:szCs w:val="20"/>
    </w:rPr>
  </w:style>
  <w:style w:type="paragraph" w:styleId="a6">
    <w:name w:val="footer"/>
    <w:basedOn w:val="a0"/>
    <w:link w:val="a7"/>
    <w:uiPriority w:val="99"/>
    <w:rsid w:val="00552B7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552B7C"/>
    <w:rPr>
      <w:rFonts w:ascii="Times New Roman" w:hAnsi="Times New Roman" w:cs="Times New Roman"/>
      <w:sz w:val="20"/>
      <w:szCs w:val="20"/>
    </w:rPr>
  </w:style>
  <w:style w:type="paragraph" w:styleId="a8">
    <w:name w:val="List Paragraph"/>
    <w:basedOn w:val="a0"/>
    <w:link w:val="a9"/>
    <w:uiPriority w:val="34"/>
    <w:qFormat/>
    <w:rsid w:val="00D063C9"/>
    <w:pPr>
      <w:ind w:left="720"/>
      <w:contextualSpacing/>
    </w:pPr>
  </w:style>
  <w:style w:type="paragraph" w:styleId="aa">
    <w:name w:val="Balloon Text"/>
    <w:basedOn w:val="a0"/>
    <w:link w:val="ab"/>
    <w:uiPriority w:val="99"/>
    <w:rsid w:val="001A4E8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locked/>
    <w:rsid w:val="001A4E8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1"/>
    <w:link w:val="4"/>
    <w:uiPriority w:val="9"/>
    <w:rsid w:val="006A4292"/>
    <w:rPr>
      <w:rFonts w:ascii="Times New Roman" w:hAnsi="Times New Roman"/>
      <w:b/>
      <w:bCs/>
      <w:sz w:val="28"/>
      <w:szCs w:val="28"/>
    </w:rPr>
  </w:style>
  <w:style w:type="paragraph" w:customStyle="1" w:styleId="ConsPlusNormal">
    <w:name w:val="ConsPlusNormal"/>
    <w:rsid w:val="006A4292"/>
    <w:pPr>
      <w:widowControl w:val="0"/>
      <w:suppressAutoHyphens/>
      <w:autoSpaceDE w:val="0"/>
      <w:ind w:firstLine="720"/>
    </w:pPr>
    <w:rPr>
      <w:rFonts w:ascii="Arial" w:hAnsi="Arial" w:cs="Arial"/>
      <w:kern w:val="1"/>
      <w:sz w:val="20"/>
      <w:szCs w:val="20"/>
      <w:lang w:eastAsia="ar-SA"/>
    </w:rPr>
  </w:style>
  <w:style w:type="paragraph" w:customStyle="1" w:styleId="Default">
    <w:name w:val="Default"/>
    <w:rsid w:val="006A4292"/>
    <w:pPr>
      <w:suppressAutoHyphens/>
      <w:autoSpaceDE w:val="0"/>
    </w:pPr>
    <w:rPr>
      <w:rFonts w:ascii="Times New Roman" w:eastAsia="Calibri" w:hAnsi="Times New Roman" w:cs="Calibri"/>
      <w:color w:val="000000"/>
      <w:kern w:val="1"/>
      <w:sz w:val="24"/>
      <w:szCs w:val="24"/>
      <w:lang w:eastAsia="ar-SA"/>
    </w:rPr>
  </w:style>
  <w:style w:type="character" w:customStyle="1" w:styleId="mw-headline">
    <w:name w:val="mw-headline"/>
    <w:basedOn w:val="a1"/>
    <w:rsid w:val="006A4292"/>
  </w:style>
  <w:style w:type="character" w:styleId="ac">
    <w:name w:val="Emphasis"/>
    <w:basedOn w:val="a1"/>
    <w:uiPriority w:val="20"/>
    <w:qFormat/>
    <w:locked/>
    <w:rsid w:val="006A4292"/>
    <w:rPr>
      <w:i/>
      <w:iCs/>
    </w:rPr>
  </w:style>
  <w:style w:type="paragraph" w:styleId="ad">
    <w:name w:val="Plain Text"/>
    <w:basedOn w:val="a0"/>
    <w:link w:val="ae"/>
    <w:unhideWhenUsed/>
    <w:rsid w:val="00AA072C"/>
    <w:pPr>
      <w:widowControl/>
      <w:autoSpaceDE/>
      <w:autoSpaceDN/>
      <w:adjustRightInd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ae">
    <w:name w:val="Текст Знак"/>
    <w:basedOn w:val="a1"/>
    <w:link w:val="ad"/>
    <w:rsid w:val="00AA072C"/>
    <w:rPr>
      <w:rFonts w:ascii="Consolas" w:eastAsia="Calibri" w:hAnsi="Consolas"/>
      <w:sz w:val="21"/>
      <w:szCs w:val="21"/>
      <w:lang w:val="x-none" w:eastAsia="en-US"/>
    </w:rPr>
  </w:style>
  <w:style w:type="character" w:styleId="af">
    <w:name w:val="Hyperlink"/>
    <w:rsid w:val="00AA072C"/>
    <w:rPr>
      <w:color w:val="0066CC"/>
      <w:u w:val="single"/>
    </w:rPr>
  </w:style>
  <w:style w:type="paragraph" w:styleId="31">
    <w:name w:val="Body Text 3"/>
    <w:basedOn w:val="a0"/>
    <w:link w:val="32"/>
    <w:rsid w:val="00AA072C"/>
    <w:pPr>
      <w:widowControl/>
      <w:autoSpaceDE/>
      <w:autoSpaceDN/>
      <w:adjustRightInd/>
      <w:spacing w:after="120"/>
    </w:pPr>
    <w:rPr>
      <w:rFonts w:eastAsia="Calibri"/>
      <w:sz w:val="16"/>
      <w:szCs w:val="16"/>
    </w:rPr>
  </w:style>
  <w:style w:type="character" w:customStyle="1" w:styleId="32">
    <w:name w:val="Основной текст 3 Знак"/>
    <w:basedOn w:val="a1"/>
    <w:link w:val="31"/>
    <w:rsid w:val="00AA072C"/>
    <w:rPr>
      <w:rFonts w:ascii="Times New Roman" w:eastAsia="Calibri" w:hAnsi="Times New Roman"/>
      <w:sz w:val="16"/>
      <w:szCs w:val="16"/>
    </w:rPr>
  </w:style>
  <w:style w:type="character" w:customStyle="1" w:styleId="WW8Num154z0">
    <w:name w:val="WW8Num154z0"/>
    <w:rsid w:val="00AA072C"/>
    <w:rPr>
      <w:b/>
    </w:rPr>
  </w:style>
  <w:style w:type="character" w:customStyle="1" w:styleId="WW8Num42z0">
    <w:name w:val="WW8Num42z0"/>
    <w:rsid w:val="00AA072C"/>
    <w:rPr>
      <w:rFonts w:ascii="Symbol" w:hAnsi="Symbol"/>
    </w:rPr>
  </w:style>
  <w:style w:type="character" w:customStyle="1" w:styleId="WW8Num42z1">
    <w:name w:val="WW8Num42z1"/>
    <w:rsid w:val="00AA072C"/>
    <w:rPr>
      <w:rFonts w:ascii="Courier New" w:hAnsi="Courier New" w:cs="Courier New"/>
    </w:rPr>
  </w:style>
  <w:style w:type="character" w:customStyle="1" w:styleId="WW8Num42z2">
    <w:name w:val="WW8Num42z2"/>
    <w:rsid w:val="00AA072C"/>
    <w:rPr>
      <w:rFonts w:ascii="Wingdings" w:hAnsi="Wingdings"/>
    </w:rPr>
  </w:style>
  <w:style w:type="character" w:customStyle="1" w:styleId="WW8Num27z0">
    <w:name w:val="WW8Num27z0"/>
    <w:rsid w:val="00AA072C"/>
    <w:rPr>
      <w:rFonts w:ascii="Symbol" w:hAnsi="Symbol"/>
    </w:rPr>
  </w:style>
  <w:style w:type="character" w:customStyle="1" w:styleId="WW8Num27z1">
    <w:name w:val="WW8Num27z1"/>
    <w:rsid w:val="00AA072C"/>
    <w:rPr>
      <w:rFonts w:ascii="Courier New" w:hAnsi="Courier New" w:cs="Courier New"/>
    </w:rPr>
  </w:style>
  <w:style w:type="character" w:customStyle="1" w:styleId="WW8Num27z2">
    <w:name w:val="WW8Num27z2"/>
    <w:rsid w:val="00AA072C"/>
    <w:rPr>
      <w:rFonts w:ascii="Wingdings" w:hAnsi="Wingdings"/>
    </w:rPr>
  </w:style>
  <w:style w:type="character" w:customStyle="1" w:styleId="WW8Num34z0">
    <w:name w:val="WW8Num34z0"/>
    <w:rsid w:val="00AA072C"/>
    <w:rPr>
      <w:rFonts w:ascii="Symbol" w:hAnsi="Symbol"/>
    </w:rPr>
  </w:style>
  <w:style w:type="character" w:customStyle="1" w:styleId="WW8Num34z1">
    <w:name w:val="WW8Num34z1"/>
    <w:rsid w:val="00AA072C"/>
    <w:rPr>
      <w:rFonts w:ascii="Courier New" w:hAnsi="Courier New" w:cs="Courier New"/>
    </w:rPr>
  </w:style>
  <w:style w:type="character" w:customStyle="1" w:styleId="WW8Num34z2">
    <w:name w:val="WW8Num34z2"/>
    <w:rsid w:val="00AA072C"/>
    <w:rPr>
      <w:rFonts w:ascii="Wingdings" w:hAnsi="Wingdings"/>
    </w:rPr>
  </w:style>
  <w:style w:type="character" w:customStyle="1" w:styleId="WW8Num13z0">
    <w:name w:val="WW8Num13z0"/>
    <w:rsid w:val="00AA072C"/>
    <w:rPr>
      <w:rFonts w:ascii="Symbol" w:hAnsi="Symbol"/>
    </w:rPr>
  </w:style>
  <w:style w:type="character" w:customStyle="1" w:styleId="WW8Num13z1">
    <w:name w:val="WW8Num13z1"/>
    <w:rsid w:val="00AA072C"/>
    <w:rPr>
      <w:rFonts w:ascii="Courier New" w:hAnsi="Courier New" w:cs="Courier New"/>
    </w:rPr>
  </w:style>
  <w:style w:type="character" w:customStyle="1" w:styleId="WW8Num13z2">
    <w:name w:val="WW8Num13z2"/>
    <w:rsid w:val="00AA072C"/>
    <w:rPr>
      <w:rFonts w:ascii="Wingdings" w:hAnsi="Wingdings"/>
    </w:rPr>
  </w:style>
  <w:style w:type="paragraph" w:customStyle="1" w:styleId="11">
    <w:name w:val="Заголовок1"/>
    <w:basedOn w:val="a0"/>
    <w:next w:val="af0"/>
    <w:rsid w:val="00AA072C"/>
    <w:pPr>
      <w:keepNext/>
      <w:suppressAutoHyphens/>
      <w:autoSpaceDE/>
      <w:autoSpaceDN/>
      <w:adjustRightInd/>
      <w:spacing w:before="240" w:after="120"/>
    </w:pPr>
    <w:rPr>
      <w:rFonts w:ascii="Arial" w:eastAsia="Lucida Sans Unicode" w:hAnsi="Arial" w:cs="Mangal"/>
      <w:kern w:val="1"/>
      <w:sz w:val="28"/>
      <w:szCs w:val="28"/>
      <w:lang w:eastAsia="hi-IN" w:bidi="hi-IN"/>
    </w:rPr>
  </w:style>
  <w:style w:type="paragraph" w:styleId="af0">
    <w:name w:val="Body Text"/>
    <w:basedOn w:val="a0"/>
    <w:link w:val="af1"/>
    <w:rsid w:val="00AA072C"/>
    <w:pPr>
      <w:suppressAutoHyphens/>
      <w:autoSpaceDE/>
      <w:autoSpaceDN/>
      <w:adjustRightInd/>
      <w:spacing w:after="120"/>
    </w:pPr>
    <w:rPr>
      <w:rFonts w:ascii="Arial" w:eastAsia="Lucida Sans Unicode" w:hAnsi="Arial" w:cs="Mangal"/>
      <w:kern w:val="1"/>
      <w:szCs w:val="24"/>
      <w:lang w:eastAsia="hi-IN" w:bidi="hi-IN"/>
    </w:rPr>
  </w:style>
  <w:style w:type="character" w:customStyle="1" w:styleId="af1">
    <w:name w:val="Основной текст Знак"/>
    <w:basedOn w:val="a1"/>
    <w:link w:val="af0"/>
    <w:rsid w:val="00AA072C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styleId="af2">
    <w:name w:val="List"/>
    <w:basedOn w:val="af0"/>
    <w:rsid w:val="00AA072C"/>
  </w:style>
  <w:style w:type="paragraph" w:customStyle="1" w:styleId="12">
    <w:name w:val="Название1"/>
    <w:basedOn w:val="a0"/>
    <w:rsid w:val="00AA072C"/>
    <w:pPr>
      <w:suppressLineNumbers/>
      <w:suppressAutoHyphens/>
      <w:autoSpaceDE/>
      <w:autoSpaceDN/>
      <w:adjustRightInd/>
      <w:spacing w:before="120" w:after="120"/>
    </w:pPr>
    <w:rPr>
      <w:rFonts w:ascii="Arial" w:eastAsia="Lucida Sans Unicode" w:hAnsi="Arial" w:cs="Mangal"/>
      <w:i/>
      <w:iCs/>
      <w:kern w:val="1"/>
      <w:szCs w:val="24"/>
      <w:lang w:eastAsia="hi-IN" w:bidi="hi-IN"/>
    </w:rPr>
  </w:style>
  <w:style w:type="paragraph" w:customStyle="1" w:styleId="13">
    <w:name w:val="Указатель1"/>
    <w:basedOn w:val="a0"/>
    <w:rsid w:val="00AA072C"/>
    <w:pPr>
      <w:suppressLineNumbers/>
      <w:suppressAutoHyphens/>
      <w:autoSpaceDE/>
      <w:autoSpaceDN/>
      <w:adjustRightInd/>
    </w:pPr>
    <w:rPr>
      <w:rFonts w:ascii="Arial" w:eastAsia="Lucida Sans Unicode" w:hAnsi="Arial" w:cs="Mangal"/>
      <w:kern w:val="1"/>
      <w:szCs w:val="24"/>
      <w:lang w:eastAsia="hi-IN" w:bidi="hi-IN"/>
    </w:rPr>
  </w:style>
  <w:style w:type="paragraph" w:customStyle="1" w:styleId="ConsPlusNonformat">
    <w:name w:val="ConsPlusNonformat"/>
    <w:rsid w:val="00AA072C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styleId="af3">
    <w:name w:val="page number"/>
    <w:rsid w:val="007D1AB5"/>
  </w:style>
  <w:style w:type="paragraph" w:customStyle="1" w:styleId="ConsPlusTitle">
    <w:name w:val="ConsPlusTitle"/>
    <w:rsid w:val="00B1315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sz w:val="24"/>
      <w:szCs w:val="24"/>
    </w:rPr>
  </w:style>
  <w:style w:type="paragraph" w:styleId="af4">
    <w:name w:val="TOC Heading"/>
    <w:basedOn w:val="1"/>
    <w:next w:val="a0"/>
    <w:uiPriority w:val="39"/>
    <w:unhideWhenUsed/>
    <w:qFormat/>
    <w:rsid w:val="00586A17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14">
    <w:name w:val="toc 1"/>
    <w:basedOn w:val="a0"/>
    <w:next w:val="a0"/>
    <w:autoRedefine/>
    <w:uiPriority w:val="39"/>
    <w:qFormat/>
    <w:locked/>
    <w:rsid w:val="00586A17"/>
    <w:pPr>
      <w:spacing w:after="100"/>
    </w:pPr>
  </w:style>
  <w:style w:type="character" w:customStyle="1" w:styleId="spelling-content-entity">
    <w:name w:val="spelling-content-entity"/>
    <w:rsid w:val="007F2A7E"/>
  </w:style>
  <w:style w:type="character" w:customStyle="1" w:styleId="apple-converted-space">
    <w:name w:val="apple-converted-space"/>
    <w:basedOn w:val="a1"/>
    <w:rsid w:val="007F2A7E"/>
  </w:style>
  <w:style w:type="character" w:customStyle="1" w:styleId="15">
    <w:name w:val="Основной текст Знак1"/>
    <w:uiPriority w:val="99"/>
    <w:rsid w:val="009D672E"/>
    <w:rPr>
      <w:shd w:val="clear" w:color="auto" w:fill="FFFFFF"/>
    </w:rPr>
  </w:style>
  <w:style w:type="character" w:customStyle="1" w:styleId="50">
    <w:name w:val="Заголовок 5 Знак"/>
    <w:basedOn w:val="a1"/>
    <w:link w:val="5"/>
    <w:rsid w:val="00821E2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customStyle="1" w:styleId="CM5">
    <w:name w:val="CM5"/>
    <w:basedOn w:val="a0"/>
    <w:next w:val="a0"/>
    <w:rsid w:val="00A75408"/>
    <w:pPr>
      <w:spacing w:line="323" w:lineRule="atLeast"/>
    </w:pPr>
    <w:rPr>
      <w:sz w:val="24"/>
      <w:szCs w:val="24"/>
    </w:rPr>
  </w:style>
  <w:style w:type="paragraph" w:customStyle="1" w:styleId="CM45">
    <w:name w:val="CM45"/>
    <w:basedOn w:val="a0"/>
    <w:next w:val="a0"/>
    <w:rsid w:val="00A75408"/>
    <w:rPr>
      <w:sz w:val="24"/>
      <w:szCs w:val="24"/>
    </w:rPr>
  </w:style>
  <w:style w:type="paragraph" w:styleId="af5">
    <w:name w:val="Body Text Indent"/>
    <w:basedOn w:val="a0"/>
    <w:link w:val="af6"/>
    <w:rsid w:val="00101966"/>
    <w:pPr>
      <w:autoSpaceDE/>
      <w:autoSpaceDN/>
      <w:adjustRightInd/>
      <w:spacing w:after="120" w:line="260" w:lineRule="auto"/>
      <w:ind w:left="283" w:firstLine="280"/>
      <w:jc w:val="both"/>
    </w:pPr>
    <w:rPr>
      <w:snapToGrid w:val="0"/>
      <w:sz w:val="18"/>
    </w:rPr>
  </w:style>
  <w:style w:type="character" w:customStyle="1" w:styleId="af6">
    <w:name w:val="Основной текст с отступом Знак"/>
    <w:basedOn w:val="a1"/>
    <w:link w:val="af5"/>
    <w:rsid w:val="00101966"/>
    <w:rPr>
      <w:rFonts w:ascii="Times New Roman" w:hAnsi="Times New Roman"/>
      <w:snapToGrid w:val="0"/>
      <w:sz w:val="18"/>
      <w:szCs w:val="20"/>
    </w:rPr>
  </w:style>
  <w:style w:type="paragraph" w:customStyle="1" w:styleId="21">
    <w:name w:val="Основной текст с отступом 21"/>
    <w:basedOn w:val="a0"/>
    <w:rsid w:val="00101966"/>
    <w:pPr>
      <w:suppressAutoHyphens/>
      <w:autoSpaceDE/>
      <w:autoSpaceDN/>
      <w:adjustRightInd/>
      <w:ind w:firstLine="720"/>
      <w:jc w:val="both"/>
    </w:pPr>
    <w:rPr>
      <w:rFonts w:ascii="Arial" w:eastAsia="Lucida Sans Unicode" w:hAnsi="Arial"/>
      <w:kern w:val="1"/>
      <w:sz w:val="28"/>
      <w:szCs w:val="24"/>
    </w:rPr>
  </w:style>
  <w:style w:type="paragraph" w:styleId="af7">
    <w:name w:val="Normal (Web)"/>
    <w:aliases w:val="Обычный (Web),Обычный (Web)1,Обычный (веб) Знак,Обычный (Web)1 Знак,Обычный (веб) Знак2,Обычный (веб) Знак Знак1,Обычный (веб) Знак1 Знак Знак,Обычный (веб) Знак Знак Знак Знак"/>
    <w:basedOn w:val="a0"/>
    <w:link w:val="16"/>
    <w:uiPriority w:val="99"/>
    <w:qFormat/>
    <w:rsid w:val="0020406E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af8">
    <w:name w:val="текст"/>
    <w:basedOn w:val="a0"/>
    <w:link w:val="af9"/>
    <w:qFormat/>
    <w:rsid w:val="0088305F"/>
    <w:pPr>
      <w:widowControl/>
      <w:autoSpaceDE/>
      <w:autoSpaceDN/>
      <w:adjustRightInd/>
      <w:ind w:left="284" w:firstLine="371"/>
      <w:jc w:val="both"/>
    </w:pPr>
    <w:rPr>
      <w:sz w:val="28"/>
      <w:szCs w:val="28"/>
      <w:lang w:val="x-none"/>
    </w:rPr>
  </w:style>
  <w:style w:type="character" w:customStyle="1" w:styleId="af9">
    <w:name w:val="текст Знак"/>
    <w:link w:val="af8"/>
    <w:rsid w:val="0088305F"/>
    <w:rPr>
      <w:rFonts w:ascii="Times New Roman" w:hAnsi="Times New Roman"/>
      <w:sz w:val="28"/>
      <w:szCs w:val="28"/>
      <w:lang w:val="x-none"/>
    </w:rPr>
  </w:style>
  <w:style w:type="paragraph" w:customStyle="1" w:styleId="afa">
    <w:name w:val="Абзац_СУБД"/>
    <w:basedOn w:val="a0"/>
    <w:rsid w:val="0088305F"/>
    <w:pPr>
      <w:widowControl/>
      <w:autoSpaceDE/>
      <w:autoSpaceDN/>
      <w:adjustRightInd/>
      <w:spacing w:line="360" w:lineRule="auto"/>
      <w:ind w:firstLine="720"/>
      <w:jc w:val="both"/>
    </w:pPr>
    <w:rPr>
      <w:rFonts w:ascii="Arial" w:hAnsi="Arial"/>
      <w:sz w:val="28"/>
    </w:rPr>
  </w:style>
  <w:style w:type="character" w:styleId="afb">
    <w:name w:val="FollowedHyperlink"/>
    <w:basedOn w:val="a1"/>
    <w:uiPriority w:val="99"/>
    <w:unhideWhenUsed/>
    <w:rsid w:val="007B4EF3"/>
    <w:rPr>
      <w:color w:val="800080"/>
      <w:u w:val="single"/>
    </w:rPr>
  </w:style>
  <w:style w:type="paragraph" w:customStyle="1" w:styleId="xl68">
    <w:name w:val="xl68"/>
    <w:basedOn w:val="a0"/>
    <w:rsid w:val="007B4EF3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paragraph" w:customStyle="1" w:styleId="xl69">
    <w:name w:val="xl69"/>
    <w:basedOn w:val="a0"/>
    <w:rsid w:val="007B4EF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70">
    <w:name w:val="xl70"/>
    <w:basedOn w:val="a0"/>
    <w:rsid w:val="007B4EF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</w:rPr>
  </w:style>
  <w:style w:type="paragraph" w:customStyle="1" w:styleId="xl71">
    <w:name w:val="xl71"/>
    <w:basedOn w:val="a0"/>
    <w:rsid w:val="007B4EF3"/>
    <w:pPr>
      <w:widowControl/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72">
    <w:name w:val="xl72"/>
    <w:basedOn w:val="a0"/>
    <w:rsid w:val="007B4EF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Tahoma" w:hAnsi="Tahoma" w:cs="Tahoma"/>
      <w:sz w:val="22"/>
      <w:szCs w:val="22"/>
    </w:rPr>
  </w:style>
  <w:style w:type="paragraph" w:customStyle="1" w:styleId="xl73">
    <w:name w:val="xl73"/>
    <w:basedOn w:val="a0"/>
    <w:rsid w:val="007B4EF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74">
    <w:name w:val="xl74"/>
    <w:basedOn w:val="a0"/>
    <w:rsid w:val="007B4EF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Tahoma" w:hAnsi="Tahoma" w:cs="Tahoma"/>
    </w:rPr>
  </w:style>
  <w:style w:type="paragraph" w:customStyle="1" w:styleId="xl75">
    <w:name w:val="xl75"/>
    <w:basedOn w:val="a0"/>
    <w:rsid w:val="007B4EF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thinDiagStripe" w:color="80008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</w:rPr>
  </w:style>
  <w:style w:type="paragraph" w:customStyle="1" w:styleId="xl76">
    <w:name w:val="xl76"/>
    <w:basedOn w:val="a0"/>
    <w:rsid w:val="007B4EF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77">
    <w:name w:val="xl77"/>
    <w:basedOn w:val="a0"/>
    <w:rsid w:val="007B4EF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CCFFCC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78">
    <w:name w:val="xl78"/>
    <w:basedOn w:val="a0"/>
    <w:rsid w:val="007B4EF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24"/>
      <w:szCs w:val="24"/>
    </w:rPr>
  </w:style>
  <w:style w:type="paragraph" w:customStyle="1" w:styleId="xl79">
    <w:name w:val="xl79"/>
    <w:basedOn w:val="a0"/>
    <w:rsid w:val="007B4EF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Tahoma" w:hAnsi="Tahoma" w:cs="Tahoma"/>
      <w:b/>
      <w:bCs/>
    </w:rPr>
  </w:style>
  <w:style w:type="paragraph" w:customStyle="1" w:styleId="xl80">
    <w:name w:val="xl80"/>
    <w:basedOn w:val="a0"/>
    <w:rsid w:val="007B4EF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Tahoma" w:hAnsi="Tahoma" w:cs="Tahoma"/>
      <w:b/>
      <w:bCs/>
      <w:sz w:val="22"/>
      <w:szCs w:val="22"/>
    </w:rPr>
  </w:style>
  <w:style w:type="paragraph" w:customStyle="1" w:styleId="xl81">
    <w:name w:val="xl81"/>
    <w:basedOn w:val="a0"/>
    <w:rsid w:val="007B4EF3"/>
    <w:pPr>
      <w:widowControl/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sz w:val="26"/>
      <w:szCs w:val="26"/>
      <w:u w:val="single"/>
    </w:rPr>
  </w:style>
  <w:style w:type="paragraph" w:customStyle="1" w:styleId="xl82">
    <w:name w:val="xl82"/>
    <w:basedOn w:val="a0"/>
    <w:rsid w:val="007B4EF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</w:rPr>
  </w:style>
  <w:style w:type="paragraph" w:customStyle="1" w:styleId="xl83">
    <w:name w:val="xl83"/>
    <w:basedOn w:val="a0"/>
    <w:rsid w:val="007B4EF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thinDiagStripe" w:color="80008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</w:rPr>
  </w:style>
  <w:style w:type="paragraph" w:customStyle="1" w:styleId="xl84">
    <w:name w:val="xl84"/>
    <w:basedOn w:val="a0"/>
    <w:rsid w:val="007B4EF3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85">
    <w:name w:val="xl85"/>
    <w:basedOn w:val="a0"/>
    <w:rsid w:val="007B4EF3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86">
    <w:name w:val="xl86"/>
    <w:basedOn w:val="a0"/>
    <w:rsid w:val="005F6B3B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87">
    <w:name w:val="xl87"/>
    <w:basedOn w:val="a0"/>
    <w:rsid w:val="005F6B3B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88">
    <w:name w:val="xl88"/>
    <w:basedOn w:val="a0"/>
    <w:rsid w:val="005F6B3B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89">
    <w:name w:val="xl89"/>
    <w:basedOn w:val="a0"/>
    <w:rsid w:val="005F6B3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90">
    <w:name w:val="xl90"/>
    <w:basedOn w:val="a0"/>
    <w:rsid w:val="005F6B3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91">
    <w:name w:val="xl91"/>
    <w:basedOn w:val="a0"/>
    <w:rsid w:val="005F6B3B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92">
    <w:name w:val="xl92"/>
    <w:basedOn w:val="a0"/>
    <w:rsid w:val="005F6B3B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93">
    <w:name w:val="xl93"/>
    <w:basedOn w:val="a0"/>
    <w:rsid w:val="005F6B3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94">
    <w:name w:val="xl94"/>
    <w:basedOn w:val="a0"/>
    <w:rsid w:val="005F6B3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95">
    <w:name w:val="xl95"/>
    <w:basedOn w:val="a0"/>
    <w:rsid w:val="005F6B3B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96">
    <w:name w:val="xl96"/>
    <w:basedOn w:val="a0"/>
    <w:rsid w:val="005F6B3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97">
    <w:name w:val="xl97"/>
    <w:basedOn w:val="a0"/>
    <w:rsid w:val="005F6B3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98">
    <w:name w:val="xl98"/>
    <w:basedOn w:val="a0"/>
    <w:rsid w:val="005F6B3B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99">
    <w:name w:val="xl99"/>
    <w:basedOn w:val="a0"/>
    <w:rsid w:val="005F6B3B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100">
    <w:name w:val="xl100"/>
    <w:basedOn w:val="a0"/>
    <w:rsid w:val="005F6B3B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101">
    <w:name w:val="xl101"/>
    <w:basedOn w:val="a0"/>
    <w:rsid w:val="005F6B3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102">
    <w:name w:val="xl102"/>
    <w:basedOn w:val="a0"/>
    <w:rsid w:val="005F6B3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103">
    <w:name w:val="xl103"/>
    <w:basedOn w:val="a0"/>
    <w:rsid w:val="005F6B3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104">
    <w:name w:val="xl104"/>
    <w:basedOn w:val="a0"/>
    <w:rsid w:val="005F6B3B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105">
    <w:name w:val="xl105"/>
    <w:basedOn w:val="a0"/>
    <w:rsid w:val="005F6B3B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06">
    <w:name w:val="xl106"/>
    <w:basedOn w:val="a0"/>
    <w:rsid w:val="005F6B3B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07">
    <w:name w:val="xl107"/>
    <w:basedOn w:val="a0"/>
    <w:rsid w:val="005F6B3B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08">
    <w:name w:val="xl108"/>
    <w:basedOn w:val="a0"/>
    <w:rsid w:val="005F6B3B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09">
    <w:name w:val="xl109"/>
    <w:basedOn w:val="a0"/>
    <w:rsid w:val="005F6B3B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0">
    <w:name w:val="xl110"/>
    <w:basedOn w:val="a0"/>
    <w:rsid w:val="005F6B3B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1">
    <w:name w:val="xl111"/>
    <w:basedOn w:val="a0"/>
    <w:rsid w:val="005F6B3B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2">
    <w:name w:val="xl112"/>
    <w:basedOn w:val="a0"/>
    <w:rsid w:val="005F6B3B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3">
    <w:name w:val="xl113"/>
    <w:basedOn w:val="a0"/>
    <w:rsid w:val="005F6B3B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4">
    <w:name w:val="xl114"/>
    <w:basedOn w:val="a0"/>
    <w:rsid w:val="005F6B3B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5">
    <w:name w:val="xl115"/>
    <w:basedOn w:val="a0"/>
    <w:rsid w:val="005F6B3B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6">
    <w:name w:val="xl116"/>
    <w:basedOn w:val="a0"/>
    <w:rsid w:val="005F6B3B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7">
    <w:name w:val="xl117"/>
    <w:basedOn w:val="a0"/>
    <w:rsid w:val="005F6B3B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8">
    <w:name w:val="xl118"/>
    <w:basedOn w:val="a0"/>
    <w:rsid w:val="005F6B3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9">
    <w:name w:val="xl119"/>
    <w:basedOn w:val="a0"/>
    <w:rsid w:val="005F6B3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20">
    <w:name w:val="xl120"/>
    <w:basedOn w:val="a0"/>
    <w:rsid w:val="005F6B3B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21">
    <w:name w:val="xl121"/>
    <w:basedOn w:val="a0"/>
    <w:rsid w:val="005F6B3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FF"/>
      <w:sz w:val="24"/>
      <w:szCs w:val="24"/>
    </w:rPr>
  </w:style>
  <w:style w:type="paragraph" w:customStyle="1" w:styleId="xl122">
    <w:name w:val="xl122"/>
    <w:basedOn w:val="a0"/>
    <w:rsid w:val="005F6B3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123">
    <w:name w:val="xl123"/>
    <w:basedOn w:val="a0"/>
    <w:rsid w:val="005F6B3B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24">
    <w:name w:val="xl124"/>
    <w:basedOn w:val="a0"/>
    <w:rsid w:val="005F6B3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8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25">
    <w:name w:val="xl125"/>
    <w:basedOn w:val="a0"/>
    <w:rsid w:val="005F6B3B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Tahoma" w:hAnsi="Tahoma" w:cs="Tahoma"/>
      <w:sz w:val="24"/>
      <w:szCs w:val="24"/>
    </w:rPr>
  </w:style>
  <w:style w:type="paragraph" w:customStyle="1" w:styleId="xl126">
    <w:name w:val="xl126"/>
    <w:basedOn w:val="a0"/>
    <w:rsid w:val="005F6B3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127">
    <w:name w:val="xl127"/>
    <w:basedOn w:val="a0"/>
    <w:rsid w:val="005F6B3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Tahoma" w:hAnsi="Tahoma" w:cs="Tahoma"/>
      <w:sz w:val="24"/>
      <w:szCs w:val="24"/>
    </w:rPr>
  </w:style>
  <w:style w:type="paragraph" w:customStyle="1" w:styleId="xl128">
    <w:name w:val="xl128"/>
    <w:basedOn w:val="a0"/>
    <w:rsid w:val="005F6B3B"/>
    <w:pPr>
      <w:widowControl/>
      <w:shd w:val="clear" w:color="000000" w:fill="FFFFFF"/>
      <w:autoSpaceDE/>
      <w:autoSpaceDN/>
      <w:adjustRightInd/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paragraph" w:customStyle="1" w:styleId="xl129">
    <w:name w:val="xl129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textAlignment w:val="center"/>
    </w:pPr>
    <w:rPr>
      <w:i/>
      <w:iCs/>
      <w:sz w:val="18"/>
      <w:szCs w:val="18"/>
    </w:rPr>
  </w:style>
  <w:style w:type="paragraph" w:customStyle="1" w:styleId="xl130">
    <w:name w:val="xl130"/>
    <w:basedOn w:val="a0"/>
    <w:rsid w:val="008C25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31">
    <w:name w:val="xl131"/>
    <w:basedOn w:val="a0"/>
    <w:rsid w:val="008C25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textAlignment w:val="center"/>
    </w:pPr>
    <w:rPr>
      <w:i/>
      <w:iCs/>
      <w:sz w:val="18"/>
      <w:szCs w:val="18"/>
    </w:rPr>
  </w:style>
  <w:style w:type="paragraph" w:customStyle="1" w:styleId="xl132">
    <w:name w:val="xl132"/>
    <w:basedOn w:val="a0"/>
    <w:rsid w:val="008C25B9"/>
    <w:pPr>
      <w:widowControl/>
      <w:shd w:val="clear" w:color="800000" w:fill="C0C0C0"/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33">
    <w:name w:val="xl133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CC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34">
    <w:name w:val="xl134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CC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35">
    <w:name w:val="xl135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CC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36">
    <w:name w:val="xl136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CC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37">
    <w:name w:val="xl137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CC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38">
    <w:name w:val="xl138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CC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39">
    <w:name w:val="xl139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CC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40">
    <w:name w:val="xl140"/>
    <w:basedOn w:val="a0"/>
    <w:rsid w:val="008C25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800000" w:fill="CC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41">
    <w:name w:val="xl141"/>
    <w:basedOn w:val="a0"/>
    <w:rsid w:val="008C25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800000" w:fill="CC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42">
    <w:name w:val="xl142"/>
    <w:basedOn w:val="a0"/>
    <w:rsid w:val="008C25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800000" w:fill="CC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43">
    <w:name w:val="xl143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44">
    <w:name w:val="xl144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45">
    <w:name w:val="xl145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46">
    <w:name w:val="xl146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47">
    <w:name w:val="xl147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48">
    <w:name w:val="xl148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49">
    <w:name w:val="xl149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50">
    <w:name w:val="xl150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51">
    <w:name w:val="xl151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52">
    <w:name w:val="xl152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53">
    <w:name w:val="xl153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54">
    <w:name w:val="xl154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C0C0C0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24"/>
      <w:szCs w:val="24"/>
    </w:rPr>
  </w:style>
  <w:style w:type="paragraph" w:customStyle="1" w:styleId="xl155">
    <w:name w:val="xl155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800000" w:fill="C0C0C0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56">
    <w:name w:val="xl156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57">
    <w:name w:val="xl157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autoSpaceDE/>
      <w:autoSpaceDN/>
      <w:adjustRightInd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58">
    <w:name w:val="xl158"/>
    <w:basedOn w:val="a0"/>
    <w:rsid w:val="008C25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59">
    <w:name w:val="xl159"/>
    <w:basedOn w:val="a0"/>
    <w:rsid w:val="008C25B9"/>
    <w:pPr>
      <w:widowControl/>
      <w:pBdr>
        <w:top w:val="single" w:sz="4" w:space="0" w:color="auto"/>
        <w:left w:val="single" w:sz="4" w:space="0" w:color="auto"/>
      </w:pBdr>
      <w:autoSpaceDE/>
      <w:autoSpaceDN/>
      <w:adjustRightInd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60">
    <w:name w:val="xl160"/>
    <w:basedOn w:val="a0"/>
    <w:rsid w:val="008C25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800000" w:fill="C0C0C0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24"/>
      <w:szCs w:val="24"/>
    </w:rPr>
  </w:style>
  <w:style w:type="paragraph" w:customStyle="1" w:styleId="xl161">
    <w:name w:val="xl161"/>
    <w:basedOn w:val="a0"/>
    <w:rsid w:val="008C25B9"/>
    <w:pPr>
      <w:widowControl/>
      <w:pBdr>
        <w:top w:val="single" w:sz="4" w:space="0" w:color="auto"/>
        <w:left w:val="single" w:sz="4" w:space="0" w:color="auto"/>
      </w:pBdr>
      <w:shd w:val="clear" w:color="800000" w:fill="C0C0C0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62">
    <w:name w:val="xl162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textAlignment w:val="center"/>
    </w:pPr>
    <w:rPr>
      <w:i/>
      <w:iCs/>
      <w:sz w:val="24"/>
      <w:szCs w:val="24"/>
    </w:rPr>
  </w:style>
  <w:style w:type="paragraph" w:customStyle="1" w:styleId="xl163">
    <w:name w:val="xl163"/>
    <w:basedOn w:val="a0"/>
    <w:rsid w:val="008C25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textAlignment w:val="center"/>
    </w:pPr>
    <w:rPr>
      <w:i/>
      <w:iCs/>
      <w:sz w:val="24"/>
      <w:szCs w:val="24"/>
    </w:rPr>
  </w:style>
  <w:style w:type="paragraph" w:customStyle="1" w:styleId="xl164">
    <w:name w:val="xl164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autoSpaceDE/>
      <w:autoSpaceDN/>
      <w:adjustRightInd/>
      <w:spacing w:before="100" w:beforeAutospacing="1" w:after="100" w:afterAutospacing="1"/>
      <w:textAlignment w:val="center"/>
    </w:pPr>
    <w:rPr>
      <w:i/>
      <w:iCs/>
      <w:sz w:val="18"/>
      <w:szCs w:val="18"/>
    </w:rPr>
  </w:style>
  <w:style w:type="paragraph" w:customStyle="1" w:styleId="xl165">
    <w:name w:val="xl165"/>
    <w:basedOn w:val="a0"/>
    <w:rsid w:val="008C25B9"/>
    <w:pPr>
      <w:widowControl/>
      <w:pBdr>
        <w:top w:val="single" w:sz="4" w:space="0" w:color="auto"/>
        <w:left w:val="single" w:sz="4" w:space="0" w:color="auto"/>
      </w:pBdr>
      <w:autoSpaceDE/>
      <w:autoSpaceDN/>
      <w:adjustRightInd/>
      <w:spacing w:before="100" w:beforeAutospacing="1" w:after="100" w:afterAutospacing="1"/>
      <w:textAlignment w:val="center"/>
    </w:pPr>
    <w:rPr>
      <w:i/>
      <w:iCs/>
      <w:sz w:val="18"/>
      <w:szCs w:val="18"/>
    </w:rPr>
  </w:style>
  <w:style w:type="paragraph" w:customStyle="1" w:styleId="xl166">
    <w:name w:val="xl166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24"/>
      <w:szCs w:val="24"/>
    </w:rPr>
  </w:style>
  <w:style w:type="paragraph" w:customStyle="1" w:styleId="xl167">
    <w:name w:val="xl167"/>
    <w:basedOn w:val="a0"/>
    <w:rsid w:val="008C25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24"/>
      <w:szCs w:val="24"/>
    </w:rPr>
  </w:style>
  <w:style w:type="paragraph" w:customStyle="1" w:styleId="xl168">
    <w:name w:val="xl168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69">
    <w:name w:val="xl169"/>
    <w:basedOn w:val="a0"/>
    <w:rsid w:val="008C25B9"/>
    <w:pPr>
      <w:widowControl/>
      <w:pBdr>
        <w:top w:val="single" w:sz="4" w:space="0" w:color="auto"/>
        <w:left w:val="single" w:sz="4" w:space="0" w:color="auto"/>
      </w:pBdr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70">
    <w:name w:val="xl170"/>
    <w:basedOn w:val="a0"/>
    <w:rsid w:val="008C25B9"/>
    <w:pPr>
      <w:widowControl/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table" w:styleId="afc">
    <w:name w:val="Table Grid"/>
    <w:basedOn w:val="a2"/>
    <w:locked/>
    <w:rsid w:val="00467AE3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E449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d">
    <w:name w:val="Strong"/>
    <w:basedOn w:val="a1"/>
    <w:uiPriority w:val="22"/>
    <w:qFormat/>
    <w:locked/>
    <w:rsid w:val="00E449FB"/>
    <w:rPr>
      <w:b/>
      <w:bCs/>
    </w:rPr>
  </w:style>
  <w:style w:type="character" w:customStyle="1" w:styleId="a9">
    <w:name w:val="Абзац списка Знак"/>
    <w:link w:val="a8"/>
    <w:uiPriority w:val="34"/>
    <w:rsid w:val="00182B7F"/>
    <w:rPr>
      <w:rFonts w:ascii="Times New Roman" w:hAnsi="Times New Roman"/>
      <w:sz w:val="20"/>
      <w:szCs w:val="20"/>
    </w:rPr>
  </w:style>
  <w:style w:type="character" w:customStyle="1" w:styleId="30">
    <w:name w:val="Заголовок 3 Знак"/>
    <w:basedOn w:val="a1"/>
    <w:link w:val="3"/>
    <w:rsid w:val="00187404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customStyle="1" w:styleId="afe">
    <w:name w:val="Для таблиц"/>
    <w:basedOn w:val="a0"/>
    <w:uiPriority w:val="99"/>
    <w:rsid w:val="00187404"/>
    <w:pPr>
      <w:widowControl/>
      <w:autoSpaceDE/>
      <w:autoSpaceDN/>
      <w:adjustRightInd/>
    </w:pPr>
    <w:rPr>
      <w:rFonts w:ascii="Calibri" w:hAnsi="Calibri"/>
      <w:sz w:val="24"/>
      <w:szCs w:val="24"/>
    </w:rPr>
  </w:style>
  <w:style w:type="paragraph" w:customStyle="1" w:styleId="aff">
    <w:name w:val="красный центрированный"/>
    <w:basedOn w:val="af8"/>
    <w:link w:val="aff0"/>
    <w:qFormat/>
    <w:rsid w:val="00187404"/>
    <w:rPr>
      <w:rFonts w:ascii="Calibri" w:hAnsi="Calibri"/>
      <w:b/>
      <w:i/>
      <w:color w:val="FF0000"/>
      <w:lang w:val="ru-RU"/>
    </w:rPr>
  </w:style>
  <w:style w:type="character" w:customStyle="1" w:styleId="aff0">
    <w:name w:val="красный центрированный Знак"/>
    <w:link w:val="aff"/>
    <w:rsid w:val="00187404"/>
    <w:rPr>
      <w:b/>
      <w:i/>
      <w:color w:val="FF0000"/>
      <w:sz w:val="28"/>
      <w:szCs w:val="28"/>
    </w:rPr>
  </w:style>
  <w:style w:type="paragraph" w:customStyle="1" w:styleId="aff1">
    <w:name w:val="Заголовок плаката"/>
    <w:basedOn w:val="a0"/>
    <w:next w:val="a0"/>
    <w:autoRedefine/>
    <w:rsid w:val="00187404"/>
    <w:pPr>
      <w:widowControl/>
      <w:autoSpaceDE/>
      <w:autoSpaceDN/>
      <w:adjustRightInd/>
      <w:spacing w:before="240" w:after="240" w:line="360" w:lineRule="auto"/>
      <w:jc w:val="center"/>
    </w:pPr>
    <w:rPr>
      <w:b/>
      <w:bCs/>
      <w:caps/>
      <w:noProof/>
      <w:spacing w:val="8"/>
      <w:sz w:val="32"/>
      <w:szCs w:val="24"/>
    </w:rPr>
  </w:style>
  <w:style w:type="paragraph" w:customStyle="1" w:styleId="17">
    <w:name w:val="Обычный1"/>
    <w:rsid w:val="00187404"/>
    <w:pPr>
      <w:widowControl w:val="0"/>
      <w:spacing w:line="260" w:lineRule="auto"/>
      <w:jc w:val="right"/>
    </w:pPr>
    <w:rPr>
      <w:rFonts w:ascii="Times New Roman" w:hAnsi="Times New Roman"/>
      <w:snapToGrid w:val="0"/>
      <w:sz w:val="18"/>
      <w:szCs w:val="20"/>
    </w:rPr>
  </w:style>
  <w:style w:type="character" w:customStyle="1" w:styleId="11Exact">
    <w:name w:val="Основной текст (11) Exact"/>
    <w:uiPriority w:val="99"/>
    <w:rsid w:val="00187404"/>
    <w:rPr>
      <w:rFonts w:ascii="Times New Roman" w:hAnsi="Times New Roman" w:cs="Times New Roman"/>
      <w:b/>
      <w:bCs/>
      <w:i/>
      <w:iCs/>
      <w:spacing w:val="7"/>
      <w:sz w:val="14"/>
      <w:szCs w:val="14"/>
      <w:u w:val="none"/>
    </w:rPr>
  </w:style>
  <w:style w:type="paragraph" w:styleId="aff2">
    <w:name w:val="No Spacing"/>
    <w:uiPriority w:val="1"/>
    <w:qFormat/>
    <w:rsid w:val="00AC668A"/>
    <w:rPr>
      <w:rFonts w:eastAsia="Calibri"/>
      <w:lang w:eastAsia="en-US"/>
    </w:rPr>
  </w:style>
  <w:style w:type="paragraph" w:customStyle="1" w:styleId="aff3">
    <w:name w:val="список"/>
    <w:basedOn w:val="a0"/>
    <w:rsid w:val="00332649"/>
    <w:pPr>
      <w:widowControl/>
      <w:tabs>
        <w:tab w:val="num" w:pos="360"/>
      </w:tabs>
      <w:overflowPunct w:val="0"/>
      <w:spacing w:after="80"/>
      <w:ind w:left="284" w:hanging="284"/>
      <w:jc w:val="both"/>
      <w:textAlignment w:val="baseline"/>
    </w:pPr>
    <w:rPr>
      <w:sz w:val="22"/>
    </w:rPr>
  </w:style>
  <w:style w:type="paragraph" w:customStyle="1" w:styleId="aff4">
    <w:name w:val="СписокБ"/>
    <w:basedOn w:val="a0"/>
    <w:rsid w:val="00332649"/>
    <w:pPr>
      <w:widowControl/>
      <w:overflowPunct w:val="0"/>
      <w:spacing w:after="80"/>
      <w:ind w:left="720" w:hanging="360"/>
      <w:jc w:val="both"/>
      <w:textAlignment w:val="baseline"/>
    </w:pPr>
    <w:rPr>
      <w:sz w:val="22"/>
    </w:rPr>
  </w:style>
  <w:style w:type="character" w:customStyle="1" w:styleId="120">
    <w:name w:val="Заголовок №1 (2)_"/>
    <w:link w:val="121"/>
    <w:uiPriority w:val="99"/>
    <w:locked/>
    <w:rsid w:val="00332649"/>
    <w:rPr>
      <w:rFonts w:ascii="Garamond" w:hAnsi="Garamond" w:cs="Garamond"/>
      <w:b/>
      <w:bCs/>
      <w:i/>
      <w:iCs/>
      <w:sz w:val="30"/>
      <w:szCs w:val="30"/>
      <w:shd w:val="clear" w:color="auto" w:fill="FFFFFF"/>
    </w:rPr>
  </w:style>
  <w:style w:type="paragraph" w:customStyle="1" w:styleId="121">
    <w:name w:val="Заголовок №1 (2)"/>
    <w:basedOn w:val="a0"/>
    <w:link w:val="120"/>
    <w:uiPriority w:val="99"/>
    <w:rsid w:val="00332649"/>
    <w:pPr>
      <w:shd w:val="clear" w:color="auto" w:fill="FFFFFF"/>
      <w:autoSpaceDE/>
      <w:autoSpaceDN/>
      <w:adjustRightInd/>
      <w:spacing w:line="240" w:lineRule="atLeast"/>
      <w:outlineLvl w:val="0"/>
    </w:pPr>
    <w:rPr>
      <w:rFonts w:ascii="Garamond" w:hAnsi="Garamond" w:cs="Garamond"/>
      <w:b/>
      <w:bCs/>
      <w:i/>
      <w:iCs/>
      <w:sz w:val="30"/>
      <w:szCs w:val="30"/>
    </w:rPr>
  </w:style>
  <w:style w:type="character" w:customStyle="1" w:styleId="12TimesNewRoman">
    <w:name w:val="Заголовок №1 (2) + Times New Roman"/>
    <w:aliases w:val="14 pt,Не курсив"/>
    <w:uiPriority w:val="99"/>
    <w:rsid w:val="00332649"/>
    <w:rPr>
      <w:rFonts w:ascii="Times New Roman" w:hAnsi="Times New Roman" w:cs="Times New Roman"/>
      <w:b/>
      <w:bCs/>
      <w:i w:val="0"/>
      <w:iCs w:val="0"/>
      <w:spacing w:val="0"/>
      <w:sz w:val="28"/>
      <w:szCs w:val="28"/>
      <w:u w:val="none"/>
    </w:rPr>
  </w:style>
  <w:style w:type="character" w:customStyle="1" w:styleId="22">
    <w:name w:val="Основной текст (2)_"/>
    <w:link w:val="210"/>
    <w:uiPriority w:val="99"/>
    <w:locked/>
    <w:rsid w:val="00332649"/>
    <w:rPr>
      <w:rFonts w:ascii="Times New Roman" w:hAnsi="Times New Roman"/>
      <w:sz w:val="23"/>
      <w:szCs w:val="23"/>
      <w:shd w:val="clear" w:color="auto" w:fill="FFFFFF"/>
    </w:rPr>
  </w:style>
  <w:style w:type="paragraph" w:customStyle="1" w:styleId="210">
    <w:name w:val="Основной текст (2)1"/>
    <w:basedOn w:val="a0"/>
    <w:link w:val="22"/>
    <w:uiPriority w:val="99"/>
    <w:rsid w:val="00332649"/>
    <w:pPr>
      <w:shd w:val="clear" w:color="auto" w:fill="FFFFFF"/>
      <w:autoSpaceDE/>
      <w:autoSpaceDN/>
      <w:adjustRightInd/>
      <w:spacing w:before="2100" w:line="240" w:lineRule="atLeast"/>
      <w:jc w:val="right"/>
    </w:pPr>
    <w:rPr>
      <w:sz w:val="23"/>
      <w:szCs w:val="23"/>
    </w:rPr>
  </w:style>
  <w:style w:type="character" w:customStyle="1" w:styleId="23">
    <w:name w:val="Основной текст (2)"/>
    <w:uiPriority w:val="99"/>
    <w:rsid w:val="00332649"/>
  </w:style>
  <w:style w:type="character" w:customStyle="1" w:styleId="24">
    <w:name w:val="Основной текст (2) + Полужирный"/>
    <w:uiPriority w:val="99"/>
    <w:rsid w:val="00332649"/>
    <w:rPr>
      <w:rFonts w:ascii="Times New Roman" w:hAnsi="Times New Roman" w:cs="Times New Roman"/>
      <w:b/>
      <w:bCs/>
      <w:sz w:val="23"/>
      <w:szCs w:val="23"/>
      <w:u w:val="none"/>
    </w:rPr>
  </w:style>
  <w:style w:type="character" w:customStyle="1" w:styleId="29">
    <w:name w:val="Основной текст (2) + 9"/>
    <w:aliases w:val="5 pt"/>
    <w:uiPriority w:val="99"/>
    <w:rsid w:val="00332649"/>
    <w:rPr>
      <w:rFonts w:ascii="Times New Roman" w:hAnsi="Times New Roman" w:cs="Times New Roman"/>
      <w:sz w:val="19"/>
      <w:szCs w:val="19"/>
      <w:u w:val="none"/>
    </w:rPr>
  </w:style>
  <w:style w:type="character" w:customStyle="1" w:styleId="210pt">
    <w:name w:val="Основной текст (2) + 10 pt"/>
    <w:uiPriority w:val="99"/>
    <w:rsid w:val="00332649"/>
    <w:rPr>
      <w:rFonts w:ascii="Times New Roman" w:hAnsi="Times New Roman" w:cs="Times New Roman"/>
      <w:sz w:val="20"/>
      <w:szCs w:val="20"/>
      <w:u w:val="none"/>
    </w:rPr>
  </w:style>
  <w:style w:type="character" w:customStyle="1" w:styleId="2100">
    <w:name w:val="Основной текст (2) + 10"/>
    <w:aliases w:val="5 pt8,Курсив3"/>
    <w:uiPriority w:val="99"/>
    <w:rsid w:val="00332649"/>
    <w:rPr>
      <w:rFonts w:ascii="Times New Roman" w:hAnsi="Times New Roman" w:cs="Times New Roman"/>
      <w:i/>
      <w:iCs/>
      <w:sz w:val="21"/>
      <w:szCs w:val="21"/>
      <w:u w:val="none"/>
    </w:rPr>
  </w:style>
  <w:style w:type="character" w:customStyle="1" w:styleId="2CenturyGothic">
    <w:name w:val="Основной текст (2) + Century Gothic"/>
    <w:aliases w:val="19 pt,Курсив2,Интервал 0 pt,Подпись к таблице + Не полужирный"/>
    <w:uiPriority w:val="99"/>
    <w:rsid w:val="00332649"/>
    <w:rPr>
      <w:rFonts w:ascii="Century Gothic" w:hAnsi="Century Gothic" w:cs="Century Gothic"/>
      <w:i/>
      <w:iCs/>
      <w:spacing w:val="-10"/>
      <w:sz w:val="38"/>
      <w:szCs w:val="38"/>
      <w:u w:val="none"/>
    </w:rPr>
  </w:style>
  <w:style w:type="character" w:customStyle="1" w:styleId="210pt1">
    <w:name w:val="Основной текст (2) + 10 pt1"/>
    <w:aliases w:val="Интервал 1 pt"/>
    <w:uiPriority w:val="99"/>
    <w:rsid w:val="00332649"/>
    <w:rPr>
      <w:rFonts w:ascii="Times New Roman" w:hAnsi="Times New Roman" w:cs="Times New Roman"/>
      <w:spacing w:val="30"/>
      <w:sz w:val="20"/>
      <w:szCs w:val="20"/>
      <w:u w:val="none"/>
    </w:rPr>
  </w:style>
  <w:style w:type="character" w:customStyle="1" w:styleId="aff5">
    <w:name w:val="Колонтитул_"/>
    <w:link w:val="18"/>
    <w:uiPriority w:val="99"/>
    <w:locked/>
    <w:rsid w:val="00332649"/>
    <w:rPr>
      <w:rFonts w:ascii="Arial Narrow" w:hAnsi="Arial Narrow" w:cs="Arial Narrow"/>
      <w:i/>
      <w:iCs/>
      <w:sz w:val="62"/>
      <w:szCs w:val="62"/>
      <w:shd w:val="clear" w:color="auto" w:fill="FFFFFF"/>
    </w:rPr>
  </w:style>
  <w:style w:type="paragraph" w:customStyle="1" w:styleId="18">
    <w:name w:val="Колонтитул1"/>
    <w:basedOn w:val="a0"/>
    <w:link w:val="aff5"/>
    <w:uiPriority w:val="99"/>
    <w:rsid w:val="00332649"/>
    <w:pPr>
      <w:shd w:val="clear" w:color="auto" w:fill="FFFFFF"/>
      <w:autoSpaceDE/>
      <w:autoSpaceDN/>
      <w:adjustRightInd/>
      <w:spacing w:line="240" w:lineRule="atLeast"/>
    </w:pPr>
    <w:rPr>
      <w:rFonts w:ascii="Arial Narrow" w:hAnsi="Arial Narrow" w:cs="Arial Narrow"/>
      <w:i/>
      <w:iCs/>
      <w:sz w:val="62"/>
      <w:szCs w:val="62"/>
    </w:rPr>
  </w:style>
  <w:style w:type="character" w:customStyle="1" w:styleId="aff6">
    <w:name w:val="Колонтитул"/>
    <w:uiPriority w:val="99"/>
    <w:rsid w:val="00332649"/>
  </w:style>
  <w:style w:type="character" w:customStyle="1" w:styleId="291">
    <w:name w:val="Основной текст (2) + 91"/>
    <w:aliases w:val="5 pt7"/>
    <w:uiPriority w:val="99"/>
    <w:rsid w:val="00332649"/>
    <w:rPr>
      <w:rFonts w:ascii="Times New Roman" w:hAnsi="Times New Roman" w:cs="Times New Roman"/>
      <w:sz w:val="19"/>
      <w:szCs w:val="19"/>
      <w:u w:val="none"/>
    </w:rPr>
  </w:style>
  <w:style w:type="character" w:customStyle="1" w:styleId="33">
    <w:name w:val="Основной текст (3)_"/>
    <w:link w:val="34"/>
    <w:uiPriority w:val="99"/>
    <w:locked/>
    <w:rsid w:val="00332649"/>
    <w:rPr>
      <w:rFonts w:ascii="Times New Roman" w:hAnsi="Times New Roman"/>
      <w:b/>
      <w:bCs/>
      <w:sz w:val="28"/>
      <w:szCs w:val="28"/>
      <w:shd w:val="clear" w:color="auto" w:fill="FFFFFF"/>
    </w:rPr>
  </w:style>
  <w:style w:type="paragraph" w:customStyle="1" w:styleId="34">
    <w:name w:val="Основной текст (3)"/>
    <w:basedOn w:val="a0"/>
    <w:link w:val="33"/>
    <w:uiPriority w:val="99"/>
    <w:rsid w:val="00332649"/>
    <w:pPr>
      <w:shd w:val="clear" w:color="auto" w:fill="FFFFFF"/>
      <w:autoSpaceDE/>
      <w:autoSpaceDN/>
      <w:adjustRightInd/>
      <w:spacing w:line="353" w:lineRule="exact"/>
      <w:jc w:val="center"/>
    </w:pPr>
    <w:rPr>
      <w:b/>
      <w:bCs/>
      <w:sz w:val="28"/>
      <w:szCs w:val="28"/>
    </w:rPr>
  </w:style>
  <w:style w:type="character" w:customStyle="1" w:styleId="19">
    <w:name w:val="Заголовок №1_"/>
    <w:link w:val="1a"/>
    <w:uiPriority w:val="99"/>
    <w:locked/>
    <w:rsid w:val="00332649"/>
    <w:rPr>
      <w:rFonts w:ascii="Times New Roman" w:hAnsi="Times New Roman"/>
      <w:b/>
      <w:bCs/>
      <w:sz w:val="28"/>
      <w:szCs w:val="28"/>
      <w:shd w:val="clear" w:color="auto" w:fill="FFFFFF"/>
    </w:rPr>
  </w:style>
  <w:style w:type="paragraph" w:customStyle="1" w:styleId="1a">
    <w:name w:val="Заголовок №1"/>
    <w:basedOn w:val="a0"/>
    <w:link w:val="19"/>
    <w:uiPriority w:val="99"/>
    <w:rsid w:val="00332649"/>
    <w:pPr>
      <w:shd w:val="clear" w:color="auto" w:fill="FFFFFF"/>
      <w:autoSpaceDE/>
      <w:autoSpaceDN/>
      <w:adjustRightInd/>
      <w:spacing w:before="480" w:line="353" w:lineRule="exact"/>
      <w:outlineLvl w:val="0"/>
    </w:pPr>
    <w:rPr>
      <w:b/>
      <w:bCs/>
      <w:sz w:val="28"/>
      <w:szCs w:val="28"/>
    </w:rPr>
  </w:style>
  <w:style w:type="character" w:customStyle="1" w:styleId="51">
    <w:name w:val="Основной текст (5)_"/>
    <w:link w:val="52"/>
    <w:uiPriority w:val="99"/>
    <w:locked/>
    <w:rsid w:val="00332649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52">
    <w:name w:val="Основной текст (5)"/>
    <w:basedOn w:val="a0"/>
    <w:link w:val="51"/>
    <w:uiPriority w:val="99"/>
    <w:rsid w:val="00332649"/>
    <w:pPr>
      <w:shd w:val="clear" w:color="auto" w:fill="FFFFFF"/>
      <w:autoSpaceDE/>
      <w:autoSpaceDN/>
      <w:adjustRightInd/>
      <w:spacing w:before="300" w:after="300" w:line="240" w:lineRule="atLeast"/>
      <w:jc w:val="both"/>
    </w:pPr>
    <w:rPr>
      <w:sz w:val="28"/>
      <w:szCs w:val="28"/>
    </w:rPr>
  </w:style>
  <w:style w:type="character" w:customStyle="1" w:styleId="511">
    <w:name w:val="Основной текст (5) + 11"/>
    <w:aliases w:val="5 pt6"/>
    <w:uiPriority w:val="99"/>
    <w:rsid w:val="00332649"/>
    <w:rPr>
      <w:rFonts w:ascii="Times New Roman" w:hAnsi="Times New Roman" w:cs="Times New Roman"/>
      <w:sz w:val="23"/>
      <w:szCs w:val="23"/>
      <w:u w:val="none"/>
    </w:rPr>
  </w:style>
  <w:style w:type="character" w:customStyle="1" w:styleId="57">
    <w:name w:val="Основной текст (5) + 7"/>
    <w:aliases w:val="5 pt5,Полужирный"/>
    <w:uiPriority w:val="99"/>
    <w:rsid w:val="00332649"/>
    <w:rPr>
      <w:rFonts w:ascii="Times New Roman" w:hAnsi="Times New Roman" w:cs="Times New Roman"/>
      <w:b/>
      <w:bCs/>
      <w:sz w:val="15"/>
      <w:szCs w:val="15"/>
      <w:u w:val="none"/>
    </w:rPr>
  </w:style>
  <w:style w:type="character" w:customStyle="1" w:styleId="5111">
    <w:name w:val="Основной текст (5) + 111"/>
    <w:aliases w:val="5 pt4,Полужирный3"/>
    <w:uiPriority w:val="99"/>
    <w:rsid w:val="00332649"/>
    <w:rPr>
      <w:rFonts w:ascii="Times New Roman" w:hAnsi="Times New Roman" w:cs="Times New Roman"/>
      <w:b/>
      <w:bCs/>
      <w:sz w:val="23"/>
      <w:szCs w:val="23"/>
      <w:u w:val="none"/>
    </w:rPr>
  </w:style>
  <w:style w:type="character" w:customStyle="1" w:styleId="59">
    <w:name w:val="Основной текст (5) + 9"/>
    <w:aliases w:val="5 pt3"/>
    <w:uiPriority w:val="99"/>
    <w:rsid w:val="00332649"/>
    <w:rPr>
      <w:rFonts w:ascii="Times New Roman" w:hAnsi="Times New Roman" w:cs="Times New Roman"/>
      <w:sz w:val="19"/>
      <w:szCs w:val="19"/>
      <w:u w:val="none"/>
    </w:rPr>
  </w:style>
  <w:style w:type="character" w:customStyle="1" w:styleId="510pt">
    <w:name w:val="Основной текст (5) + 10 pt"/>
    <w:aliases w:val="Курсив1,Интервал 0 pt2,Основной текст (2) + 8 pt,Не полужирный3,Основной текст (2) + 12 pt1,Не полужирный1"/>
    <w:uiPriority w:val="99"/>
    <w:rsid w:val="00332649"/>
    <w:rPr>
      <w:rFonts w:ascii="Times New Roman" w:hAnsi="Times New Roman" w:cs="Times New Roman"/>
      <w:i/>
      <w:iCs/>
      <w:spacing w:val="-10"/>
      <w:sz w:val="20"/>
      <w:szCs w:val="20"/>
      <w:u w:val="none"/>
    </w:rPr>
  </w:style>
  <w:style w:type="character" w:customStyle="1" w:styleId="53">
    <w:name w:val="Основной текст (5) + Полужирный"/>
    <w:uiPriority w:val="99"/>
    <w:rsid w:val="00332649"/>
    <w:rPr>
      <w:rFonts w:ascii="Times New Roman" w:hAnsi="Times New Roman" w:cs="Times New Roman"/>
      <w:b/>
      <w:bCs/>
      <w:sz w:val="28"/>
      <w:szCs w:val="28"/>
      <w:u w:val="none"/>
    </w:rPr>
  </w:style>
  <w:style w:type="character" w:customStyle="1" w:styleId="140">
    <w:name w:val="Основной текст (14)_"/>
    <w:link w:val="141"/>
    <w:uiPriority w:val="99"/>
    <w:locked/>
    <w:rsid w:val="00332649"/>
    <w:rPr>
      <w:rFonts w:cs="Calibri"/>
      <w:shd w:val="clear" w:color="auto" w:fill="FFFFFF"/>
    </w:rPr>
  </w:style>
  <w:style w:type="paragraph" w:customStyle="1" w:styleId="141">
    <w:name w:val="Основной текст (14)"/>
    <w:basedOn w:val="a0"/>
    <w:link w:val="140"/>
    <w:uiPriority w:val="99"/>
    <w:rsid w:val="00332649"/>
    <w:pPr>
      <w:shd w:val="clear" w:color="auto" w:fill="FFFFFF"/>
      <w:autoSpaceDE/>
      <w:autoSpaceDN/>
      <w:adjustRightInd/>
      <w:spacing w:after="300" w:line="240" w:lineRule="atLeast"/>
      <w:ind w:hanging="420"/>
      <w:jc w:val="center"/>
    </w:pPr>
    <w:rPr>
      <w:rFonts w:ascii="Calibri" w:hAnsi="Calibri" w:cs="Calibri"/>
      <w:sz w:val="22"/>
      <w:szCs w:val="22"/>
    </w:rPr>
  </w:style>
  <w:style w:type="character" w:customStyle="1" w:styleId="aff7">
    <w:name w:val="Подпись к картинке_"/>
    <w:link w:val="aff8"/>
    <w:uiPriority w:val="99"/>
    <w:locked/>
    <w:rsid w:val="00332649"/>
    <w:rPr>
      <w:rFonts w:ascii="Times New Roman" w:hAnsi="Times New Roman"/>
      <w:b/>
      <w:bCs/>
      <w:shd w:val="clear" w:color="auto" w:fill="FFFFFF"/>
    </w:rPr>
  </w:style>
  <w:style w:type="paragraph" w:customStyle="1" w:styleId="aff8">
    <w:name w:val="Подпись к картинке"/>
    <w:basedOn w:val="a0"/>
    <w:link w:val="aff7"/>
    <w:uiPriority w:val="99"/>
    <w:rsid w:val="00332649"/>
    <w:pPr>
      <w:shd w:val="clear" w:color="auto" w:fill="FFFFFF"/>
      <w:autoSpaceDE/>
      <w:autoSpaceDN/>
      <w:adjustRightInd/>
      <w:spacing w:line="240" w:lineRule="atLeast"/>
    </w:pPr>
    <w:rPr>
      <w:b/>
      <w:bCs/>
      <w:sz w:val="22"/>
      <w:szCs w:val="22"/>
    </w:rPr>
  </w:style>
  <w:style w:type="character" w:customStyle="1" w:styleId="41">
    <w:name w:val="Основной текст (4)_"/>
    <w:link w:val="42"/>
    <w:uiPriority w:val="99"/>
    <w:locked/>
    <w:rsid w:val="00332649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42">
    <w:name w:val="Основной текст (4)"/>
    <w:basedOn w:val="a0"/>
    <w:link w:val="41"/>
    <w:uiPriority w:val="99"/>
    <w:rsid w:val="00332649"/>
    <w:pPr>
      <w:shd w:val="clear" w:color="auto" w:fill="FFFFFF"/>
      <w:autoSpaceDE/>
      <w:autoSpaceDN/>
      <w:adjustRightInd/>
      <w:spacing w:before="60" w:line="463" w:lineRule="exact"/>
    </w:pPr>
    <w:rPr>
      <w:sz w:val="28"/>
      <w:szCs w:val="28"/>
    </w:rPr>
  </w:style>
  <w:style w:type="character" w:customStyle="1" w:styleId="43">
    <w:name w:val="Основной текст (4) + Полужирный"/>
    <w:uiPriority w:val="99"/>
    <w:rsid w:val="00332649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5">
    <w:name w:val="Основной текст (2) + Не полужирный"/>
    <w:uiPriority w:val="99"/>
    <w:rsid w:val="00332649"/>
    <w:rPr>
      <w:rFonts w:ascii="Times New Roman" w:hAnsi="Times New Roman" w:cs="Times New Roman"/>
      <w:sz w:val="28"/>
      <w:szCs w:val="28"/>
      <w:u w:val="none"/>
    </w:rPr>
  </w:style>
  <w:style w:type="character" w:customStyle="1" w:styleId="212pt">
    <w:name w:val="Основной текст (2) + 12 pt"/>
    <w:uiPriority w:val="99"/>
    <w:rsid w:val="00332649"/>
    <w:rPr>
      <w:rFonts w:ascii="Times New Roman" w:hAnsi="Times New Roman" w:cs="Times New Roman"/>
      <w:b/>
      <w:bCs/>
      <w:sz w:val="24"/>
      <w:szCs w:val="24"/>
      <w:u w:val="none"/>
    </w:rPr>
  </w:style>
  <w:style w:type="paragraph" w:styleId="aff9">
    <w:name w:val="Subtitle"/>
    <w:basedOn w:val="a0"/>
    <w:next w:val="a0"/>
    <w:link w:val="affa"/>
    <w:uiPriority w:val="11"/>
    <w:qFormat/>
    <w:locked/>
    <w:rsid w:val="00332649"/>
    <w:pPr>
      <w:autoSpaceDE/>
      <w:autoSpaceDN/>
      <w:adjustRightInd/>
      <w:spacing w:after="60"/>
      <w:jc w:val="center"/>
      <w:outlineLvl w:val="1"/>
    </w:pPr>
    <w:rPr>
      <w:rFonts w:ascii="Cambria" w:hAnsi="Cambria"/>
      <w:color w:val="000000"/>
      <w:sz w:val="24"/>
      <w:szCs w:val="24"/>
    </w:rPr>
  </w:style>
  <w:style w:type="character" w:customStyle="1" w:styleId="affa">
    <w:name w:val="Подзаголовок Знак"/>
    <w:basedOn w:val="a1"/>
    <w:link w:val="aff9"/>
    <w:uiPriority w:val="11"/>
    <w:rsid w:val="00332649"/>
    <w:rPr>
      <w:rFonts w:ascii="Cambria" w:hAnsi="Cambria"/>
      <w:color w:val="000000"/>
      <w:sz w:val="24"/>
      <w:szCs w:val="24"/>
    </w:rPr>
  </w:style>
  <w:style w:type="paragraph" w:styleId="26">
    <w:name w:val="List 2"/>
    <w:basedOn w:val="a0"/>
    <w:rsid w:val="00332649"/>
    <w:pPr>
      <w:suppressAutoHyphens/>
      <w:autoSpaceDN/>
      <w:adjustRightInd/>
      <w:ind w:left="566" w:hanging="283"/>
      <w:contextualSpacing/>
    </w:pPr>
    <w:rPr>
      <w:sz w:val="24"/>
      <w:szCs w:val="24"/>
      <w:lang w:eastAsia="ar-SA"/>
    </w:rPr>
  </w:style>
  <w:style w:type="paragraph" w:customStyle="1" w:styleId="1b">
    <w:name w:val="Подзаголовок 1"/>
    <w:basedOn w:val="a0"/>
    <w:qFormat/>
    <w:rsid w:val="00332649"/>
    <w:pPr>
      <w:widowControl/>
      <w:autoSpaceDE/>
      <w:autoSpaceDN/>
      <w:adjustRightInd/>
      <w:jc w:val="center"/>
    </w:pPr>
    <w:rPr>
      <w:sz w:val="28"/>
      <w:szCs w:val="24"/>
    </w:rPr>
  </w:style>
  <w:style w:type="character" w:customStyle="1" w:styleId="Exact">
    <w:name w:val="Основной текст Exact"/>
    <w:uiPriority w:val="99"/>
    <w:rsid w:val="00332649"/>
    <w:rPr>
      <w:rFonts w:ascii="Times New Roman" w:hAnsi="Times New Roman" w:cs="Times New Roman"/>
      <w:spacing w:val="5"/>
      <w:sz w:val="21"/>
      <w:szCs w:val="21"/>
      <w:u w:val="none"/>
    </w:rPr>
  </w:style>
  <w:style w:type="character" w:styleId="affb">
    <w:name w:val="annotation reference"/>
    <w:basedOn w:val="a1"/>
    <w:uiPriority w:val="99"/>
    <w:semiHidden/>
    <w:unhideWhenUsed/>
    <w:rsid w:val="00332649"/>
    <w:rPr>
      <w:sz w:val="16"/>
      <w:szCs w:val="16"/>
    </w:rPr>
  </w:style>
  <w:style w:type="paragraph" w:styleId="affc">
    <w:name w:val="annotation text"/>
    <w:basedOn w:val="a0"/>
    <w:link w:val="affd"/>
    <w:uiPriority w:val="99"/>
    <w:semiHidden/>
    <w:unhideWhenUsed/>
    <w:rsid w:val="00332649"/>
    <w:rPr>
      <w:rFonts w:ascii="Courier New" w:hAnsi="Courier New" w:cs="Courier New"/>
    </w:rPr>
  </w:style>
  <w:style w:type="character" w:customStyle="1" w:styleId="affd">
    <w:name w:val="Текст примечания Знак"/>
    <w:basedOn w:val="a1"/>
    <w:link w:val="affc"/>
    <w:uiPriority w:val="99"/>
    <w:semiHidden/>
    <w:rsid w:val="00332649"/>
    <w:rPr>
      <w:rFonts w:ascii="Courier New" w:hAnsi="Courier New" w:cs="Courier New"/>
      <w:sz w:val="20"/>
      <w:szCs w:val="20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332649"/>
    <w:rPr>
      <w:b/>
      <w:bCs/>
    </w:rPr>
  </w:style>
  <w:style w:type="character" w:customStyle="1" w:styleId="afff">
    <w:name w:val="Тема примечания Знак"/>
    <w:basedOn w:val="affd"/>
    <w:link w:val="affe"/>
    <w:uiPriority w:val="99"/>
    <w:semiHidden/>
    <w:rsid w:val="00332649"/>
    <w:rPr>
      <w:rFonts w:ascii="Courier New" w:hAnsi="Courier New" w:cs="Courier New"/>
      <w:b/>
      <w:bCs/>
      <w:sz w:val="20"/>
      <w:szCs w:val="20"/>
    </w:rPr>
  </w:style>
  <w:style w:type="paragraph" w:styleId="HTML">
    <w:name w:val="HTML Preformatted"/>
    <w:basedOn w:val="a0"/>
    <w:link w:val="HTML0"/>
    <w:rsid w:val="003326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color w:val="1428C7"/>
    </w:rPr>
  </w:style>
  <w:style w:type="character" w:customStyle="1" w:styleId="HTML0">
    <w:name w:val="Стандартный HTML Знак"/>
    <w:basedOn w:val="a1"/>
    <w:link w:val="HTML"/>
    <w:rsid w:val="00332649"/>
    <w:rPr>
      <w:rFonts w:ascii="Courier New" w:hAnsi="Courier New" w:cs="Courier New"/>
      <w:color w:val="1428C7"/>
      <w:sz w:val="20"/>
      <w:szCs w:val="20"/>
    </w:rPr>
  </w:style>
  <w:style w:type="paragraph" w:customStyle="1" w:styleId="1c">
    <w:name w:val="Текст1"/>
    <w:basedOn w:val="a0"/>
    <w:rsid w:val="00332649"/>
    <w:pPr>
      <w:widowControl/>
      <w:autoSpaceDE/>
      <w:autoSpaceDN/>
      <w:adjustRightInd/>
    </w:pPr>
    <w:rPr>
      <w:rFonts w:ascii="Courier New" w:hAnsi="Courier New"/>
    </w:rPr>
  </w:style>
  <w:style w:type="paragraph" w:customStyle="1" w:styleId="bodytext">
    <w:name w:val="bodytext"/>
    <w:basedOn w:val="a0"/>
    <w:rsid w:val="0033264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">
    <w:name w:val="p"/>
    <w:basedOn w:val="a0"/>
    <w:rsid w:val="00332649"/>
    <w:pPr>
      <w:widowControl/>
      <w:autoSpaceDE/>
      <w:autoSpaceDN/>
      <w:adjustRightInd/>
      <w:spacing w:before="48" w:after="48"/>
      <w:ind w:firstLine="480"/>
      <w:jc w:val="both"/>
    </w:pPr>
    <w:rPr>
      <w:sz w:val="24"/>
      <w:szCs w:val="24"/>
    </w:rPr>
  </w:style>
  <w:style w:type="paragraph" w:styleId="afff0">
    <w:name w:val="Block Text"/>
    <w:basedOn w:val="a0"/>
    <w:rsid w:val="00332649"/>
    <w:pPr>
      <w:widowControl/>
      <w:autoSpaceDE/>
      <w:autoSpaceDN/>
      <w:adjustRightInd/>
      <w:ind w:left="142" w:right="4819"/>
      <w:jc w:val="center"/>
    </w:pPr>
    <w:rPr>
      <w:sz w:val="24"/>
      <w:szCs w:val="24"/>
    </w:rPr>
  </w:style>
  <w:style w:type="paragraph" w:styleId="27">
    <w:name w:val="Body Text 2"/>
    <w:basedOn w:val="a0"/>
    <w:link w:val="28"/>
    <w:rsid w:val="00332649"/>
    <w:pPr>
      <w:widowControl/>
      <w:autoSpaceDE/>
      <w:autoSpaceDN/>
      <w:adjustRightInd/>
      <w:spacing w:after="120" w:line="480" w:lineRule="auto"/>
    </w:pPr>
    <w:rPr>
      <w:sz w:val="24"/>
      <w:szCs w:val="24"/>
    </w:rPr>
  </w:style>
  <w:style w:type="character" w:customStyle="1" w:styleId="28">
    <w:name w:val="Основной текст 2 Знак"/>
    <w:basedOn w:val="a1"/>
    <w:link w:val="27"/>
    <w:rsid w:val="00332649"/>
    <w:rPr>
      <w:rFonts w:ascii="Times New Roman" w:hAnsi="Times New Roman"/>
      <w:sz w:val="24"/>
      <w:szCs w:val="24"/>
    </w:rPr>
  </w:style>
  <w:style w:type="paragraph" w:customStyle="1" w:styleId="Normal1">
    <w:name w:val="Normal1"/>
    <w:rsid w:val="00332649"/>
    <w:pPr>
      <w:widowControl w:val="0"/>
      <w:spacing w:line="300" w:lineRule="auto"/>
      <w:ind w:firstLine="720"/>
      <w:jc w:val="both"/>
    </w:pPr>
    <w:rPr>
      <w:rFonts w:ascii="Times New Roman" w:hAnsi="Times New Roman"/>
      <w:snapToGrid w:val="0"/>
      <w:sz w:val="24"/>
      <w:szCs w:val="20"/>
    </w:rPr>
  </w:style>
  <w:style w:type="paragraph" w:customStyle="1" w:styleId="formattext">
    <w:name w:val="formattext"/>
    <w:basedOn w:val="a0"/>
    <w:rsid w:val="00332649"/>
    <w:pPr>
      <w:widowControl/>
      <w:autoSpaceDE/>
      <w:autoSpaceDN/>
      <w:adjustRightInd/>
    </w:pPr>
    <w:rPr>
      <w:sz w:val="19"/>
      <w:szCs w:val="19"/>
    </w:rPr>
  </w:style>
  <w:style w:type="paragraph" w:customStyle="1" w:styleId="afff1">
    <w:name w:val="Знак Знак Знак"/>
    <w:basedOn w:val="a0"/>
    <w:rsid w:val="00332649"/>
    <w:pPr>
      <w:widowControl/>
      <w:autoSpaceDE/>
      <w:autoSpaceDN/>
      <w:adjustRightInd/>
      <w:spacing w:after="160" w:line="240" w:lineRule="exact"/>
    </w:pPr>
    <w:rPr>
      <w:rFonts w:ascii="Verdana" w:hAnsi="Verdana"/>
      <w:lang w:val="en-US" w:eastAsia="en-US"/>
    </w:rPr>
  </w:style>
  <w:style w:type="paragraph" w:styleId="afff2">
    <w:name w:val="Title"/>
    <w:basedOn w:val="a0"/>
    <w:link w:val="afff3"/>
    <w:qFormat/>
    <w:locked/>
    <w:rsid w:val="00332649"/>
    <w:pPr>
      <w:widowControl/>
      <w:autoSpaceDE/>
      <w:autoSpaceDN/>
      <w:adjustRightInd/>
      <w:spacing w:line="360" w:lineRule="auto"/>
      <w:jc w:val="center"/>
    </w:pPr>
    <w:rPr>
      <w:sz w:val="26"/>
      <w:u w:val="single"/>
      <w:lang w:val="x-none" w:eastAsia="x-none"/>
    </w:rPr>
  </w:style>
  <w:style w:type="character" w:customStyle="1" w:styleId="afff3">
    <w:name w:val="Название Знак"/>
    <w:basedOn w:val="a1"/>
    <w:link w:val="afff2"/>
    <w:rsid w:val="00332649"/>
    <w:rPr>
      <w:rFonts w:ascii="Times New Roman" w:hAnsi="Times New Roman"/>
      <w:sz w:val="26"/>
      <w:szCs w:val="20"/>
      <w:u w:val="single"/>
      <w:lang w:val="x-none" w:eastAsia="x-none"/>
    </w:rPr>
  </w:style>
  <w:style w:type="character" w:customStyle="1" w:styleId="1d">
    <w:name w:val="Знак Знак1"/>
    <w:locked/>
    <w:rsid w:val="00332649"/>
    <w:rPr>
      <w:sz w:val="26"/>
      <w:u w:val="single"/>
      <w:lang w:val="ru-RU" w:eastAsia="ru-RU" w:bidi="ar-SA"/>
    </w:rPr>
  </w:style>
  <w:style w:type="paragraph" w:customStyle="1" w:styleId="Iiiaeuiue">
    <w:name w:val="Ii?iaeuiue"/>
    <w:rsid w:val="000A4615"/>
    <w:rPr>
      <w:rFonts w:ascii="Times New Roman" w:hAnsi="Times New Roman"/>
      <w:sz w:val="20"/>
      <w:szCs w:val="20"/>
    </w:rPr>
  </w:style>
  <w:style w:type="character" w:customStyle="1" w:styleId="16">
    <w:name w:val="Обычный (веб) Знак1"/>
    <w:aliases w:val="Обычный (Web) Знак,Обычный (Web)1 Знак1,Обычный (веб) Знак Знак,Обычный (Web)1 Знак Знак,Обычный (веб) Знак2 Знак,Обычный (веб) Знак Знак1 Знак,Обычный (веб) Знак1 Знак Знак Знак,Обычный (веб) Знак Знак Знак Знак Знак"/>
    <w:link w:val="af7"/>
    <w:uiPriority w:val="99"/>
    <w:locked/>
    <w:rsid w:val="003230C9"/>
    <w:rPr>
      <w:rFonts w:ascii="Times New Roman" w:hAnsi="Times New Roman"/>
      <w:sz w:val="24"/>
      <w:szCs w:val="24"/>
    </w:rPr>
  </w:style>
  <w:style w:type="paragraph" w:customStyle="1" w:styleId="afff4">
    <w:name w:val="Абзац"/>
    <w:basedOn w:val="a0"/>
    <w:uiPriority w:val="99"/>
    <w:rsid w:val="008D4FE9"/>
    <w:pPr>
      <w:widowControl/>
      <w:autoSpaceDE/>
      <w:autoSpaceDN/>
      <w:adjustRightInd/>
      <w:spacing w:line="312" w:lineRule="auto"/>
      <w:ind w:firstLine="567"/>
      <w:jc w:val="both"/>
    </w:pPr>
    <w:rPr>
      <w:spacing w:val="-4"/>
      <w:sz w:val="24"/>
    </w:rPr>
  </w:style>
  <w:style w:type="paragraph" w:customStyle="1" w:styleId="2a">
    <w:name w:val="Стиль2"/>
    <w:basedOn w:val="2"/>
    <w:qFormat/>
    <w:rsid w:val="00141D46"/>
    <w:pPr>
      <w:widowControl/>
      <w:autoSpaceDE/>
      <w:autoSpaceDN/>
      <w:adjustRightInd/>
      <w:spacing w:line="360" w:lineRule="auto"/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x-none"/>
    </w:rPr>
  </w:style>
  <w:style w:type="paragraph" w:customStyle="1" w:styleId="FR1">
    <w:name w:val="FR1"/>
    <w:uiPriority w:val="99"/>
    <w:rsid w:val="00746C49"/>
    <w:pPr>
      <w:widowControl w:val="0"/>
      <w:autoSpaceDE w:val="0"/>
      <w:autoSpaceDN w:val="0"/>
      <w:adjustRightInd w:val="0"/>
      <w:spacing w:line="300" w:lineRule="auto"/>
      <w:ind w:left="1640"/>
      <w:jc w:val="right"/>
    </w:pPr>
    <w:rPr>
      <w:rFonts w:ascii="Arial" w:hAnsi="Arial" w:cs="Arial"/>
      <w:sz w:val="24"/>
      <w:szCs w:val="24"/>
    </w:rPr>
  </w:style>
  <w:style w:type="character" w:customStyle="1" w:styleId="60">
    <w:name w:val="Заголовок 6 Знак"/>
    <w:basedOn w:val="a1"/>
    <w:link w:val="6"/>
    <w:semiHidden/>
    <w:rsid w:val="002F261D"/>
    <w:rPr>
      <w:b/>
      <w:bCs/>
      <w:sz w:val="20"/>
      <w:szCs w:val="20"/>
      <w:lang w:val="x-none" w:eastAsia="x-none"/>
    </w:rPr>
  </w:style>
  <w:style w:type="character" w:customStyle="1" w:styleId="80">
    <w:name w:val="Заголовок 8 Знак"/>
    <w:basedOn w:val="a1"/>
    <w:link w:val="8"/>
    <w:uiPriority w:val="9"/>
    <w:rsid w:val="002F261D"/>
    <w:rPr>
      <w:i/>
      <w:iCs/>
      <w:sz w:val="24"/>
      <w:szCs w:val="24"/>
      <w:lang w:val="x-none" w:eastAsia="x-none"/>
    </w:rPr>
  </w:style>
  <w:style w:type="paragraph" w:customStyle="1" w:styleId="a">
    <w:name w:val="список с точками"/>
    <w:basedOn w:val="a0"/>
    <w:rsid w:val="002F261D"/>
    <w:pPr>
      <w:widowControl/>
      <w:numPr>
        <w:numId w:val="4"/>
      </w:numPr>
      <w:autoSpaceDE/>
      <w:autoSpaceDN/>
      <w:adjustRightInd/>
      <w:spacing w:line="312" w:lineRule="auto"/>
      <w:jc w:val="both"/>
    </w:pPr>
    <w:rPr>
      <w:sz w:val="24"/>
      <w:szCs w:val="24"/>
    </w:rPr>
  </w:style>
  <w:style w:type="paragraph" w:customStyle="1" w:styleId="FR2">
    <w:name w:val="FR2"/>
    <w:uiPriority w:val="99"/>
    <w:rsid w:val="002F261D"/>
    <w:pPr>
      <w:widowControl w:val="0"/>
      <w:spacing w:line="300" w:lineRule="auto"/>
      <w:ind w:firstLine="720"/>
      <w:jc w:val="both"/>
    </w:pPr>
    <w:rPr>
      <w:rFonts w:ascii="Times New Roman" w:hAnsi="Times New Roman"/>
      <w:sz w:val="28"/>
      <w:szCs w:val="20"/>
    </w:rPr>
  </w:style>
  <w:style w:type="paragraph" w:customStyle="1" w:styleId="afff5">
    <w:name w:val="ͮ𬠫"/>
    <w:rsid w:val="002F261D"/>
    <w:pPr>
      <w:ind w:firstLine="397"/>
      <w:jc w:val="both"/>
    </w:pPr>
    <w:rPr>
      <w:rFonts w:ascii="Times New Roman" w:hAnsi="Times New Roman"/>
      <w:sz w:val="20"/>
      <w:szCs w:val="20"/>
      <w:lang w:val="en-US"/>
    </w:rPr>
  </w:style>
  <w:style w:type="paragraph" w:styleId="35">
    <w:name w:val="List Bullet 3"/>
    <w:basedOn w:val="a0"/>
    <w:autoRedefine/>
    <w:rsid w:val="002F261D"/>
    <w:pPr>
      <w:widowControl/>
      <w:autoSpaceDE/>
      <w:autoSpaceDN/>
      <w:adjustRightInd/>
      <w:spacing w:line="276" w:lineRule="auto"/>
      <w:ind w:firstLine="720"/>
      <w:jc w:val="both"/>
    </w:pPr>
    <w:rPr>
      <w:sz w:val="24"/>
      <w:szCs w:val="24"/>
    </w:rPr>
  </w:style>
  <w:style w:type="paragraph" w:customStyle="1" w:styleId="1e">
    <w:name w:val="Знак1"/>
    <w:basedOn w:val="a0"/>
    <w:rsid w:val="002F261D"/>
    <w:pPr>
      <w:widowControl/>
      <w:autoSpaceDE/>
      <w:autoSpaceDN/>
      <w:adjustRightInd/>
      <w:spacing w:after="160" w:line="240" w:lineRule="exact"/>
    </w:pPr>
    <w:rPr>
      <w:rFonts w:ascii="Verdana" w:hAnsi="Verdana"/>
      <w:lang w:val="en-US" w:eastAsia="en-US"/>
    </w:rPr>
  </w:style>
  <w:style w:type="character" w:customStyle="1" w:styleId="b-serp-urlitem1">
    <w:name w:val="b-serp-url__item1"/>
    <w:basedOn w:val="a1"/>
    <w:rsid w:val="002F261D"/>
  </w:style>
  <w:style w:type="paragraph" w:styleId="2b">
    <w:name w:val="toc 2"/>
    <w:basedOn w:val="a0"/>
    <w:next w:val="a0"/>
    <w:autoRedefine/>
    <w:uiPriority w:val="39"/>
    <w:unhideWhenUsed/>
    <w:qFormat/>
    <w:locked/>
    <w:rsid w:val="002F261D"/>
    <w:pPr>
      <w:widowControl/>
      <w:autoSpaceDE/>
      <w:autoSpaceDN/>
      <w:adjustRightInd/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36">
    <w:name w:val="toc 3"/>
    <w:basedOn w:val="a0"/>
    <w:next w:val="a0"/>
    <w:autoRedefine/>
    <w:uiPriority w:val="39"/>
    <w:unhideWhenUsed/>
    <w:qFormat/>
    <w:locked/>
    <w:rsid w:val="002F261D"/>
    <w:pPr>
      <w:widowControl/>
      <w:autoSpaceDE/>
      <w:autoSpaceDN/>
      <w:adjustRightInd/>
      <w:spacing w:after="100" w:line="276" w:lineRule="auto"/>
      <w:ind w:left="440"/>
    </w:pPr>
    <w:rPr>
      <w:rFonts w:ascii="Calibri" w:hAnsi="Calibri"/>
      <w:sz w:val="22"/>
      <w:szCs w:val="22"/>
    </w:rPr>
  </w:style>
  <w:style w:type="character" w:customStyle="1" w:styleId="ecxrvts8">
    <w:name w:val="ecxrvts8"/>
    <w:rsid w:val="002F261D"/>
  </w:style>
  <w:style w:type="paragraph" w:customStyle="1" w:styleId="ecxrvps2">
    <w:name w:val="ecxrvps2"/>
    <w:basedOn w:val="a0"/>
    <w:rsid w:val="002F261D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1f">
    <w:name w:val="Стиль1"/>
    <w:basedOn w:val="a0"/>
    <w:qFormat/>
    <w:rsid w:val="002F261D"/>
    <w:pPr>
      <w:widowControl/>
      <w:autoSpaceDE/>
      <w:autoSpaceDN/>
      <w:adjustRightInd/>
      <w:spacing w:after="200"/>
      <w:jc w:val="both"/>
    </w:pPr>
    <w:rPr>
      <w:rFonts w:eastAsia="Calibri"/>
      <w:sz w:val="28"/>
      <w:szCs w:val="22"/>
      <w:lang w:eastAsia="en-US"/>
    </w:rPr>
  </w:style>
  <w:style w:type="character" w:customStyle="1" w:styleId="ecxrvts29">
    <w:name w:val="ecxrvts29"/>
    <w:rsid w:val="002F261D"/>
  </w:style>
  <w:style w:type="character" w:customStyle="1" w:styleId="ecxrvts30">
    <w:name w:val="ecxrvts30"/>
    <w:rsid w:val="002F261D"/>
  </w:style>
  <w:style w:type="character" w:customStyle="1" w:styleId="FontStyle25">
    <w:name w:val="Font Style25"/>
    <w:rsid w:val="002F261D"/>
    <w:rPr>
      <w:rFonts w:ascii="Times New Roman" w:hAnsi="Times New Roman" w:cs="Times New Roman" w:hint="default"/>
      <w:i/>
      <w:iCs/>
      <w:sz w:val="16"/>
      <w:szCs w:val="16"/>
    </w:rPr>
  </w:style>
  <w:style w:type="paragraph" w:customStyle="1" w:styleId="afff6">
    <w:name w:val="ТелоТ"/>
    <w:basedOn w:val="a0"/>
    <w:rsid w:val="002F261D"/>
    <w:pPr>
      <w:widowControl/>
      <w:autoSpaceDE/>
      <w:autoSpaceDN/>
      <w:adjustRightInd/>
      <w:spacing w:line="264" w:lineRule="auto"/>
      <w:ind w:firstLine="720"/>
      <w:jc w:val="both"/>
    </w:pPr>
    <w:rPr>
      <w:rFonts w:ascii="Wingdings" w:hAnsi="Wingdings"/>
      <w:spacing w:val="2"/>
      <w:sz w:val="28"/>
    </w:rPr>
  </w:style>
  <w:style w:type="paragraph" w:styleId="2c">
    <w:name w:val="Body Text Indent 2"/>
    <w:basedOn w:val="a0"/>
    <w:link w:val="2d"/>
    <w:rsid w:val="002F261D"/>
    <w:pPr>
      <w:widowControl/>
      <w:autoSpaceDE/>
      <w:autoSpaceDN/>
      <w:adjustRightInd/>
      <w:spacing w:after="120" w:line="480" w:lineRule="auto"/>
      <w:ind w:left="283"/>
    </w:pPr>
    <w:rPr>
      <w:lang w:val="x-none"/>
    </w:rPr>
  </w:style>
  <w:style w:type="character" w:customStyle="1" w:styleId="2d">
    <w:name w:val="Основной текст с отступом 2 Знак"/>
    <w:basedOn w:val="a1"/>
    <w:link w:val="2c"/>
    <w:rsid w:val="002F261D"/>
    <w:rPr>
      <w:rFonts w:ascii="Times New Roman" w:hAnsi="Times New Roman"/>
      <w:sz w:val="20"/>
      <w:szCs w:val="20"/>
      <w:lang w:val="x-none"/>
    </w:rPr>
  </w:style>
  <w:style w:type="paragraph" w:styleId="37">
    <w:name w:val="Body Text Indent 3"/>
    <w:basedOn w:val="a0"/>
    <w:link w:val="38"/>
    <w:uiPriority w:val="99"/>
    <w:unhideWhenUsed/>
    <w:rsid w:val="002F261D"/>
    <w:pPr>
      <w:widowControl/>
      <w:autoSpaceDE/>
      <w:autoSpaceDN/>
      <w:adjustRightInd/>
      <w:spacing w:after="120" w:line="276" w:lineRule="auto"/>
      <w:ind w:left="283"/>
    </w:pPr>
    <w:rPr>
      <w:rFonts w:ascii="Calibri" w:hAnsi="Calibri"/>
      <w:sz w:val="16"/>
      <w:szCs w:val="16"/>
      <w:lang w:val="x-none" w:eastAsia="x-none"/>
    </w:rPr>
  </w:style>
  <w:style w:type="character" w:customStyle="1" w:styleId="38">
    <w:name w:val="Основной текст с отступом 3 Знак"/>
    <w:basedOn w:val="a1"/>
    <w:link w:val="37"/>
    <w:uiPriority w:val="99"/>
    <w:rsid w:val="002F261D"/>
    <w:rPr>
      <w:sz w:val="16"/>
      <w:szCs w:val="16"/>
      <w:lang w:val="x-none" w:eastAsia="x-none"/>
    </w:rPr>
  </w:style>
  <w:style w:type="paragraph" w:customStyle="1" w:styleId="s1">
    <w:name w:val="s_1"/>
    <w:basedOn w:val="a0"/>
    <w:rsid w:val="002F261D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1f0">
    <w:name w:val="Обычный (веб)1"/>
    <w:basedOn w:val="a0"/>
    <w:rsid w:val="002F261D"/>
    <w:pPr>
      <w:widowControl/>
      <w:overflowPunct w:val="0"/>
      <w:spacing w:before="60" w:after="40"/>
      <w:textAlignment w:val="baseline"/>
    </w:pPr>
    <w:rPr>
      <w:rFonts w:ascii="Verdana" w:hAnsi="Verdana"/>
    </w:rPr>
  </w:style>
  <w:style w:type="paragraph" w:customStyle="1" w:styleId="1f1">
    <w:name w:val="Программа_1"/>
    <w:basedOn w:val="a0"/>
    <w:rsid w:val="002F261D"/>
    <w:pPr>
      <w:widowControl/>
      <w:shd w:val="clear" w:color="auto" w:fill="FFFFFF"/>
      <w:autoSpaceDE/>
      <w:autoSpaceDN/>
      <w:adjustRightInd/>
      <w:ind w:firstLine="396"/>
      <w:jc w:val="both"/>
    </w:pPr>
    <w:rPr>
      <w:sz w:val="28"/>
      <w:szCs w:val="22"/>
    </w:rPr>
  </w:style>
  <w:style w:type="paragraph" w:customStyle="1" w:styleId="title1">
    <w:name w:val="title_1"/>
    <w:basedOn w:val="a0"/>
    <w:rsid w:val="002F261D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sz w:val="32"/>
      <w:szCs w:val="32"/>
    </w:rPr>
  </w:style>
  <w:style w:type="paragraph" w:customStyle="1" w:styleId="Standard">
    <w:name w:val="Standard"/>
    <w:rsid w:val="002F261D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Style6">
    <w:name w:val="Style6"/>
    <w:basedOn w:val="a0"/>
    <w:uiPriority w:val="99"/>
    <w:rsid w:val="002F261D"/>
    <w:rPr>
      <w:sz w:val="24"/>
      <w:szCs w:val="24"/>
    </w:rPr>
  </w:style>
  <w:style w:type="character" w:customStyle="1" w:styleId="FontStyle164">
    <w:name w:val="Font Style164"/>
    <w:uiPriority w:val="99"/>
    <w:rsid w:val="002F261D"/>
    <w:rPr>
      <w:rFonts w:ascii="Times New Roman" w:hAnsi="Times New Roman" w:cs="Times New Roman" w:hint="default"/>
      <w:b/>
      <w:bCs/>
      <w:sz w:val="30"/>
      <w:szCs w:val="30"/>
    </w:rPr>
  </w:style>
  <w:style w:type="table" w:customStyle="1" w:styleId="1f2">
    <w:name w:val="Сетка таблицы1"/>
    <w:basedOn w:val="a2"/>
    <w:next w:val="afc"/>
    <w:uiPriority w:val="59"/>
    <w:rsid w:val="002F261D"/>
    <w:rPr>
      <w:rFonts w:ascii="Trebuchet MS" w:hAnsi="Trebuchet MS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F15584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9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9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uiPriority="0"/>
    <w:lsdException w:name="List" w:uiPriority="0"/>
    <w:lsdException w:name="List 2" w:uiPriority="0"/>
    <w:lsdException w:name="List Bullet 3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Body Text Indent" w:uiPriority="0"/>
    <w:lsdException w:name="Subtitle" w:locked="1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lock Text" w:uiPriority="0"/>
    <w:lsdException w:name="Hyperlink" w:uiPriority="0"/>
    <w:lsdException w:name="Strong" w:locked="1" w:semiHidden="0" w:uiPriority="22" w:unhideWhenUsed="0" w:qFormat="1"/>
    <w:lsdException w:name="Emphasis" w:locked="1" w:semiHidden="0" w:uiPriority="20" w:unhideWhenUsed="0" w:qFormat="1"/>
    <w:lsdException w:name="Plain Text" w:uiPriority="0"/>
    <w:lsdException w:name="Normal (Web)" w:qFormat="1"/>
    <w:lsdException w:name="HTML Preformatted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24D28"/>
    <w:pPr>
      <w:widowControl w:val="0"/>
      <w:autoSpaceDE w:val="0"/>
      <w:autoSpaceDN w:val="0"/>
      <w:adjustRightInd w:val="0"/>
    </w:pPr>
    <w:rPr>
      <w:rFonts w:ascii="Times New Roman" w:hAnsi="Times New Roman"/>
      <w:sz w:val="20"/>
      <w:szCs w:val="20"/>
    </w:rPr>
  </w:style>
  <w:style w:type="paragraph" w:styleId="1">
    <w:name w:val="heading 1"/>
    <w:basedOn w:val="a0"/>
    <w:next w:val="a0"/>
    <w:link w:val="10"/>
    <w:qFormat/>
    <w:rsid w:val="00AA5630"/>
    <w:pPr>
      <w:keepNext/>
      <w:widowControl/>
      <w:autoSpaceDE/>
      <w:autoSpaceDN/>
      <w:adjustRightInd/>
      <w:jc w:val="both"/>
      <w:outlineLvl w:val="0"/>
    </w:pPr>
    <w:rPr>
      <w:rFonts w:ascii="Arial" w:hAnsi="Arial" w:cs="Arial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locked/>
    <w:rsid w:val="00E449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locked/>
    <w:rsid w:val="00187404"/>
    <w:pPr>
      <w:keepNext/>
      <w:keepLines/>
      <w:widowControl/>
      <w:autoSpaceDE/>
      <w:autoSpaceDN/>
      <w:adjustRightInd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4">
    <w:name w:val="heading 4"/>
    <w:basedOn w:val="a0"/>
    <w:next w:val="a0"/>
    <w:link w:val="40"/>
    <w:uiPriority w:val="9"/>
    <w:qFormat/>
    <w:locked/>
    <w:rsid w:val="006A4292"/>
    <w:pPr>
      <w:keepNext/>
      <w:widowControl/>
      <w:autoSpaceDE/>
      <w:autoSpaceDN/>
      <w:adjustRightInd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nhideWhenUsed/>
    <w:qFormat/>
    <w:locked/>
    <w:rsid w:val="00821E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semiHidden/>
    <w:unhideWhenUsed/>
    <w:qFormat/>
    <w:locked/>
    <w:rsid w:val="002F261D"/>
    <w:pPr>
      <w:widowControl/>
      <w:autoSpaceDE/>
      <w:autoSpaceDN/>
      <w:adjustRightInd/>
      <w:spacing w:before="240" w:after="60"/>
      <w:outlineLvl w:val="5"/>
    </w:pPr>
    <w:rPr>
      <w:rFonts w:ascii="Calibri" w:hAnsi="Calibri"/>
      <w:b/>
      <w:bCs/>
      <w:lang w:val="x-none" w:eastAsia="x-none"/>
    </w:rPr>
  </w:style>
  <w:style w:type="paragraph" w:styleId="8">
    <w:name w:val="heading 8"/>
    <w:basedOn w:val="a0"/>
    <w:next w:val="a0"/>
    <w:link w:val="80"/>
    <w:uiPriority w:val="9"/>
    <w:qFormat/>
    <w:locked/>
    <w:rsid w:val="002F261D"/>
    <w:pPr>
      <w:widowControl/>
      <w:autoSpaceDE/>
      <w:autoSpaceDN/>
      <w:adjustRightInd/>
      <w:spacing w:before="240" w:after="6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locked/>
    <w:rsid w:val="00AA5630"/>
    <w:rPr>
      <w:rFonts w:ascii="Arial" w:hAnsi="Arial" w:cs="Arial"/>
      <w:sz w:val="28"/>
      <w:szCs w:val="20"/>
    </w:rPr>
  </w:style>
  <w:style w:type="paragraph" w:styleId="a4">
    <w:name w:val="header"/>
    <w:basedOn w:val="a0"/>
    <w:link w:val="a5"/>
    <w:uiPriority w:val="99"/>
    <w:rsid w:val="00552B7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locked/>
    <w:rsid w:val="00552B7C"/>
    <w:rPr>
      <w:rFonts w:ascii="Times New Roman" w:hAnsi="Times New Roman" w:cs="Times New Roman"/>
      <w:sz w:val="20"/>
      <w:szCs w:val="20"/>
    </w:rPr>
  </w:style>
  <w:style w:type="paragraph" w:styleId="a6">
    <w:name w:val="footer"/>
    <w:basedOn w:val="a0"/>
    <w:link w:val="a7"/>
    <w:uiPriority w:val="99"/>
    <w:rsid w:val="00552B7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552B7C"/>
    <w:rPr>
      <w:rFonts w:ascii="Times New Roman" w:hAnsi="Times New Roman" w:cs="Times New Roman"/>
      <w:sz w:val="20"/>
      <w:szCs w:val="20"/>
    </w:rPr>
  </w:style>
  <w:style w:type="paragraph" w:styleId="a8">
    <w:name w:val="List Paragraph"/>
    <w:basedOn w:val="a0"/>
    <w:link w:val="a9"/>
    <w:uiPriority w:val="34"/>
    <w:qFormat/>
    <w:rsid w:val="00D063C9"/>
    <w:pPr>
      <w:ind w:left="720"/>
      <w:contextualSpacing/>
    </w:pPr>
  </w:style>
  <w:style w:type="paragraph" w:styleId="aa">
    <w:name w:val="Balloon Text"/>
    <w:basedOn w:val="a0"/>
    <w:link w:val="ab"/>
    <w:uiPriority w:val="99"/>
    <w:rsid w:val="001A4E8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locked/>
    <w:rsid w:val="001A4E8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1"/>
    <w:link w:val="4"/>
    <w:uiPriority w:val="9"/>
    <w:rsid w:val="006A4292"/>
    <w:rPr>
      <w:rFonts w:ascii="Times New Roman" w:hAnsi="Times New Roman"/>
      <w:b/>
      <w:bCs/>
      <w:sz w:val="28"/>
      <w:szCs w:val="28"/>
    </w:rPr>
  </w:style>
  <w:style w:type="paragraph" w:customStyle="1" w:styleId="ConsPlusNormal">
    <w:name w:val="ConsPlusNormal"/>
    <w:rsid w:val="006A4292"/>
    <w:pPr>
      <w:widowControl w:val="0"/>
      <w:suppressAutoHyphens/>
      <w:autoSpaceDE w:val="0"/>
      <w:ind w:firstLine="720"/>
    </w:pPr>
    <w:rPr>
      <w:rFonts w:ascii="Arial" w:hAnsi="Arial" w:cs="Arial"/>
      <w:kern w:val="1"/>
      <w:sz w:val="20"/>
      <w:szCs w:val="20"/>
      <w:lang w:eastAsia="ar-SA"/>
    </w:rPr>
  </w:style>
  <w:style w:type="paragraph" w:customStyle="1" w:styleId="Default">
    <w:name w:val="Default"/>
    <w:rsid w:val="006A4292"/>
    <w:pPr>
      <w:suppressAutoHyphens/>
      <w:autoSpaceDE w:val="0"/>
    </w:pPr>
    <w:rPr>
      <w:rFonts w:ascii="Times New Roman" w:eastAsia="Calibri" w:hAnsi="Times New Roman" w:cs="Calibri"/>
      <w:color w:val="000000"/>
      <w:kern w:val="1"/>
      <w:sz w:val="24"/>
      <w:szCs w:val="24"/>
      <w:lang w:eastAsia="ar-SA"/>
    </w:rPr>
  </w:style>
  <w:style w:type="character" w:customStyle="1" w:styleId="mw-headline">
    <w:name w:val="mw-headline"/>
    <w:basedOn w:val="a1"/>
    <w:rsid w:val="006A4292"/>
  </w:style>
  <w:style w:type="character" w:styleId="ac">
    <w:name w:val="Emphasis"/>
    <w:basedOn w:val="a1"/>
    <w:uiPriority w:val="20"/>
    <w:qFormat/>
    <w:locked/>
    <w:rsid w:val="006A4292"/>
    <w:rPr>
      <w:i/>
      <w:iCs/>
    </w:rPr>
  </w:style>
  <w:style w:type="paragraph" w:styleId="ad">
    <w:name w:val="Plain Text"/>
    <w:basedOn w:val="a0"/>
    <w:link w:val="ae"/>
    <w:unhideWhenUsed/>
    <w:rsid w:val="00AA072C"/>
    <w:pPr>
      <w:widowControl/>
      <w:autoSpaceDE/>
      <w:autoSpaceDN/>
      <w:adjustRightInd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ae">
    <w:name w:val="Текст Знак"/>
    <w:basedOn w:val="a1"/>
    <w:link w:val="ad"/>
    <w:rsid w:val="00AA072C"/>
    <w:rPr>
      <w:rFonts w:ascii="Consolas" w:eastAsia="Calibri" w:hAnsi="Consolas"/>
      <w:sz w:val="21"/>
      <w:szCs w:val="21"/>
      <w:lang w:val="x-none" w:eastAsia="en-US"/>
    </w:rPr>
  </w:style>
  <w:style w:type="character" w:styleId="af">
    <w:name w:val="Hyperlink"/>
    <w:rsid w:val="00AA072C"/>
    <w:rPr>
      <w:color w:val="0066CC"/>
      <w:u w:val="single"/>
    </w:rPr>
  </w:style>
  <w:style w:type="paragraph" w:styleId="31">
    <w:name w:val="Body Text 3"/>
    <w:basedOn w:val="a0"/>
    <w:link w:val="32"/>
    <w:rsid w:val="00AA072C"/>
    <w:pPr>
      <w:widowControl/>
      <w:autoSpaceDE/>
      <w:autoSpaceDN/>
      <w:adjustRightInd/>
      <w:spacing w:after="120"/>
    </w:pPr>
    <w:rPr>
      <w:rFonts w:eastAsia="Calibri"/>
      <w:sz w:val="16"/>
      <w:szCs w:val="16"/>
    </w:rPr>
  </w:style>
  <w:style w:type="character" w:customStyle="1" w:styleId="32">
    <w:name w:val="Основной текст 3 Знак"/>
    <w:basedOn w:val="a1"/>
    <w:link w:val="31"/>
    <w:rsid w:val="00AA072C"/>
    <w:rPr>
      <w:rFonts w:ascii="Times New Roman" w:eastAsia="Calibri" w:hAnsi="Times New Roman"/>
      <w:sz w:val="16"/>
      <w:szCs w:val="16"/>
    </w:rPr>
  </w:style>
  <w:style w:type="character" w:customStyle="1" w:styleId="WW8Num154z0">
    <w:name w:val="WW8Num154z0"/>
    <w:rsid w:val="00AA072C"/>
    <w:rPr>
      <w:b/>
    </w:rPr>
  </w:style>
  <w:style w:type="character" w:customStyle="1" w:styleId="WW8Num42z0">
    <w:name w:val="WW8Num42z0"/>
    <w:rsid w:val="00AA072C"/>
    <w:rPr>
      <w:rFonts w:ascii="Symbol" w:hAnsi="Symbol"/>
    </w:rPr>
  </w:style>
  <w:style w:type="character" w:customStyle="1" w:styleId="WW8Num42z1">
    <w:name w:val="WW8Num42z1"/>
    <w:rsid w:val="00AA072C"/>
    <w:rPr>
      <w:rFonts w:ascii="Courier New" w:hAnsi="Courier New" w:cs="Courier New"/>
    </w:rPr>
  </w:style>
  <w:style w:type="character" w:customStyle="1" w:styleId="WW8Num42z2">
    <w:name w:val="WW8Num42z2"/>
    <w:rsid w:val="00AA072C"/>
    <w:rPr>
      <w:rFonts w:ascii="Wingdings" w:hAnsi="Wingdings"/>
    </w:rPr>
  </w:style>
  <w:style w:type="character" w:customStyle="1" w:styleId="WW8Num27z0">
    <w:name w:val="WW8Num27z0"/>
    <w:rsid w:val="00AA072C"/>
    <w:rPr>
      <w:rFonts w:ascii="Symbol" w:hAnsi="Symbol"/>
    </w:rPr>
  </w:style>
  <w:style w:type="character" w:customStyle="1" w:styleId="WW8Num27z1">
    <w:name w:val="WW8Num27z1"/>
    <w:rsid w:val="00AA072C"/>
    <w:rPr>
      <w:rFonts w:ascii="Courier New" w:hAnsi="Courier New" w:cs="Courier New"/>
    </w:rPr>
  </w:style>
  <w:style w:type="character" w:customStyle="1" w:styleId="WW8Num27z2">
    <w:name w:val="WW8Num27z2"/>
    <w:rsid w:val="00AA072C"/>
    <w:rPr>
      <w:rFonts w:ascii="Wingdings" w:hAnsi="Wingdings"/>
    </w:rPr>
  </w:style>
  <w:style w:type="character" w:customStyle="1" w:styleId="WW8Num34z0">
    <w:name w:val="WW8Num34z0"/>
    <w:rsid w:val="00AA072C"/>
    <w:rPr>
      <w:rFonts w:ascii="Symbol" w:hAnsi="Symbol"/>
    </w:rPr>
  </w:style>
  <w:style w:type="character" w:customStyle="1" w:styleId="WW8Num34z1">
    <w:name w:val="WW8Num34z1"/>
    <w:rsid w:val="00AA072C"/>
    <w:rPr>
      <w:rFonts w:ascii="Courier New" w:hAnsi="Courier New" w:cs="Courier New"/>
    </w:rPr>
  </w:style>
  <w:style w:type="character" w:customStyle="1" w:styleId="WW8Num34z2">
    <w:name w:val="WW8Num34z2"/>
    <w:rsid w:val="00AA072C"/>
    <w:rPr>
      <w:rFonts w:ascii="Wingdings" w:hAnsi="Wingdings"/>
    </w:rPr>
  </w:style>
  <w:style w:type="character" w:customStyle="1" w:styleId="WW8Num13z0">
    <w:name w:val="WW8Num13z0"/>
    <w:rsid w:val="00AA072C"/>
    <w:rPr>
      <w:rFonts w:ascii="Symbol" w:hAnsi="Symbol"/>
    </w:rPr>
  </w:style>
  <w:style w:type="character" w:customStyle="1" w:styleId="WW8Num13z1">
    <w:name w:val="WW8Num13z1"/>
    <w:rsid w:val="00AA072C"/>
    <w:rPr>
      <w:rFonts w:ascii="Courier New" w:hAnsi="Courier New" w:cs="Courier New"/>
    </w:rPr>
  </w:style>
  <w:style w:type="character" w:customStyle="1" w:styleId="WW8Num13z2">
    <w:name w:val="WW8Num13z2"/>
    <w:rsid w:val="00AA072C"/>
    <w:rPr>
      <w:rFonts w:ascii="Wingdings" w:hAnsi="Wingdings"/>
    </w:rPr>
  </w:style>
  <w:style w:type="paragraph" w:customStyle="1" w:styleId="11">
    <w:name w:val="Заголовок1"/>
    <w:basedOn w:val="a0"/>
    <w:next w:val="af0"/>
    <w:rsid w:val="00AA072C"/>
    <w:pPr>
      <w:keepNext/>
      <w:suppressAutoHyphens/>
      <w:autoSpaceDE/>
      <w:autoSpaceDN/>
      <w:adjustRightInd/>
      <w:spacing w:before="240" w:after="120"/>
    </w:pPr>
    <w:rPr>
      <w:rFonts w:ascii="Arial" w:eastAsia="Lucida Sans Unicode" w:hAnsi="Arial" w:cs="Mangal"/>
      <w:kern w:val="1"/>
      <w:sz w:val="28"/>
      <w:szCs w:val="28"/>
      <w:lang w:eastAsia="hi-IN" w:bidi="hi-IN"/>
    </w:rPr>
  </w:style>
  <w:style w:type="paragraph" w:styleId="af0">
    <w:name w:val="Body Text"/>
    <w:basedOn w:val="a0"/>
    <w:link w:val="af1"/>
    <w:rsid w:val="00AA072C"/>
    <w:pPr>
      <w:suppressAutoHyphens/>
      <w:autoSpaceDE/>
      <w:autoSpaceDN/>
      <w:adjustRightInd/>
      <w:spacing w:after="120"/>
    </w:pPr>
    <w:rPr>
      <w:rFonts w:ascii="Arial" w:eastAsia="Lucida Sans Unicode" w:hAnsi="Arial" w:cs="Mangal"/>
      <w:kern w:val="1"/>
      <w:szCs w:val="24"/>
      <w:lang w:eastAsia="hi-IN" w:bidi="hi-IN"/>
    </w:rPr>
  </w:style>
  <w:style w:type="character" w:customStyle="1" w:styleId="af1">
    <w:name w:val="Основной текст Знак"/>
    <w:basedOn w:val="a1"/>
    <w:link w:val="af0"/>
    <w:rsid w:val="00AA072C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styleId="af2">
    <w:name w:val="List"/>
    <w:basedOn w:val="af0"/>
    <w:rsid w:val="00AA072C"/>
  </w:style>
  <w:style w:type="paragraph" w:customStyle="1" w:styleId="12">
    <w:name w:val="Название1"/>
    <w:basedOn w:val="a0"/>
    <w:rsid w:val="00AA072C"/>
    <w:pPr>
      <w:suppressLineNumbers/>
      <w:suppressAutoHyphens/>
      <w:autoSpaceDE/>
      <w:autoSpaceDN/>
      <w:adjustRightInd/>
      <w:spacing w:before="120" w:after="120"/>
    </w:pPr>
    <w:rPr>
      <w:rFonts w:ascii="Arial" w:eastAsia="Lucida Sans Unicode" w:hAnsi="Arial" w:cs="Mangal"/>
      <w:i/>
      <w:iCs/>
      <w:kern w:val="1"/>
      <w:szCs w:val="24"/>
      <w:lang w:eastAsia="hi-IN" w:bidi="hi-IN"/>
    </w:rPr>
  </w:style>
  <w:style w:type="paragraph" w:customStyle="1" w:styleId="13">
    <w:name w:val="Указатель1"/>
    <w:basedOn w:val="a0"/>
    <w:rsid w:val="00AA072C"/>
    <w:pPr>
      <w:suppressLineNumbers/>
      <w:suppressAutoHyphens/>
      <w:autoSpaceDE/>
      <w:autoSpaceDN/>
      <w:adjustRightInd/>
    </w:pPr>
    <w:rPr>
      <w:rFonts w:ascii="Arial" w:eastAsia="Lucida Sans Unicode" w:hAnsi="Arial" w:cs="Mangal"/>
      <w:kern w:val="1"/>
      <w:szCs w:val="24"/>
      <w:lang w:eastAsia="hi-IN" w:bidi="hi-IN"/>
    </w:rPr>
  </w:style>
  <w:style w:type="paragraph" w:customStyle="1" w:styleId="ConsPlusNonformat">
    <w:name w:val="ConsPlusNonformat"/>
    <w:rsid w:val="00AA072C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styleId="af3">
    <w:name w:val="page number"/>
    <w:rsid w:val="007D1AB5"/>
  </w:style>
  <w:style w:type="paragraph" w:customStyle="1" w:styleId="ConsPlusTitle">
    <w:name w:val="ConsPlusTitle"/>
    <w:rsid w:val="00B1315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sz w:val="24"/>
      <w:szCs w:val="24"/>
    </w:rPr>
  </w:style>
  <w:style w:type="paragraph" w:styleId="af4">
    <w:name w:val="TOC Heading"/>
    <w:basedOn w:val="1"/>
    <w:next w:val="a0"/>
    <w:uiPriority w:val="39"/>
    <w:unhideWhenUsed/>
    <w:qFormat/>
    <w:rsid w:val="00586A17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14">
    <w:name w:val="toc 1"/>
    <w:basedOn w:val="a0"/>
    <w:next w:val="a0"/>
    <w:autoRedefine/>
    <w:uiPriority w:val="39"/>
    <w:qFormat/>
    <w:locked/>
    <w:rsid w:val="00586A17"/>
    <w:pPr>
      <w:spacing w:after="100"/>
    </w:pPr>
  </w:style>
  <w:style w:type="character" w:customStyle="1" w:styleId="spelling-content-entity">
    <w:name w:val="spelling-content-entity"/>
    <w:rsid w:val="007F2A7E"/>
  </w:style>
  <w:style w:type="character" w:customStyle="1" w:styleId="apple-converted-space">
    <w:name w:val="apple-converted-space"/>
    <w:basedOn w:val="a1"/>
    <w:rsid w:val="007F2A7E"/>
  </w:style>
  <w:style w:type="character" w:customStyle="1" w:styleId="15">
    <w:name w:val="Основной текст Знак1"/>
    <w:uiPriority w:val="99"/>
    <w:rsid w:val="009D672E"/>
    <w:rPr>
      <w:shd w:val="clear" w:color="auto" w:fill="FFFFFF"/>
    </w:rPr>
  </w:style>
  <w:style w:type="character" w:customStyle="1" w:styleId="50">
    <w:name w:val="Заголовок 5 Знак"/>
    <w:basedOn w:val="a1"/>
    <w:link w:val="5"/>
    <w:rsid w:val="00821E2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customStyle="1" w:styleId="CM5">
    <w:name w:val="CM5"/>
    <w:basedOn w:val="a0"/>
    <w:next w:val="a0"/>
    <w:rsid w:val="00A75408"/>
    <w:pPr>
      <w:spacing w:line="323" w:lineRule="atLeast"/>
    </w:pPr>
    <w:rPr>
      <w:sz w:val="24"/>
      <w:szCs w:val="24"/>
    </w:rPr>
  </w:style>
  <w:style w:type="paragraph" w:customStyle="1" w:styleId="CM45">
    <w:name w:val="CM45"/>
    <w:basedOn w:val="a0"/>
    <w:next w:val="a0"/>
    <w:rsid w:val="00A75408"/>
    <w:rPr>
      <w:sz w:val="24"/>
      <w:szCs w:val="24"/>
    </w:rPr>
  </w:style>
  <w:style w:type="paragraph" w:styleId="af5">
    <w:name w:val="Body Text Indent"/>
    <w:basedOn w:val="a0"/>
    <w:link w:val="af6"/>
    <w:rsid w:val="00101966"/>
    <w:pPr>
      <w:autoSpaceDE/>
      <w:autoSpaceDN/>
      <w:adjustRightInd/>
      <w:spacing w:after="120" w:line="260" w:lineRule="auto"/>
      <w:ind w:left="283" w:firstLine="280"/>
      <w:jc w:val="both"/>
    </w:pPr>
    <w:rPr>
      <w:snapToGrid w:val="0"/>
      <w:sz w:val="18"/>
    </w:rPr>
  </w:style>
  <w:style w:type="character" w:customStyle="1" w:styleId="af6">
    <w:name w:val="Основной текст с отступом Знак"/>
    <w:basedOn w:val="a1"/>
    <w:link w:val="af5"/>
    <w:rsid w:val="00101966"/>
    <w:rPr>
      <w:rFonts w:ascii="Times New Roman" w:hAnsi="Times New Roman"/>
      <w:snapToGrid w:val="0"/>
      <w:sz w:val="18"/>
      <w:szCs w:val="20"/>
    </w:rPr>
  </w:style>
  <w:style w:type="paragraph" w:customStyle="1" w:styleId="21">
    <w:name w:val="Основной текст с отступом 21"/>
    <w:basedOn w:val="a0"/>
    <w:rsid w:val="00101966"/>
    <w:pPr>
      <w:suppressAutoHyphens/>
      <w:autoSpaceDE/>
      <w:autoSpaceDN/>
      <w:adjustRightInd/>
      <w:ind w:firstLine="720"/>
      <w:jc w:val="both"/>
    </w:pPr>
    <w:rPr>
      <w:rFonts w:ascii="Arial" w:eastAsia="Lucida Sans Unicode" w:hAnsi="Arial"/>
      <w:kern w:val="1"/>
      <w:sz w:val="28"/>
      <w:szCs w:val="24"/>
    </w:rPr>
  </w:style>
  <w:style w:type="paragraph" w:styleId="af7">
    <w:name w:val="Normal (Web)"/>
    <w:aliases w:val="Обычный (Web),Обычный (Web)1,Обычный (веб) Знак,Обычный (Web)1 Знак,Обычный (веб) Знак2,Обычный (веб) Знак Знак1,Обычный (веб) Знак1 Знак Знак,Обычный (веб) Знак Знак Знак Знак"/>
    <w:basedOn w:val="a0"/>
    <w:link w:val="16"/>
    <w:uiPriority w:val="99"/>
    <w:qFormat/>
    <w:rsid w:val="0020406E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af8">
    <w:name w:val="текст"/>
    <w:basedOn w:val="a0"/>
    <w:link w:val="af9"/>
    <w:qFormat/>
    <w:rsid w:val="0088305F"/>
    <w:pPr>
      <w:widowControl/>
      <w:autoSpaceDE/>
      <w:autoSpaceDN/>
      <w:adjustRightInd/>
      <w:ind w:left="284" w:firstLine="371"/>
      <w:jc w:val="both"/>
    </w:pPr>
    <w:rPr>
      <w:sz w:val="28"/>
      <w:szCs w:val="28"/>
      <w:lang w:val="x-none"/>
    </w:rPr>
  </w:style>
  <w:style w:type="character" w:customStyle="1" w:styleId="af9">
    <w:name w:val="текст Знак"/>
    <w:link w:val="af8"/>
    <w:rsid w:val="0088305F"/>
    <w:rPr>
      <w:rFonts w:ascii="Times New Roman" w:hAnsi="Times New Roman"/>
      <w:sz w:val="28"/>
      <w:szCs w:val="28"/>
      <w:lang w:val="x-none"/>
    </w:rPr>
  </w:style>
  <w:style w:type="paragraph" w:customStyle="1" w:styleId="afa">
    <w:name w:val="Абзац_СУБД"/>
    <w:basedOn w:val="a0"/>
    <w:rsid w:val="0088305F"/>
    <w:pPr>
      <w:widowControl/>
      <w:autoSpaceDE/>
      <w:autoSpaceDN/>
      <w:adjustRightInd/>
      <w:spacing w:line="360" w:lineRule="auto"/>
      <w:ind w:firstLine="720"/>
      <w:jc w:val="both"/>
    </w:pPr>
    <w:rPr>
      <w:rFonts w:ascii="Arial" w:hAnsi="Arial"/>
      <w:sz w:val="28"/>
    </w:rPr>
  </w:style>
  <w:style w:type="character" w:styleId="afb">
    <w:name w:val="FollowedHyperlink"/>
    <w:basedOn w:val="a1"/>
    <w:uiPriority w:val="99"/>
    <w:unhideWhenUsed/>
    <w:rsid w:val="007B4EF3"/>
    <w:rPr>
      <w:color w:val="800080"/>
      <w:u w:val="single"/>
    </w:rPr>
  </w:style>
  <w:style w:type="paragraph" w:customStyle="1" w:styleId="xl68">
    <w:name w:val="xl68"/>
    <w:basedOn w:val="a0"/>
    <w:rsid w:val="007B4EF3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paragraph" w:customStyle="1" w:styleId="xl69">
    <w:name w:val="xl69"/>
    <w:basedOn w:val="a0"/>
    <w:rsid w:val="007B4EF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70">
    <w:name w:val="xl70"/>
    <w:basedOn w:val="a0"/>
    <w:rsid w:val="007B4EF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</w:rPr>
  </w:style>
  <w:style w:type="paragraph" w:customStyle="1" w:styleId="xl71">
    <w:name w:val="xl71"/>
    <w:basedOn w:val="a0"/>
    <w:rsid w:val="007B4EF3"/>
    <w:pPr>
      <w:widowControl/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72">
    <w:name w:val="xl72"/>
    <w:basedOn w:val="a0"/>
    <w:rsid w:val="007B4EF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Tahoma" w:hAnsi="Tahoma" w:cs="Tahoma"/>
      <w:sz w:val="22"/>
      <w:szCs w:val="22"/>
    </w:rPr>
  </w:style>
  <w:style w:type="paragraph" w:customStyle="1" w:styleId="xl73">
    <w:name w:val="xl73"/>
    <w:basedOn w:val="a0"/>
    <w:rsid w:val="007B4EF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74">
    <w:name w:val="xl74"/>
    <w:basedOn w:val="a0"/>
    <w:rsid w:val="007B4EF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Tahoma" w:hAnsi="Tahoma" w:cs="Tahoma"/>
    </w:rPr>
  </w:style>
  <w:style w:type="paragraph" w:customStyle="1" w:styleId="xl75">
    <w:name w:val="xl75"/>
    <w:basedOn w:val="a0"/>
    <w:rsid w:val="007B4EF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thinDiagStripe" w:color="80008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</w:rPr>
  </w:style>
  <w:style w:type="paragraph" w:customStyle="1" w:styleId="xl76">
    <w:name w:val="xl76"/>
    <w:basedOn w:val="a0"/>
    <w:rsid w:val="007B4EF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77">
    <w:name w:val="xl77"/>
    <w:basedOn w:val="a0"/>
    <w:rsid w:val="007B4EF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CCFFCC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78">
    <w:name w:val="xl78"/>
    <w:basedOn w:val="a0"/>
    <w:rsid w:val="007B4EF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24"/>
      <w:szCs w:val="24"/>
    </w:rPr>
  </w:style>
  <w:style w:type="paragraph" w:customStyle="1" w:styleId="xl79">
    <w:name w:val="xl79"/>
    <w:basedOn w:val="a0"/>
    <w:rsid w:val="007B4EF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Tahoma" w:hAnsi="Tahoma" w:cs="Tahoma"/>
      <w:b/>
      <w:bCs/>
    </w:rPr>
  </w:style>
  <w:style w:type="paragraph" w:customStyle="1" w:styleId="xl80">
    <w:name w:val="xl80"/>
    <w:basedOn w:val="a0"/>
    <w:rsid w:val="007B4EF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Tahoma" w:hAnsi="Tahoma" w:cs="Tahoma"/>
      <w:b/>
      <w:bCs/>
      <w:sz w:val="22"/>
      <w:szCs w:val="22"/>
    </w:rPr>
  </w:style>
  <w:style w:type="paragraph" w:customStyle="1" w:styleId="xl81">
    <w:name w:val="xl81"/>
    <w:basedOn w:val="a0"/>
    <w:rsid w:val="007B4EF3"/>
    <w:pPr>
      <w:widowControl/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sz w:val="26"/>
      <w:szCs w:val="26"/>
      <w:u w:val="single"/>
    </w:rPr>
  </w:style>
  <w:style w:type="paragraph" w:customStyle="1" w:styleId="xl82">
    <w:name w:val="xl82"/>
    <w:basedOn w:val="a0"/>
    <w:rsid w:val="007B4EF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</w:rPr>
  </w:style>
  <w:style w:type="paragraph" w:customStyle="1" w:styleId="xl83">
    <w:name w:val="xl83"/>
    <w:basedOn w:val="a0"/>
    <w:rsid w:val="007B4EF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thinDiagStripe" w:color="80008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</w:rPr>
  </w:style>
  <w:style w:type="paragraph" w:customStyle="1" w:styleId="xl84">
    <w:name w:val="xl84"/>
    <w:basedOn w:val="a0"/>
    <w:rsid w:val="007B4EF3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85">
    <w:name w:val="xl85"/>
    <w:basedOn w:val="a0"/>
    <w:rsid w:val="007B4EF3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86">
    <w:name w:val="xl86"/>
    <w:basedOn w:val="a0"/>
    <w:rsid w:val="005F6B3B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87">
    <w:name w:val="xl87"/>
    <w:basedOn w:val="a0"/>
    <w:rsid w:val="005F6B3B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88">
    <w:name w:val="xl88"/>
    <w:basedOn w:val="a0"/>
    <w:rsid w:val="005F6B3B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89">
    <w:name w:val="xl89"/>
    <w:basedOn w:val="a0"/>
    <w:rsid w:val="005F6B3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90">
    <w:name w:val="xl90"/>
    <w:basedOn w:val="a0"/>
    <w:rsid w:val="005F6B3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91">
    <w:name w:val="xl91"/>
    <w:basedOn w:val="a0"/>
    <w:rsid w:val="005F6B3B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92">
    <w:name w:val="xl92"/>
    <w:basedOn w:val="a0"/>
    <w:rsid w:val="005F6B3B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93">
    <w:name w:val="xl93"/>
    <w:basedOn w:val="a0"/>
    <w:rsid w:val="005F6B3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94">
    <w:name w:val="xl94"/>
    <w:basedOn w:val="a0"/>
    <w:rsid w:val="005F6B3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95">
    <w:name w:val="xl95"/>
    <w:basedOn w:val="a0"/>
    <w:rsid w:val="005F6B3B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96">
    <w:name w:val="xl96"/>
    <w:basedOn w:val="a0"/>
    <w:rsid w:val="005F6B3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97">
    <w:name w:val="xl97"/>
    <w:basedOn w:val="a0"/>
    <w:rsid w:val="005F6B3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98">
    <w:name w:val="xl98"/>
    <w:basedOn w:val="a0"/>
    <w:rsid w:val="005F6B3B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99">
    <w:name w:val="xl99"/>
    <w:basedOn w:val="a0"/>
    <w:rsid w:val="005F6B3B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100">
    <w:name w:val="xl100"/>
    <w:basedOn w:val="a0"/>
    <w:rsid w:val="005F6B3B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101">
    <w:name w:val="xl101"/>
    <w:basedOn w:val="a0"/>
    <w:rsid w:val="005F6B3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102">
    <w:name w:val="xl102"/>
    <w:basedOn w:val="a0"/>
    <w:rsid w:val="005F6B3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103">
    <w:name w:val="xl103"/>
    <w:basedOn w:val="a0"/>
    <w:rsid w:val="005F6B3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104">
    <w:name w:val="xl104"/>
    <w:basedOn w:val="a0"/>
    <w:rsid w:val="005F6B3B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105">
    <w:name w:val="xl105"/>
    <w:basedOn w:val="a0"/>
    <w:rsid w:val="005F6B3B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06">
    <w:name w:val="xl106"/>
    <w:basedOn w:val="a0"/>
    <w:rsid w:val="005F6B3B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07">
    <w:name w:val="xl107"/>
    <w:basedOn w:val="a0"/>
    <w:rsid w:val="005F6B3B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08">
    <w:name w:val="xl108"/>
    <w:basedOn w:val="a0"/>
    <w:rsid w:val="005F6B3B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09">
    <w:name w:val="xl109"/>
    <w:basedOn w:val="a0"/>
    <w:rsid w:val="005F6B3B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0">
    <w:name w:val="xl110"/>
    <w:basedOn w:val="a0"/>
    <w:rsid w:val="005F6B3B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1">
    <w:name w:val="xl111"/>
    <w:basedOn w:val="a0"/>
    <w:rsid w:val="005F6B3B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2">
    <w:name w:val="xl112"/>
    <w:basedOn w:val="a0"/>
    <w:rsid w:val="005F6B3B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3">
    <w:name w:val="xl113"/>
    <w:basedOn w:val="a0"/>
    <w:rsid w:val="005F6B3B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4">
    <w:name w:val="xl114"/>
    <w:basedOn w:val="a0"/>
    <w:rsid w:val="005F6B3B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5">
    <w:name w:val="xl115"/>
    <w:basedOn w:val="a0"/>
    <w:rsid w:val="005F6B3B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6">
    <w:name w:val="xl116"/>
    <w:basedOn w:val="a0"/>
    <w:rsid w:val="005F6B3B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7">
    <w:name w:val="xl117"/>
    <w:basedOn w:val="a0"/>
    <w:rsid w:val="005F6B3B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8">
    <w:name w:val="xl118"/>
    <w:basedOn w:val="a0"/>
    <w:rsid w:val="005F6B3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9">
    <w:name w:val="xl119"/>
    <w:basedOn w:val="a0"/>
    <w:rsid w:val="005F6B3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20">
    <w:name w:val="xl120"/>
    <w:basedOn w:val="a0"/>
    <w:rsid w:val="005F6B3B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21">
    <w:name w:val="xl121"/>
    <w:basedOn w:val="a0"/>
    <w:rsid w:val="005F6B3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FF"/>
      <w:sz w:val="24"/>
      <w:szCs w:val="24"/>
    </w:rPr>
  </w:style>
  <w:style w:type="paragraph" w:customStyle="1" w:styleId="xl122">
    <w:name w:val="xl122"/>
    <w:basedOn w:val="a0"/>
    <w:rsid w:val="005F6B3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123">
    <w:name w:val="xl123"/>
    <w:basedOn w:val="a0"/>
    <w:rsid w:val="005F6B3B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24">
    <w:name w:val="xl124"/>
    <w:basedOn w:val="a0"/>
    <w:rsid w:val="005F6B3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8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25">
    <w:name w:val="xl125"/>
    <w:basedOn w:val="a0"/>
    <w:rsid w:val="005F6B3B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Tahoma" w:hAnsi="Tahoma" w:cs="Tahoma"/>
      <w:sz w:val="24"/>
      <w:szCs w:val="24"/>
    </w:rPr>
  </w:style>
  <w:style w:type="paragraph" w:customStyle="1" w:styleId="xl126">
    <w:name w:val="xl126"/>
    <w:basedOn w:val="a0"/>
    <w:rsid w:val="005F6B3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127">
    <w:name w:val="xl127"/>
    <w:basedOn w:val="a0"/>
    <w:rsid w:val="005F6B3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Tahoma" w:hAnsi="Tahoma" w:cs="Tahoma"/>
      <w:sz w:val="24"/>
      <w:szCs w:val="24"/>
    </w:rPr>
  </w:style>
  <w:style w:type="paragraph" w:customStyle="1" w:styleId="xl128">
    <w:name w:val="xl128"/>
    <w:basedOn w:val="a0"/>
    <w:rsid w:val="005F6B3B"/>
    <w:pPr>
      <w:widowControl/>
      <w:shd w:val="clear" w:color="000000" w:fill="FFFFFF"/>
      <w:autoSpaceDE/>
      <w:autoSpaceDN/>
      <w:adjustRightInd/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paragraph" w:customStyle="1" w:styleId="xl129">
    <w:name w:val="xl129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textAlignment w:val="center"/>
    </w:pPr>
    <w:rPr>
      <w:i/>
      <w:iCs/>
      <w:sz w:val="18"/>
      <w:szCs w:val="18"/>
    </w:rPr>
  </w:style>
  <w:style w:type="paragraph" w:customStyle="1" w:styleId="xl130">
    <w:name w:val="xl130"/>
    <w:basedOn w:val="a0"/>
    <w:rsid w:val="008C25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31">
    <w:name w:val="xl131"/>
    <w:basedOn w:val="a0"/>
    <w:rsid w:val="008C25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textAlignment w:val="center"/>
    </w:pPr>
    <w:rPr>
      <w:i/>
      <w:iCs/>
      <w:sz w:val="18"/>
      <w:szCs w:val="18"/>
    </w:rPr>
  </w:style>
  <w:style w:type="paragraph" w:customStyle="1" w:styleId="xl132">
    <w:name w:val="xl132"/>
    <w:basedOn w:val="a0"/>
    <w:rsid w:val="008C25B9"/>
    <w:pPr>
      <w:widowControl/>
      <w:shd w:val="clear" w:color="800000" w:fill="C0C0C0"/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33">
    <w:name w:val="xl133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CC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34">
    <w:name w:val="xl134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CC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35">
    <w:name w:val="xl135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CC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36">
    <w:name w:val="xl136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CC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37">
    <w:name w:val="xl137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CC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38">
    <w:name w:val="xl138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CC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39">
    <w:name w:val="xl139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CC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40">
    <w:name w:val="xl140"/>
    <w:basedOn w:val="a0"/>
    <w:rsid w:val="008C25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800000" w:fill="CC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41">
    <w:name w:val="xl141"/>
    <w:basedOn w:val="a0"/>
    <w:rsid w:val="008C25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800000" w:fill="CC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42">
    <w:name w:val="xl142"/>
    <w:basedOn w:val="a0"/>
    <w:rsid w:val="008C25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800000" w:fill="CC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43">
    <w:name w:val="xl143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44">
    <w:name w:val="xl144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45">
    <w:name w:val="xl145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46">
    <w:name w:val="xl146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47">
    <w:name w:val="xl147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48">
    <w:name w:val="xl148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49">
    <w:name w:val="xl149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50">
    <w:name w:val="xl150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51">
    <w:name w:val="xl151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52">
    <w:name w:val="xl152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53">
    <w:name w:val="xl153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54">
    <w:name w:val="xl154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0000" w:fill="C0C0C0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24"/>
      <w:szCs w:val="24"/>
    </w:rPr>
  </w:style>
  <w:style w:type="paragraph" w:customStyle="1" w:styleId="xl155">
    <w:name w:val="xl155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800000" w:fill="C0C0C0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56">
    <w:name w:val="xl156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57">
    <w:name w:val="xl157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autoSpaceDE/>
      <w:autoSpaceDN/>
      <w:adjustRightInd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58">
    <w:name w:val="xl158"/>
    <w:basedOn w:val="a0"/>
    <w:rsid w:val="008C25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59">
    <w:name w:val="xl159"/>
    <w:basedOn w:val="a0"/>
    <w:rsid w:val="008C25B9"/>
    <w:pPr>
      <w:widowControl/>
      <w:pBdr>
        <w:top w:val="single" w:sz="4" w:space="0" w:color="auto"/>
        <w:left w:val="single" w:sz="4" w:space="0" w:color="auto"/>
      </w:pBdr>
      <w:autoSpaceDE/>
      <w:autoSpaceDN/>
      <w:adjustRightInd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60">
    <w:name w:val="xl160"/>
    <w:basedOn w:val="a0"/>
    <w:rsid w:val="008C25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800000" w:fill="C0C0C0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24"/>
      <w:szCs w:val="24"/>
    </w:rPr>
  </w:style>
  <w:style w:type="paragraph" w:customStyle="1" w:styleId="xl161">
    <w:name w:val="xl161"/>
    <w:basedOn w:val="a0"/>
    <w:rsid w:val="008C25B9"/>
    <w:pPr>
      <w:widowControl/>
      <w:pBdr>
        <w:top w:val="single" w:sz="4" w:space="0" w:color="auto"/>
        <w:left w:val="single" w:sz="4" w:space="0" w:color="auto"/>
      </w:pBdr>
      <w:shd w:val="clear" w:color="800000" w:fill="C0C0C0"/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62">
    <w:name w:val="xl162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textAlignment w:val="center"/>
    </w:pPr>
    <w:rPr>
      <w:i/>
      <w:iCs/>
      <w:sz w:val="24"/>
      <w:szCs w:val="24"/>
    </w:rPr>
  </w:style>
  <w:style w:type="paragraph" w:customStyle="1" w:styleId="xl163">
    <w:name w:val="xl163"/>
    <w:basedOn w:val="a0"/>
    <w:rsid w:val="008C25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textAlignment w:val="center"/>
    </w:pPr>
    <w:rPr>
      <w:i/>
      <w:iCs/>
      <w:sz w:val="24"/>
      <w:szCs w:val="24"/>
    </w:rPr>
  </w:style>
  <w:style w:type="paragraph" w:customStyle="1" w:styleId="xl164">
    <w:name w:val="xl164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autoSpaceDE/>
      <w:autoSpaceDN/>
      <w:adjustRightInd/>
      <w:spacing w:before="100" w:beforeAutospacing="1" w:after="100" w:afterAutospacing="1"/>
      <w:textAlignment w:val="center"/>
    </w:pPr>
    <w:rPr>
      <w:i/>
      <w:iCs/>
      <w:sz w:val="18"/>
      <w:szCs w:val="18"/>
    </w:rPr>
  </w:style>
  <w:style w:type="paragraph" w:customStyle="1" w:styleId="xl165">
    <w:name w:val="xl165"/>
    <w:basedOn w:val="a0"/>
    <w:rsid w:val="008C25B9"/>
    <w:pPr>
      <w:widowControl/>
      <w:pBdr>
        <w:top w:val="single" w:sz="4" w:space="0" w:color="auto"/>
        <w:left w:val="single" w:sz="4" w:space="0" w:color="auto"/>
      </w:pBdr>
      <w:autoSpaceDE/>
      <w:autoSpaceDN/>
      <w:adjustRightInd/>
      <w:spacing w:before="100" w:beforeAutospacing="1" w:after="100" w:afterAutospacing="1"/>
      <w:textAlignment w:val="center"/>
    </w:pPr>
    <w:rPr>
      <w:i/>
      <w:iCs/>
      <w:sz w:val="18"/>
      <w:szCs w:val="18"/>
    </w:rPr>
  </w:style>
  <w:style w:type="paragraph" w:customStyle="1" w:styleId="xl166">
    <w:name w:val="xl166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24"/>
      <w:szCs w:val="24"/>
    </w:rPr>
  </w:style>
  <w:style w:type="paragraph" w:customStyle="1" w:styleId="xl167">
    <w:name w:val="xl167"/>
    <w:basedOn w:val="a0"/>
    <w:rsid w:val="008C25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24"/>
      <w:szCs w:val="24"/>
    </w:rPr>
  </w:style>
  <w:style w:type="paragraph" w:customStyle="1" w:styleId="xl168">
    <w:name w:val="xl168"/>
    <w:basedOn w:val="a0"/>
    <w:rsid w:val="008C25B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69">
    <w:name w:val="xl169"/>
    <w:basedOn w:val="a0"/>
    <w:rsid w:val="008C25B9"/>
    <w:pPr>
      <w:widowControl/>
      <w:pBdr>
        <w:top w:val="single" w:sz="4" w:space="0" w:color="auto"/>
        <w:left w:val="single" w:sz="4" w:space="0" w:color="auto"/>
      </w:pBdr>
      <w:autoSpaceDE/>
      <w:autoSpaceDN/>
      <w:adjustRightInd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70">
    <w:name w:val="xl170"/>
    <w:basedOn w:val="a0"/>
    <w:rsid w:val="008C25B9"/>
    <w:pPr>
      <w:widowControl/>
      <w:shd w:val="clear" w:color="8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table" w:styleId="afc">
    <w:name w:val="Table Grid"/>
    <w:basedOn w:val="a2"/>
    <w:locked/>
    <w:rsid w:val="00467AE3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E449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d">
    <w:name w:val="Strong"/>
    <w:basedOn w:val="a1"/>
    <w:uiPriority w:val="22"/>
    <w:qFormat/>
    <w:locked/>
    <w:rsid w:val="00E449FB"/>
    <w:rPr>
      <w:b/>
      <w:bCs/>
    </w:rPr>
  </w:style>
  <w:style w:type="character" w:customStyle="1" w:styleId="a9">
    <w:name w:val="Абзац списка Знак"/>
    <w:link w:val="a8"/>
    <w:uiPriority w:val="34"/>
    <w:rsid w:val="00182B7F"/>
    <w:rPr>
      <w:rFonts w:ascii="Times New Roman" w:hAnsi="Times New Roman"/>
      <w:sz w:val="20"/>
      <w:szCs w:val="20"/>
    </w:rPr>
  </w:style>
  <w:style w:type="character" w:customStyle="1" w:styleId="30">
    <w:name w:val="Заголовок 3 Знак"/>
    <w:basedOn w:val="a1"/>
    <w:link w:val="3"/>
    <w:rsid w:val="00187404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customStyle="1" w:styleId="afe">
    <w:name w:val="Для таблиц"/>
    <w:basedOn w:val="a0"/>
    <w:uiPriority w:val="99"/>
    <w:rsid w:val="00187404"/>
    <w:pPr>
      <w:widowControl/>
      <w:autoSpaceDE/>
      <w:autoSpaceDN/>
      <w:adjustRightInd/>
    </w:pPr>
    <w:rPr>
      <w:rFonts w:ascii="Calibri" w:hAnsi="Calibri"/>
      <w:sz w:val="24"/>
      <w:szCs w:val="24"/>
    </w:rPr>
  </w:style>
  <w:style w:type="paragraph" w:customStyle="1" w:styleId="aff">
    <w:name w:val="красный центрированный"/>
    <w:basedOn w:val="af8"/>
    <w:link w:val="aff0"/>
    <w:qFormat/>
    <w:rsid w:val="00187404"/>
    <w:rPr>
      <w:rFonts w:ascii="Calibri" w:hAnsi="Calibri"/>
      <w:b/>
      <w:i/>
      <w:color w:val="FF0000"/>
      <w:lang w:val="ru-RU"/>
    </w:rPr>
  </w:style>
  <w:style w:type="character" w:customStyle="1" w:styleId="aff0">
    <w:name w:val="красный центрированный Знак"/>
    <w:link w:val="aff"/>
    <w:rsid w:val="00187404"/>
    <w:rPr>
      <w:b/>
      <w:i/>
      <w:color w:val="FF0000"/>
      <w:sz w:val="28"/>
      <w:szCs w:val="28"/>
    </w:rPr>
  </w:style>
  <w:style w:type="paragraph" w:customStyle="1" w:styleId="aff1">
    <w:name w:val="Заголовок плаката"/>
    <w:basedOn w:val="a0"/>
    <w:next w:val="a0"/>
    <w:autoRedefine/>
    <w:rsid w:val="00187404"/>
    <w:pPr>
      <w:widowControl/>
      <w:autoSpaceDE/>
      <w:autoSpaceDN/>
      <w:adjustRightInd/>
      <w:spacing w:before="240" w:after="240" w:line="360" w:lineRule="auto"/>
      <w:jc w:val="center"/>
    </w:pPr>
    <w:rPr>
      <w:b/>
      <w:bCs/>
      <w:caps/>
      <w:noProof/>
      <w:spacing w:val="8"/>
      <w:sz w:val="32"/>
      <w:szCs w:val="24"/>
    </w:rPr>
  </w:style>
  <w:style w:type="paragraph" w:customStyle="1" w:styleId="17">
    <w:name w:val="Обычный1"/>
    <w:rsid w:val="00187404"/>
    <w:pPr>
      <w:widowControl w:val="0"/>
      <w:spacing w:line="260" w:lineRule="auto"/>
      <w:jc w:val="right"/>
    </w:pPr>
    <w:rPr>
      <w:rFonts w:ascii="Times New Roman" w:hAnsi="Times New Roman"/>
      <w:snapToGrid w:val="0"/>
      <w:sz w:val="18"/>
      <w:szCs w:val="20"/>
    </w:rPr>
  </w:style>
  <w:style w:type="character" w:customStyle="1" w:styleId="11Exact">
    <w:name w:val="Основной текст (11) Exact"/>
    <w:uiPriority w:val="99"/>
    <w:rsid w:val="00187404"/>
    <w:rPr>
      <w:rFonts w:ascii="Times New Roman" w:hAnsi="Times New Roman" w:cs="Times New Roman"/>
      <w:b/>
      <w:bCs/>
      <w:i/>
      <w:iCs/>
      <w:spacing w:val="7"/>
      <w:sz w:val="14"/>
      <w:szCs w:val="14"/>
      <w:u w:val="none"/>
    </w:rPr>
  </w:style>
  <w:style w:type="paragraph" w:styleId="aff2">
    <w:name w:val="No Spacing"/>
    <w:uiPriority w:val="1"/>
    <w:qFormat/>
    <w:rsid w:val="00AC668A"/>
    <w:rPr>
      <w:rFonts w:eastAsia="Calibri"/>
      <w:lang w:eastAsia="en-US"/>
    </w:rPr>
  </w:style>
  <w:style w:type="paragraph" w:customStyle="1" w:styleId="aff3">
    <w:name w:val="список"/>
    <w:basedOn w:val="a0"/>
    <w:rsid w:val="00332649"/>
    <w:pPr>
      <w:widowControl/>
      <w:tabs>
        <w:tab w:val="num" w:pos="360"/>
      </w:tabs>
      <w:overflowPunct w:val="0"/>
      <w:spacing w:after="80"/>
      <w:ind w:left="284" w:hanging="284"/>
      <w:jc w:val="both"/>
      <w:textAlignment w:val="baseline"/>
    </w:pPr>
    <w:rPr>
      <w:sz w:val="22"/>
    </w:rPr>
  </w:style>
  <w:style w:type="paragraph" w:customStyle="1" w:styleId="aff4">
    <w:name w:val="СписокБ"/>
    <w:basedOn w:val="a0"/>
    <w:rsid w:val="00332649"/>
    <w:pPr>
      <w:widowControl/>
      <w:overflowPunct w:val="0"/>
      <w:spacing w:after="80"/>
      <w:ind w:left="720" w:hanging="360"/>
      <w:jc w:val="both"/>
      <w:textAlignment w:val="baseline"/>
    </w:pPr>
    <w:rPr>
      <w:sz w:val="22"/>
    </w:rPr>
  </w:style>
  <w:style w:type="character" w:customStyle="1" w:styleId="120">
    <w:name w:val="Заголовок №1 (2)_"/>
    <w:link w:val="121"/>
    <w:uiPriority w:val="99"/>
    <w:locked/>
    <w:rsid w:val="00332649"/>
    <w:rPr>
      <w:rFonts w:ascii="Garamond" w:hAnsi="Garamond" w:cs="Garamond"/>
      <w:b/>
      <w:bCs/>
      <w:i/>
      <w:iCs/>
      <w:sz w:val="30"/>
      <w:szCs w:val="30"/>
      <w:shd w:val="clear" w:color="auto" w:fill="FFFFFF"/>
    </w:rPr>
  </w:style>
  <w:style w:type="paragraph" w:customStyle="1" w:styleId="121">
    <w:name w:val="Заголовок №1 (2)"/>
    <w:basedOn w:val="a0"/>
    <w:link w:val="120"/>
    <w:uiPriority w:val="99"/>
    <w:rsid w:val="00332649"/>
    <w:pPr>
      <w:shd w:val="clear" w:color="auto" w:fill="FFFFFF"/>
      <w:autoSpaceDE/>
      <w:autoSpaceDN/>
      <w:adjustRightInd/>
      <w:spacing w:line="240" w:lineRule="atLeast"/>
      <w:outlineLvl w:val="0"/>
    </w:pPr>
    <w:rPr>
      <w:rFonts w:ascii="Garamond" w:hAnsi="Garamond" w:cs="Garamond"/>
      <w:b/>
      <w:bCs/>
      <w:i/>
      <w:iCs/>
      <w:sz w:val="30"/>
      <w:szCs w:val="30"/>
    </w:rPr>
  </w:style>
  <w:style w:type="character" w:customStyle="1" w:styleId="12TimesNewRoman">
    <w:name w:val="Заголовок №1 (2) + Times New Roman"/>
    <w:aliases w:val="14 pt,Не курсив"/>
    <w:uiPriority w:val="99"/>
    <w:rsid w:val="00332649"/>
    <w:rPr>
      <w:rFonts w:ascii="Times New Roman" w:hAnsi="Times New Roman" w:cs="Times New Roman"/>
      <w:b/>
      <w:bCs/>
      <w:i w:val="0"/>
      <w:iCs w:val="0"/>
      <w:spacing w:val="0"/>
      <w:sz w:val="28"/>
      <w:szCs w:val="28"/>
      <w:u w:val="none"/>
    </w:rPr>
  </w:style>
  <w:style w:type="character" w:customStyle="1" w:styleId="22">
    <w:name w:val="Основной текст (2)_"/>
    <w:link w:val="210"/>
    <w:uiPriority w:val="99"/>
    <w:locked/>
    <w:rsid w:val="00332649"/>
    <w:rPr>
      <w:rFonts w:ascii="Times New Roman" w:hAnsi="Times New Roman"/>
      <w:sz w:val="23"/>
      <w:szCs w:val="23"/>
      <w:shd w:val="clear" w:color="auto" w:fill="FFFFFF"/>
    </w:rPr>
  </w:style>
  <w:style w:type="paragraph" w:customStyle="1" w:styleId="210">
    <w:name w:val="Основной текст (2)1"/>
    <w:basedOn w:val="a0"/>
    <w:link w:val="22"/>
    <w:uiPriority w:val="99"/>
    <w:rsid w:val="00332649"/>
    <w:pPr>
      <w:shd w:val="clear" w:color="auto" w:fill="FFFFFF"/>
      <w:autoSpaceDE/>
      <w:autoSpaceDN/>
      <w:adjustRightInd/>
      <w:spacing w:before="2100" w:line="240" w:lineRule="atLeast"/>
      <w:jc w:val="right"/>
    </w:pPr>
    <w:rPr>
      <w:sz w:val="23"/>
      <w:szCs w:val="23"/>
    </w:rPr>
  </w:style>
  <w:style w:type="character" w:customStyle="1" w:styleId="23">
    <w:name w:val="Основной текст (2)"/>
    <w:uiPriority w:val="99"/>
    <w:rsid w:val="00332649"/>
  </w:style>
  <w:style w:type="character" w:customStyle="1" w:styleId="24">
    <w:name w:val="Основной текст (2) + Полужирный"/>
    <w:uiPriority w:val="99"/>
    <w:rsid w:val="00332649"/>
    <w:rPr>
      <w:rFonts w:ascii="Times New Roman" w:hAnsi="Times New Roman" w:cs="Times New Roman"/>
      <w:b/>
      <w:bCs/>
      <w:sz w:val="23"/>
      <w:szCs w:val="23"/>
      <w:u w:val="none"/>
    </w:rPr>
  </w:style>
  <w:style w:type="character" w:customStyle="1" w:styleId="29">
    <w:name w:val="Основной текст (2) + 9"/>
    <w:aliases w:val="5 pt"/>
    <w:uiPriority w:val="99"/>
    <w:rsid w:val="00332649"/>
    <w:rPr>
      <w:rFonts w:ascii="Times New Roman" w:hAnsi="Times New Roman" w:cs="Times New Roman"/>
      <w:sz w:val="19"/>
      <w:szCs w:val="19"/>
      <w:u w:val="none"/>
    </w:rPr>
  </w:style>
  <w:style w:type="character" w:customStyle="1" w:styleId="210pt">
    <w:name w:val="Основной текст (2) + 10 pt"/>
    <w:uiPriority w:val="99"/>
    <w:rsid w:val="00332649"/>
    <w:rPr>
      <w:rFonts w:ascii="Times New Roman" w:hAnsi="Times New Roman" w:cs="Times New Roman"/>
      <w:sz w:val="20"/>
      <w:szCs w:val="20"/>
      <w:u w:val="none"/>
    </w:rPr>
  </w:style>
  <w:style w:type="character" w:customStyle="1" w:styleId="2100">
    <w:name w:val="Основной текст (2) + 10"/>
    <w:aliases w:val="5 pt8,Курсив3"/>
    <w:uiPriority w:val="99"/>
    <w:rsid w:val="00332649"/>
    <w:rPr>
      <w:rFonts w:ascii="Times New Roman" w:hAnsi="Times New Roman" w:cs="Times New Roman"/>
      <w:i/>
      <w:iCs/>
      <w:sz w:val="21"/>
      <w:szCs w:val="21"/>
      <w:u w:val="none"/>
    </w:rPr>
  </w:style>
  <w:style w:type="character" w:customStyle="1" w:styleId="2CenturyGothic">
    <w:name w:val="Основной текст (2) + Century Gothic"/>
    <w:aliases w:val="19 pt,Курсив2,Интервал 0 pt,Подпись к таблице + Не полужирный"/>
    <w:uiPriority w:val="99"/>
    <w:rsid w:val="00332649"/>
    <w:rPr>
      <w:rFonts w:ascii="Century Gothic" w:hAnsi="Century Gothic" w:cs="Century Gothic"/>
      <w:i/>
      <w:iCs/>
      <w:spacing w:val="-10"/>
      <w:sz w:val="38"/>
      <w:szCs w:val="38"/>
      <w:u w:val="none"/>
    </w:rPr>
  </w:style>
  <w:style w:type="character" w:customStyle="1" w:styleId="210pt1">
    <w:name w:val="Основной текст (2) + 10 pt1"/>
    <w:aliases w:val="Интервал 1 pt"/>
    <w:uiPriority w:val="99"/>
    <w:rsid w:val="00332649"/>
    <w:rPr>
      <w:rFonts w:ascii="Times New Roman" w:hAnsi="Times New Roman" w:cs="Times New Roman"/>
      <w:spacing w:val="30"/>
      <w:sz w:val="20"/>
      <w:szCs w:val="20"/>
      <w:u w:val="none"/>
    </w:rPr>
  </w:style>
  <w:style w:type="character" w:customStyle="1" w:styleId="aff5">
    <w:name w:val="Колонтитул_"/>
    <w:link w:val="18"/>
    <w:uiPriority w:val="99"/>
    <w:locked/>
    <w:rsid w:val="00332649"/>
    <w:rPr>
      <w:rFonts w:ascii="Arial Narrow" w:hAnsi="Arial Narrow" w:cs="Arial Narrow"/>
      <w:i/>
      <w:iCs/>
      <w:sz w:val="62"/>
      <w:szCs w:val="62"/>
      <w:shd w:val="clear" w:color="auto" w:fill="FFFFFF"/>
    </w:rPr>
  </w:style>
  <w:style w:type="paragraph" w:customStyle="1" w:styleId="18">
    <w:name w:val="Колонтитул1"/>
    <w:basedOn w:val="a0"/>
    <w:link w:val="aff5"/>
    <w:uiPriority w:val="99"/>
    <w:rsid w:val="00332649"/>
    <w:pPr>
      <w:shd w:val="clear" w:color="auto" w:fill="FFFFFF"/>
      <w:autoSpaceDE/>
      <w:autoSpaceDN/>
      <w:adjustRightInd/>
      <w:spacing w:line="240" w:lineRule="atLeast"/>
    </w:pPr>
    <w:rPr>
      <w:rFonts w:ascii="Arial Narrow" w:hAnsi="Arial Narrow" w:cs="Arial Narrow"/>
      <w:i/>
      <w:iCs/>
      <w:sz w:val="62"/>
      <w:szCs w:val="62"/>
    </w:rPr>
  </w:style>
  <w:style w:type="character" w:customStyle="1" w:styleId="aff6">
    <w:name w:val="Колонтитул"/>
    <w:uiPriority w:val="99"/>
    <w:rsid w:val="00332649"/>
  </w:style>
  <w:style w:type="character" w:customStyle="1" w:styleId="291">
    <w:name w:val="Основной текст (2) + 91"/>
    <w:aliases w:val="5 pt7"/>
    <w:uiPriority w:val="99"/>
    <w:rsid w:val="00332649"/>
    <w:rPr>
      <w:rFonts w:ascii="Times New Roman" w:hAnsi="Times New Roman" w:cs="Times New Roman"/>
      <w:sz w:val="19"/>
      <w:szCs w:val="19"/>
      <w:u w:val="none"/>
    </w:rPr>
  </w:style>
  <w:style w:type="character" w:customStyle="1" w:styleId="33">
    <w:name w:val="Основной текст (3)_"/>
    <w:link w:val="34"/>
    <w:uiPriority w:val="99"/>
    <w:locked/>
    <w:rsid w:val="00332649"/>
    <w:rPr>
      <w:rFonts w:ascii="Times New Roman" w:hAnsi="Times New Roman"/>
      <w:b/>
      <w:bCs/>
      <w:sz w:val="28"/>
      <w:szCs w:val="28"/>
      <w:shd w:val="clear" w:color="auto" w:fill="FFFFFF"/>
    </w:rPr>
  </w:style>
  <w:style w:type="paragraph" w:customStyle="1" w:styleId="34">
    <w:name w:val="Основной текст (3)"/>
    <w:basedOn w:val="a0"/>
    <w:link w:val="33"/>
    <w:uiPriority w:val="99"/>
    <w:rsid w:val="00332649"/>
    <w:pPr>
      <w:shd w:val="clear" w:color="auto" w:fill="FFFFFF"/>
      <w:autoSpaceDE/>
      <w:autoSpaceDN/>
      <w:adjustRightInd/>
      <w:spacing w:line="353" w:lineRule="exact"/>
      <w:jc w:val="center"/>
    </w:pPr>
    <w:rPr>
      <w:b/>
      <w:bCs/>
      <w:sz w:val="28"/>
      <w:szCs w:val="28"/>
    </w:rPr>
  </w:style>
  <w:style w:type="character" w:customStyle="1" w:styleId="19">
    <w:name w:val="Заголовок №1_"/>
    <w:link w:val="1a"/>
    <w:uiPriority w:val="99"/>
    <w:locked/>
    <w:rsid w:val="00332649"/>
    <w:rPr>
      <w:rFonts w:ascii="Times New Roman" w:hAnsi="Times New Roman"/>
      <w:b/>
      <w:bCs/>
      <w:sz w:val="28"/>
      <w:szCs w:val="28"/>
      <w:shd w:val="clear" w:color="auto" w:fill="FFFFFF"/>
    </w:rPr>
  </w:style>
  <w:style w:type="paragraph" w:customStyle="1" w:styleId="1a">
    <w:name w:val="Заголовок №1"/>
    <w:basedOn w:val="a0"/>
    <w:link w:val="19"/>
    <w:uiPriority w:val="99"/>
    <w:rsid w:val="00332649"/>
    <w:pPr>
      <w:shd w:val="clear" w:color="auto" w:fill="FFFFFF"/>
      <w:autoSpaceDE/>
      <w:autoSpaceDN/>
      <w:adjustRightInd/>
      <w:spacing w:before="480" w:line="353" w:lineRule="exact"/>
      <w:outlineLvl w:val="0"/>
    </w:pPr>
    <w:rPr>
      <w:b/>
      <w:bCs/>
      <w:sz w:val="28"/>
      <w:szCs w:val="28"/>
    </w:rPr>
  </w:style>
  <w:style w:type="character" w:customStyle="1" w:styleId="51">
    <w:name w:val="Основной текст (5)_"/>
    <w:link w:val="52"/>
    <w:uiPriority w:val="99"/>
    <w:locked/>
    <w:rsid w:val="00332649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52">
    <w:name w:val="Основной текст (5)"/>
    <w:basedOn w:val="a0"/>
    <w:link w:val="51"/>
    <w:uiPriority w:val="99"/>
    <w:rsid w:val="00332649"/>
    <w:pPr>
      <w:shd w:val="clear" w:color="auto" w:fill="FFFFFF"/>
      <w:autoSpaceDE/>
      <w:autoSpaceDN/>
      <w:adjustRightInd/>
      <w:spacing w:before="300" w:after="300" w:line="240" w:lineRule="atLeast"/>
      <w:jc w:val="both"/>
    </w:pPr>
    <w:rPr>
      <w:sz w:val="28"/>
      <w:szCs w:val="28"/>
    </w:rPr>
  </w:style>
  <w:style w:type="character" w:customStyle="1" w:styleId="511">
    <w:name w:val="Основной текст (5) + 11"/>
    <w:aliases w:val="5 pt6"/>
    <w:uiPriority w:val="99"/>
    <w:rsid w:val="00332649"/>
    <w:rPr>
      <w:rFonts w:ascii="Times New Roman" w:hAnsi="Times New Roman" w:cs="Times New Roman"/>
      <w:sz w:val="23"/>
      <w:szCs w:val="23"/>
      <w:u w:val="none"/>
    </w:rPr>
  </w:style>
  <w:style w:type="character" w:customStyle="1" w:styleId="57">
    <w:name w:val="Основной текст (5) + 7"/>
    <w:aliases w:val="5 pt5,Полужирный"/>
    <w:uiPriority w:val="99"/>
    <w:rsid w:val="00332649"/>
    <w:rPr>
      <w:rFonts w:ascii="Times New Roman" w:hAnsi="Times New Roman" w:cs="Times New Roman"/>
      <w:b/>
      <w:bCs/>
      <w:sz w:val="15"/>
      <w:szCs w:val="15"/>
      <w:u w:val="none"/>
    </w:rPr>
  </w:style>
  <w:style w:type="character" w:customStyle="1" w:styleId="5111">
    <w:name w:val="Основной текст (5) + 111"/>
    <w:aliases w:val="5 pt4,Полужирный3"/>
    <w:uiPriority w:val="99"/>
    <w:rsid w:val="00332649"/>
    <w:rPr>
      <w:rFonts w:ascii="Times New Roman" w:hAnsi="Times New Roman" w:cs="Times New Roman"/>
      <w:b/>
      <w:bCs/>
      <w:sz w:val="23"/>
      <w:szCs w:val="23"/>
      <w:u w:val="none"/>
    </w:rPr>
  </w:style>
  <w:style w:type="character" w:customStyle="1" w:styleId="59">
    <w:name w:val="Основной текст (5) + 9"/>
    <w:aliases w:val="5 pt3"/>
    <w:uiPriority w:val="99"/>
    <w:rsid w:val="00332649"/>
    <w:rPr>
      <w:rFonts w:ascii="Times New Roman" w:hAnsi="Times New Roman" w:cs="Times New Roman"/>
      <w:sz w:val="19"/>
      <w:szCs w:val="19"/>
      <w:u w:val="none"/>
    </w:rPr>
  </w:style>
  <w:style w:type="character" w:customStyle="1" w:styleId="510pt">
    <w:name w:val="Основной текст (5) + 10 pt"/>
    <w:aliases w:val="Курсив1,Интервал 0 pt2,Основной текст (2) + 8 pt,Не полужирный3,Основной текст (2) + 12 pt1,Не полужирный1"/>
    <w:uiPriority w:val="99"/>
    <w:rsid w:val="00332649"/>
    <w:rPr>
      <w:rFonts w:ascii="Times New Roman" w:hAnsi="Times New Roman" w:cs="Times New Roman"/>
      <w:i/>
      <w:iCs/>
      <w:spacing w:val="-10"/>
      <w:sz w:val="20"/>
      <w:szCs w:val="20"/>
      <w:u w:val="none"/>
    </w:rPr>
  </w:style>
  <w:style w:type="character" w:customStyle="1" w:styleId="53">
    <w:name w:val="Основной текст (5) + Полужирный"/>
    <w:uiPriority w:val="99"/>
    <w:rsid w:val="00332649"/>
    <w:rPr>
      <w:rFonts w:ascii="Times New Roman" w:hAnsi="Times New Roman" w:cs="Times New Roman"/>
      <w:b/>
      <w:bCs/>
      <w:sz w:val="28"/>
      <w:szCs w:val="28"/>
      <w:u w:val="none"/>
    </w:rPr>
  </w:style>
  <w:style w:type="character" w:customStyle="1" w:styleId="140">
    <w:name w:val="Основной текст (14)_"/>
    <w:link w:val="141"/>
    <w:uiPriority w:val="99"/>
    <w:locked/>
    <w:rsid w:val="00332649"/>
    <w:rPr>
      <w:rFonts w:cs="Calibri"/>
      <w:shd w:val="clear" w:color="auto" w:fill="FFFFFF"/>
    </w:rPr>
  </w:style>
  <w:style w:type="paragraph" w:customStyle="1" w:styleId="141">
    <w:name w:val="Основной текст (14)"/>
    <w:basedOn w:val="a0"/>
    <w:link w:val="140"/>
    <w:uiPriority w:val="99"/>
    <w:rsid w:val="00332649"/>
    <w:pPr>
      <w:shd w:val="clear" w:color="auto" w:fill="FFFFFF"/>
      <w:autoSpaceDE/>
      <w:autoSpaceDN/>
      <w:adjustRightInd/>
      <w:spacing w:after="300" w:line="240" w:lineRule="atLeast"/>
      <w:ind w:hanging="420"/>
      <w:jc w:val="center"/>
    </w:pPr>
    <w:rPr>
      <w:rFonts w:ascii="Calibri" w:hAnsi="Calibri" w:cs="Calibri"/>
      <w:sz w:val="22"/>
      <w:szCs w:val="22"/>
    </w:rPr>
  </w:style>
  <w:style w:type="character" w:customStyle="1" w:styleId="aff7">
    <w:name w:val="Подпись к картинке_"/>
    <w:link w:val="aff8"/>
    <w:uiPriority w:val="99"/>
    <w:locked/>
    <w:rsid w:val="00332649"/>
    <w:rPr>
      <w:rFonts w:ascii="Times New Roman" w:hAnsi="Times New Roman"/>
      <w:b/>
      <w:bCs/>
      <w:shd w:val="clear" w:color="auto" w:fill="FFFFFF"/>
    </w:rPr>
  </w:style>
  <w:style w:type="paragraph" w:customStyle="1" w:styleId="aff8">
    <w:name w:val="Подпись к картинке"/>
    <w:basedOn w:val="a0"/>
    <w:link w:val="aff7"/>
    <w:uiPriority w:val="99"/>
    <w:rsid w:val="00332649"/>
    <w:pPr>
      <w:shd w:val="clear" w:color="auto" w:fill="FFFFFF"/>
      <w:autoSpaceDE/>
      <w:autoSpaceDN/>
      <w:adjustRightInd/>
      <w:spacing w:line="240" w:lineRule="atLeast"/>
    </w:pPr>
    <w:rPr>
      <w:b/>
      <w:bCs/>
      <w:sz w:val="22"/>
      <w:szCs w:val="22"/>
    </w:rPr>
  </w:style>
  <w:style w:type="character" w:customStyle="1" w:styleId="41">
    <w:name w:val="Основной текст (4)_"/>
    <w:link w:val="42"/>
    <w:uiPriority w:val="99"/>
    <w:locked/>
    <w:rsid w:val="00332649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42">
    <w:name w:val="Основной текст (4)"/>
    <w:basedOn w:val="a0"/>
    <w:link w:val="41"/>
    <w:uiPriority w:val="99"/>
    <w:rsid w:val="00332649"/>
    <w:pPr>
      <w:shd w:val="clear" w:color="auto" w:fill="FFFFFF"/>
      <w:autoSpaceDE/>
      <w:autoSpaceDN/>
      <w:adjustRightInd/>
      <w:spacing w:before="60" w:line="463" w:lineRule="exact"/>
    </w:pPr>
    <w:rPr>
      <w:sz w:val="28"/>
      <w:szCs w:val="28"/>
    </w:rPr>
  </w:style>
  <w:style w:type="character" w:customStyle="1" w:styleId="43">
    <w:name w:val="Основной текст (4) + Полужирный"/>
    <w:uiPriority w:val="99"/>
    <w:rsid w:val="00332649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5">
    <w:name w:val="Основной текст (2) + Не полужирный"/>
    <w:uiPriority w:val="99"/>
    <w:rsid w:val="00332649"/>
    <w:rPr>
      <w:rFonts w:ascii="Times New Roman" w:hAnsi="Times New Roman" w:cs="Times New Roman"/>
      <w:sz w:val="28"/>
      <w:szCs w:val="28"/>
      <w:u w:val="none"/>
    </w:rPr>
  </w:style>
  <w:style w:type="character" w:customStyle="1" w:styleId="212pt">
    <w:name w:val="Основной текст (2) + 12 pt"/>
    <w:uiPriority w:val="99"/>
    <w:rsid w:val="00332649"/>
    <w:rPr>
      <w:rFonts w:ascii="Times New Roman" w:hAnsi="Times New Roman" w:cs="Times New Roman"/>
      <w:b/>
      <w:bCs/>
      <w:sz w:val="24"/>
      <w:szCs w:val="24"/>
      <w:u w:val="none"/>
    </w:rPr>
  </w:style>
  <w:style w:type="paragraph" w:styleId="aff9">
    <w:name w:val="Subtitle"/>
    <w:basedOn w:val="a0"/>
    <w:next w:val="a0"/>
    <w:link w:val="affa"/>
    <w:uiPriority w:val="11"/>
    <w:qFormat/>
    <w:locked/>
    <w:rsid w:val="00332649"/>
    <w:pPr>
      <w:autoSpaceDE/>
      <w:autoSpaceDN/>
      <w:adjustRightInd/>
      <w:spacing w:after="60"/>
      <w:jc w:val="center"/>
      <w:outlineLvl w:val="1"/>
    </w:pPr>
    <w:rPr>
      <w:rFonts w:ascii="Cambria" w:hAnsi="Cambria"/>
      <w:color w:val="000000"/>
      <w:sz w:val="24"/>
      <w:szCs w:val="24"/>
    </w:rPr>
  </w:style>
  <w:style w:type="character" w:customStyle="1" w:styleId="affa">
    <w:name w:val="Подзаголовок Знак"/>
    <w:basedOn w:val="a1"/>
    <w:link w:val="aff9"/>
    <w:uiPriority w:val="11"/>
    <w:rsid w:val="00332649"/>
    <w:rPr>
      <w:rFonts w:ascii="Cambria" w:hAnsi="Cambria"/>
      <w:color w:val="000000"/>
      <w:sz w:val="24"/>
      <w:szCs w:val="24"/>
    </w:rPr>
  </w:style>
  <w:style w:type="paragraph" w:styleId="26">
    <w:name w:val="List 2"/>
    <w:basedOn w:val="a0"/>
    <w:rsid w:val="00332649"/>
    <w:pPr>
      <w:suppressAutoHyphens/>
      <w:autoSpaceDN/>
      <w:adjustRightInd/>
      <w:ind w:left="566" w:hanging="283"/>
      <w:contextualSpacing/>
    </w:pPr>
    <w:rPr>
      <w:sz w:val="24"/>
      <w:szCs w:val="24"/>
      <w:lang w:eastAsia="ar-SA"/>
    </w:rPr>
  </w:style>
  <w:style w:type="paragraph" w:customStyle="1" w:styleId="1b">
    <w:name w:val="Подзаголовок 1"/>
    <w:basedOn w:val="a0"/>
    <w:qFormat/>
    <w:rsid w:val="00332649"/>
    <w:pPr>
      <w:widowControl/>
      <w:autoSpaceDE/>
      <w:autoSpaceDN/>
      <w:adjustRightInd/>
      <w:jc w:val="center"/>
    </w:pPr>
    <w:rPr>
      <w:sz w:val="28"/>
      <w:szCs w:val="24"/>
    </w:rPr>
  </w:style>
  <w:style w:type="character" w:customStyle="1" w:styleId="Exact">
    <w:name w:val="Основной текст Exact"/>
    <w:uiPriority w:val="99"/>
    <w:rsid w:val="00332649"/>
    <w:rPr>
      <w:rFonts w:ascii="Times New Roman" w:hAnsi="Times New Roman" w:cs="Times New Roman"/>
      <w:spacing w:val="5"/>
      <w:sz w:val="21"/>
      <w:szCs w:val="21"/>
      <w:u w:val="none"/>
    </w:rPr>
  </w:style>
  <w:style w:type="character" w:styleId="affb">
    <w:name w:val="annotation reference"/>
    <w:basedOn w:val="a1"/>
    <w:uiPriority w:val="99"/>
    <w:semiHidden/>
    <w:unhideWhenUsed/>
    <w:rsid w:val="00332649"/>
    <w:rPr>
      <w:sz w:val="16"/>
      <w:szCs w:val="16"/>
    </w:rPr>
  </w:style>
  <w:style w:type="paragraph" w:styleId="affc">
    <w:name w:val="annotation text"/>
    <w:basedOn w:val="a0"/>
    <w:link w:val="affd"/>
    <w:uiPriority w:val="99"/>
    <w:semiHidden/>
    <w:unhideWhenUsed/>
    <w:rsid w:val="00332649"/>
    <w:rPr>
      <w:rFonts w:ascii="Courier New" w:hAnsi="Courier New" w:cs="Courier New"/>
    </w:rPr>
  </w:style>
  <w:style w:type="character" w:customStyle="1" w:styleId="affd">
    <w:name w:val="Текст примечания Знак"/>
    <w:basedOn w:val="a1"/>
    <w:link w:val="affc"/>
    <w:uiPriority w:val="99"/>
    <w:semiHidden/>
    <w:rsid w:val="00332649"/>
    <w:rPr>
      <w:rFonts w:ascii="Courier New" w:hAnsi="Courier New" w:cs="Courier New"/>
      <w:sz w:val="20"/>
      <w:szCs w:val="20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332649"/>
    <w:rPr>
      <w:b/>
      <w:bCs/>
    </w:rPr>
  </w:style>
  <w:style w:type="character" w:customStyle="1" w:styleId="afff">
    <w:name w:val="Тема примечания Знак"/>
    <w:basedOn w:val="affd"/>
    <w:link w:val="affe"/>
    <w:uiPriority w:val="99"/>
    <w:semiHidden/>
    <w:rsid w:val="00332649"/>
    <w:rPr>
      <w:rFonts w:ascii="Courier New" w:hAnsi="Courier New" w:cs="Courier New"/>
      <w:b/>
      <w:bCs/>
      <w:sz w:val="20"/>
      <w:szCs w:val="20"/>
    </w:rPr>
  </w:style>
  <w:style w:type="paragraph" w:styleId="HTML">
    <w:name w:val="HTML Preformatted"/>
    <w:basedOn w:val="a0"/>
    <w:link w:val="HTML0"/>
    <w:rsid w:val="003326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color w:val="1428C7"/>
    </w:rPr>
  </w:style>
  <w:style w:type="character" w:customStyle="1" w:styleId="HTML0">
    <w:name w:val="Стандартный HTML Знак"/>
    <w:basedOn w:val="a1"/>
    <w:link w:val="HTML"/>
    <w:rsid w:val="00332649"/>
    <w:rPr>
      <w:rFonts w:ascii="Courier New" w:hAnsi="Courier New" w:cs="Courier New"/>
      <w:color w:val="1428C7"/>
      <w:sz w:val="20"/>
      <w:szCs w:val="20"/>
    </w:rPr>
  </w:style>
  <w:style w:type="paragraph" w:customStyle="1" w:styleId="1c">
    <w:name w:val="Текст1"/>
    <w:basedOn w:val="a0"/>
    <w:rsid w:val="00332649"/>
    <w:pPr>
      <w:widowControl/>
      <w:autoSpaceDE/>
      <w:autoSpaceDN/>
      <w:adjustRightInd/>
    </w:pPr>
    <w:rPr>
      <w:rFonts w:ascii="Courier New" w:hAnsi="Courier New"/>
    </w:rPr>
  </w:style>
  <w:style w:type="paragraph" w:customStyle="1" w:styleId="bodytext">
    <w:name w:val="bodytext"/>
    <w:basedOn w:val="a0"/>
    <w:rsid w:val="0033264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">
    <w:name w:val="p"/>
    <w:basedOn w:val="a0"/>
    <w:rsid w:val="00332649"/>
    <w:pPr>
      <w:widowControl/>
      <w:autoSpaceDE/>
      <w:autoSpaceDN/>
      <w:adjustRightInd/>
      <w:spacing w:before="48" w:after="48"/>
      <w:ind w:firstLine="480"/>
      <w:jc w:val="both"/>
    </w:pPr>
    <w:rPr>
      <w:sz w:val="24"/>
      <w:szCs w:val="24"/>
    </w:rPr>
  </w:style>
  <w:style w:type="paragraph" w:styleId="afff0">
    <w:name w:val="Block Text"/>
    <w:basedOn w:val="a0"/>
    <w:rsid w:val="00332649"/>
    <w:pPr>
      <w:widowControl/>
      <w:autoSpaceDE/>
      <w:autoSpaceDN/>
      <w:adjustRightInd/>
      <w:ind w:left="142" w:right="4819"/>
      <w:jc w:val="center"/>
    </w:pPr>
    <w:rPr>
      <w:sz w:val="24"/>
      <w:szCs w:val="24"/>
    </w:rPr>
  </w:style>
  <w:style w:type="paragraph" w:styleId="27">
    <w:name w:val="Body Text 2"/>
    <w:basedOn w:val="a0"/>
    <w:link w:val="28"/>
    <w:rsid w:val="00332649"/>
    <w:pPr>
      <w:widowControl/>
      <w:autoSpaceDE/>
      <w:autoSpaceDN/>
      <w:adjustRightInd/>
      <w:spacing w:after="120" w:line="480" w:lineRule="auto"/>
    </w:pPr>
    <w:rPr>
      <w:sz w:val="24"/>
      <w:szCs w:val="24"/>
    </w:rPr>
  </w:style>
  <w:style w:type="character" w:customStyle="1" w:styleId="28">
    <w:name w:val="Основной текст 2 Знак"/>
    <w:basedOn w:val="a1"/>
    <w:link w:val="27"/>
    <w:rsid w:val="00332649"/>
    <w:rPr>
      <w:rFonts w:ascii="Times New Roman" w:hAnsi="Times New Roman"/>
      <w:sz w:val="24"/>
      <w:szCs w:val="24"/>
    </w:rPr>
  </w:style>
  <w:style w:type="paragraph" w:customStyle="1" w:styleId="Normal1">
    <w:name w:val="Normal1"/>
    <w:rsid w:val="00332649"/>
    <w:pPr>
      <w:widowControl w:val="0"/>
      <w:spacing w:line="300" w:lineRule="auto"/>
      <w:ind w:firstLine="720"/>
      <w:jc w:val="both"/>
    </w:pPr>
    <w:rPr>
      <w:rFonts w:ascii="Times New Roman" w:hAnsi="Times New Roman"/>
      <w:snapToGrid w:val="0"/>
      <w:sz w:val="24"/>
      <w:szCs w:val="20"/>
    </w:rPr>
  </w:style>
  <w:style w:type="paragraph" w:customStyle="1" w:styleId="formattext">
    <w:name w:val="formattext"/>
    <w:basedOn w:val="a0"/>
    <w:rsid w:val="00332649"/>
    <w:pPr>
      <w:widowControl/>
      <w:autoSpaceDE/>
      <w:autoSpaceDN/>
      <w:adjustRightInd/>
    </w:pPr>
    <w:rPr>
      <w:sz w:val="19"/>
      <w:szCs w:val="19"/>
    </w:rPr>
  </w:style>
  <w:style w:type="paragraph" w:customStyle="1" w:styleId="afff1">
    <w:name w:val="Знак Знак Знак"/>
    <w:basedOn w:val="a0"/>
    <w:rsid w:val="00332649"/>
    <w:pPr>
      <w:widowControl/>
      <w:autoSpaceDE/>
      <w:autoSpaceDN/>
      <w:adjustRightInd/>
      <w:spacing w:after="160" w:line="240" w:lineRule="exact"/>
    </w:pPr>
    <w:rPr>
      <w:rFonts w:ascii="Verdana" w:hAnsi="Verdana"/>
      <w:lang w:val="en-US" w:eastAsia="en-US"/>
    </w:rPr>
  </w:style>
  <w:style w:type="paragraph" w:styleId="afff2">
    <w:name w:val="Title"/>
    <w:basedOn w:val="a0"/>
    <w:link w:val="afff3"/>
    <w:qFormat/>
    <w:locked/>
    <w:rsid w:val="00332649"/>
    <w:pPr>
      <w:widowControl/>
      <w:autoSpaceDE/>
      <w:autoSpaceDN/>
      <w:adjustRightInd/>
      <w:spacing w:line="360" w:lineRule="auto"/>
      <w:jc w:val="center"/>
    </w:pPr>
    <w:rPr>
      <w:sz w:val="26"/>
      <w:u w:val="single"/>
      <w:lang w:val="x-none" w:eastAsia="x-none"/>
    </w:rPr>
  </w:style>
  <w:style w:type="character" w:customStyle="1" w:styleId="afff3">
    <w:name w:val="Название Знак"/>
    <w:basedOn w:val="a1"/>
    <w:link w:val="afff2"/>
    <w:rsid w:val="00332649"/>
    <w:rPr>
      <w:rFonts w:ascii="Times New Roman" w:hAnsi="Times New Roman"/>
      <w:sz w:val="26"/>
      <w:szCs w:val="20"/>
      <w:u w:val="single"/>
      <w:lang w:val="x-none" w:eastAsia="x-none"/>
    </w:rPr>
  </w:style>
  <w:style w:type="character" w:customStyle="1" w:styleId="1d">
    <w:name w:val="Знак Знак1"/>
    <w:locked/>
    <w:rsid w:val="00332649"/>
    <w:rPr>
      <w:sz w:val="26"/>
      <w:u w:val="single"/>
      <w:lang w:val="ru-RU" w:eastAsia="ru-RU" w:bidi="ar-SA"/>
    </w:rPr>
  </w:style>
  <w:style w:type="paragraph" w:customStyle="1" w:styleId="Iiiaeuiue">
    <w:name w:val="Ii?iaeuiue"/>
    <w:rsid w:val="000A4615"/>
    <w:rPr>
      <w:rFonts w:ascii="Times New Roman" w:hAnsi="Times New Roman"/>
      <w:sz w:val="20"/>
      <w:szCs w:val="20"/>
    </w:rPr>
  </w:style>
  <w:style w:type="character" w:customStyle="1" w:styleId="16">
    <w:name w:val="Обычный (веб) Знак1"/>
    <w:aliases w:val="Обычный (Web) Знак,Обычный (Web)1 Знак1,Обычный (веб) Знак Знак,Обычный (Web)1 Знак Знак,Обычный (веб) Знак2 Знак,Обычный (веб) Знак Знак1 Знак,Обычный (веб) Знак1 Знак Знак Знак,Обычный (веб) Знак Знак Знак Знак Знак"/>
    <w:link w:val="af7"/>
    <w:uiPriority w:val="99"/>
    <w:locked/>
    <w:rsid w:val="003230C9"/>
    <w:rPr>
      <w:rFonts w:ascii="Times New Roman" w:hAnsi="Times New Roman"/>
      <w:sz w:val="24"/>
      <w:szCs w:val="24"/>
    </w:rPr>
  </w:style>
  <w:style w:type="paragraph" w:customStyle="1" w:styleId="afff4">
    <w:name w:val="Абзац"/>
    <w:basedOn w:val="a0"/>
    <w:uiPriority w:val="99"/>
    <w:rsid w:val="008D4FE9"/>
    <w:pPr>
      <w:widowControl/>
      <w:autoSpaceDE/>
      <w:autoSpaceDN/>
      <w:adjustRightInd/>
      <w:spacing w:line="312" w:lineRule="auto"/>
      <w:ind w:firstLine="567"/>
      <w:jc w:val="both"/>
    </w:pPr>
    <w:rPr>
      <w:spacing w:val="-4"/>
      <w:sz w:val="24"/>
    </w:rPr>
  </w:style>
  <w:style w:type="paragraph" w:customStyle="1" w:styleId="2a">
    <w:name w:val="Стиль2"/>
    <w:basedOn w:val="2"/>
    <w:qFormat/>
    <w:rsid w:val="00141D46"/>
    <w:pPr>
      <w:widowControl/>
      <w:autoSpaceDE/>
      <w:autoSpaceDN/>
      <w:adjustRightInd/>
      <w:spacing w:line="360" w:lineRule="auto"/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x-none"/>
    </w:rPr>
  </w:style>
  <w:style w:type="paragraph" w:customStyle="1" w:styleId="FR1">
    <w:name w:val="FR1"/>
    <w:uiPriority w:val="99"/>
    <w:rsid w:val="00746C49"/>
    <w:pPr>
      <w:widowControl w:val="0"/>
      <w:autoSpaceDE w:val="0"/>
      <w:autoSpaceDN w:val="0"/>
      <w:adjustRightInd w:val="0"/>
      <w:spacing w:line="300" w:lineRule="auto"/>
      <w:ind w:left="1640"/>
      <w:jc w:val="right"/>
    </w:pPr>
    <w:rPr>
      <w:rFonts w:ascii="Arial" w:hAnsi="Arial" w:cs="Arial"/>
      <w:sz w:val="24"/>
      <w:szCs w:val="24"/>
    </w:rPr>
  </w:style>
  <w:style w:type="character" w:customStyle="1" w:styleId="60">
    <w:name w:val="Заголовок 6 Знак"/>
    <w:basedOn w:val="a1"/>
    <w:link w:val="6"/>
    <w:semiHidden/>
    <w:rsid w:val="002F261D"/>
    <w:rPr>
      <w:b/>
      <w:bCs/>
      <w:sz w:val="20"/>
      <w:szCs w:val="20"/>
      <w:lang w:val="x-none" w:eastAsia="x-none"/>
    </w:rPr>
  </w:style>
  <w:style w:type="character" w:customStyle="1" w:styleId="80">
    <w:name w:val="Заголовок 8 Знак"/>
    <w:basedOn w:val="a1"/>
    <w:link w:val="8"/>
    <w:uiPriority w:val="9"/>
    <w:rsid w:val="002F261D"/>
    <w:rPr>
      <w:i/>
      <w:iCs/>
      <w:sz w:val="24"/>
      <w:szCs w:val="24"/>
      <w:lang w:val="x-none" w:eastAsia="x-none"/>
    </w:rPr>
  </w:style>
  <w:style w:type="paragraph" w:customStyle="1" w:styleId="a">
    <w:name w:val="список с точками"/>
    <w:basedOn w:val="a0"/>
    <w:rsid w:val="002F261D"/>
    <w:pPr>
      <w:widowControl/>
      <w:numPr>
        <w:numId w:val="4"/>
      </w:numPr>
      <w:autoSpaceDE/>
      <w:autoSpaceDN/>
      <w:adjustRightInd/>
      <w:spacing w:line="312" w:lineRule="auto"/>
      <w:jc w:val="both"/>
    </w:pPr>
    <w:rPr>
      <w:sz w:val="24"/>
      <w:szCs w:val="24"/>
    </w:rPr>
  </w:style>
  <w:style w:type="paragraph" w:customStyle="1" w:styleId="FR2">
    <w:name w:val="FR2"/>
    <w:uiPriority w:val="99"/>
    <w:rsid w:val="002F261D"/>
    <w:pPr>
      <w:widowControl w:val="0"/>
      <w:spacing w:line="300" w:lineRule="auto"/>
      <w:ind w:firstLine="720"/>
      <w:jc w:val="both"/>
    </w:pPr>
    <w:rPr>
      <w:rFonts w:ascii="Times New Roman" w:hAnsi="Times New Roman"/>
      <w:sz w:val="28"/>
      <w:szCs w:val="20"/>
    </w:rPr>
  </w:style>
  <w:style w:type="paragraph" w:customStyle="1" w:styleId="afff5">
    <w:name w:val="ͮ𬠫"/>
    <w:rsid w:val="002F261D"/>
    <w:pPr>
      <w:ind w:firstLine="397"/>
      <w:jc w:val="both"/>
    </w:pPr>
    <w:rPr>
      <w:rFonts w:ascii="Times New Roman" w:hAnsi="Times New Roman"/>
      <w:sz w:val="20"/>
      <w:szCs w:val="20"/>
      <w:lang w:val="en-US"/>
    </w:rPr>
  </w:style>
  <w:style w:type="paragraph" w:styleId="35">
    <w:name w:val="List Bullet 3"/>
    <w:basedOn w:val="a0"/>
    <w:autoRedefine/>
    <w:rsid w:val="002F261D"/>
    <w:pPr>
      <w:widowControl/>
      <w:autoSpaceDE/>
      <w:autoSpaceDN/>
      <w:adjustRightInd/>
      <w:spacing w:line="276" w:lineRule="auto"/>
      <w:ind w:firstLine="720"/>
      <w:jc w:val="both"/>
    </w:pPr>
    <w:rPr>
      <w:sz w:val="24"/>
      <w:szCs w:val="24"/>
    </w:rPr>
  </w:style>
  <w:style w:type="paragraph" w:customStyle="1" w:styleId="1e">
    <w:name w:val="Знак1"/>
    <w:basedOn w:val="a0"/>
    <w:rsid w:val="002F261D"/>
    <w:pPr>
      <w:widowControl/>
      <w:autoSpaceDE/>
      <w:autoSpaceDN/>
      <w:adjustRightInd/>
      <w:spacing w:after="160" w:line="240" w:lineRule="exact"/>
    </w:pPr>
    <w:rPr>
      <w:rFonts w:ascii="Verdana" w:hAnsi="Verdana"/>
      <w:lang w:val="en-US" w:eastAsia="en-US"/>
    </w:rPr>
  </w:style>
  <w:style w:type="character" w:customStyle="1" w:styleId="b-serp-urlitem1">
    <w:name w:val="b-serp-url__item1"/>
    <w:basedOn w:val="a1"/>
    <w:rsid w:val="002F261D"/>
  </w:style>
  <w:style w:type="paragraph" w:styleId="2b">
    <w:name w:val="toc 2"/>
    <w:basedOn w:val="a0"/>
    <w:next w:val="a0"/>
    <w:autoRedefine/>
    <w:uiPriority w:val="39"/>
    <w:unhideWhenUsed/>
    <w:qFormat/>
    <w:locked/>
    <w:rsid w:val="002F261D"/>
    <w:pPr>
      <w:widowControl/>
      <w:autoSpaceDE/>
      <w:autoSpaceDN/>
      <w:adjustRightInd/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36">
    <w:name w:val="toc 3"/>
    <w:basedOn w:val="a0"/>
    <w:next w:val="a0"/>
    <w:autoRedefine/>
    <w:uiPriority w:val="39"/>
    <w:unhideWhenUsed/>
    <w:qFormat/>
    <w:locked/>
    <w:rsid w:val="002F261D"/>
    <w:pPr>
      <w:widowControl/>
      <w:autoSpaceDE/>
      <w:autoSpaceDN/>
      <w:adjustRightInd/>
      <w:spacing w:after="100" w:line="276" w:lineRule="auto"/>
      <w:ind w:left="440"/>
    </w:pPr>
    <w:rPr>
      <w:rFonts w:ascii="Calibri" w:hAnsi="Calibri"/>
      <w:sz w:val="22"/>
      <w:szCs w:val="22"/>
    </w:rPr>
  </w:style>
  <w:style w:type="character" w:customStyle="1" w:styleId="ecxrvts8">
    <w:name w:val="ecxrvts8"/>
    <w:rsid w:val="002F261D"/>
  </w:style>
  <w:style w:type="paragraph" w:customStyle="1" w:styleId="ecxrvps2">
    <w:name w:val="ecxrvps2"/>
    <w:basedOn w:val="a0"/>
    <w:rsid w:val="002F261D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1f">
    <w:name w:val="Стиль1"/>
    <w:basedOn w:val="a0"/>
    <w:qFormat/>
    <w:rsid w:val="002F261D"/>
    <w:pPr>
      <w:widowControl/>
      <w:autoSpaceDE/>
      <w:autoSpaceDN/>
      <w:adjustRightInd/>
      <w:spacing w:after="200"/>
      <w:jc w:val="both"/>
    </w:pPr>
    <w:rPr>
      <w:rFonts w:eastAsia="Calibri"/>
      <w:sz w:val="28"/>
      <w:szCs w:val="22"/>
      <w:lang w:eastAsia="en-US"/>
    </w:rPr>
  </w:style>
  <w:style w:type="character" w:customStyle="1" w:styleId="ecxrvts29">
    <w:name w:val="ecxrvts29"/>
    <w:rsid w:val="002F261D"/>
  </w:style>
  <w:style w:type="character" w:customStyle="1" w:styleId="ecxrvts30">
    <w:name w:val="ecxrvts30"/>
    <w:rsid w:val="002F261D"/>
  </w:style>
  <w:style w:type="character" w:customStyle="1" w:styleId="FontStyle25">
    <w:name w:val="Font Style25"/>
    <w:rsid w:val="002F261D"/>
    <w:rPr>
      <w:rFonts w:ascii="Times New Roman" w:hAnsi="Times New Roman" w:cs="Times New Roman" w:hint="default"/>
      <w:i/>
      <w:iCs/>
      <w:sz w:val="16"/>
      <w:szCs w:val="16"/>
    </w:rPr>
  </w:style>
  <w:style w:type="paragraph" w:customStyle="1" w:styleId="afff6">
    <w:name w:val="ТелоТ"/>
    <w:basedOn w:val="a0"/>
    <w:rsid w:val="002F261D"/>
    <w:pPr>
      <w:widowControl/>
      <w:autoSpaceDE/>
      <w:autoSpaceDN/>
      <w:adjustRightInd/>
      <w:spacing w:line="264" w:lineRule="auto"/>
      <w:ind w:firstLine="720"/>
      <w:jc w:val="both"/>
    </w:pPr>
    <w:rPr>
      <w:rFonts w:ascii="Wingdings" w:hAnsi="Wingdings"/>
      <w:spacing w:val="2"/>
      <w:sz w:val="28"/>
    </w:rPr>
  </w:style>
  <w:style w:type="paragraph" w:styleId="2c">
    <w:name w:val="Body Text Indent 2"/>
    <w:basedOn w:val="a0"/>
    <w:link w:val="2d"/>
    <w:rsid w:val="002F261D"/>
    <w:pPr>
      <w:widowControl/>
      <w:autoSpaceDE/>
      <w:autoSpaceDN/>
      <w:adjustRightInd/>
      <w:spacing w:after="120" w:line="480" w:lineRule="auto"/>
      <w:ind w:left="283"/>
    </w:pPr>
    <w:rPr>
      <w:lang w:val="x-none"/>
    </w:rPr>
  </w:style>
  <w:style w:type="character" w:customStyle="1" w:styleId="2d">
    <w:name w:val="Основной текст с отступом 2 Знак"/>
    <w:basedOn w:val="a1"/>
    <w:link w:val="2c"/>
    <w:rsid w:val="002F261D"/>
    <w:rPr>
      <w:rFonts w:ascii="Times New Roman" w:hAnsi="Times New Roman"/>
      <w:sz w:val="20"/>
      <w:szCs w:val="20"/>
      <w:lang w:val="x-none"/>
    </w:rPr>
  </w:style>
  <w:style w:type="paragraph" w:styleId="37">
    <w:name w:val="Body Text Indent 3"/>
    <w:basedOn w:val="a0"/>
    <w:link w:val="38"/>
    <w:uiPriority w:val="99"/>
    <w:unhideWhenUsed/>
    <w:rsid w:val="002F261D"/>
    <w:pPr>
      <w:widowControl/>
      <w:autoSpaceDE/>
      <w:autoSpaceDN/>
      <w:adjustRightInd/>
      <w:spacing w:after="120" w:line="276" w:lineRule="auto"/>
      <w:ind w:left="283"/>
    </w:pPr>
    <w:rPr>
      <w:rFonts w:ascii="Calibri" w:hAnsi="Calibri"/>
      <w:sz w:val="16"/>
      <w:szCs w:val="16"/>
      <w:lang w:val="x-none" w:eastAsia="x-none"/>
    </w:rPr>
  </w:style>
  <w:style w:type="character" w:customStyle="1" w:styleId="38">
    <w:name w:val="Основной текст с отступом 3 Знак"/>
    <w:basedOn w:val="a1"/>
    <w:link w:val="37"/>
    <w:uiPriority w:val="99"/>
    <w:rsid w:val="002F261D"/>
    <w:rPr>
      <w:sz w:val="16"/>
      <w:szCs w:val="16"/>
      <w:lang w:val="x-none" w:eastAsia="x-none"/>
    </w:rPr>
  </w:style>
  <w:style w:type="paragraph" w:customStyle="1" w:styleId="s1">
    <w:name w:val="s_1"/>
    <w:basedOn w:val="a0"/>
    <w:rsid w:val="002F261D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1f0">
    <w:name w:val="Обычный (веб)1"/>
    <w:basedOn w:val="a0"/>
    <w:rsid w:val="002F261D"/>
    <w:pPr>
      <w:widowControl/>
      <w:overflowPunct w:val="0"/>
      <w:spacing w:before="60" w:after="40"/>
      <w:textAlignment w:val="baseline"/>
    </w:pPr>
    <w:rPr>
      <w:rFonts w:ascii="Verdana" w:hAnsi="Verdana"/>
    </w:rPr>
  </w:style>
  <w:style w:type="paragraph" w:customStyle="1" w:styleId="1f1">
    <w:name w:val="Программа_1"/>
    <w:basedOn w:val="a0"/>
    <w:rsid w:val="002F261D"/>
    <w:pPr>
      <w:widowControl/>
      <w:shd w:val="clear" w:color="auto" w:fill="FFFFFF"/>
      <w:autoSpaceDE/>
      <w:autoSpaceDN/>
      <w:adjustRightInd/>
      <w:ind w:firstLine="396"/>
      <w:jc w:val="both"/>
    </w:pPr>
    <w:rPr>
      <w:sz w:val="28"/>
      <w:szCs w:val="22"/>
    </w:rPr>
  </w:style>
  <w:style w:type="paragraph" w:customStyle="1" w:styleId="title1">
    <w:name w:val="title_1"/>
    <w:basedOn w:val="a0"/>
    <w:rsid w:val="002F261D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sz w:val="32"/>
      <w:szCs w:val="32"/>
    </w:rPr>
  </w:style>
  <w:style w:type="paragraph" w:customStyle="1" w:styleId="Standard">
    <w:name w:val="Standard"/>
    <w:rsid w:val="002F261D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Style6">
    <w:name w:val="Style6"/>
    <w:basedOn w:val="a0"/>
    <w:uiPriority w:val="99"/>
    <w:rsid w:val="002F261D"/>
    <w:rPr>
      <w:sz w:val="24"/>
      <w:szCs w:val="24"/>
    </w:rPr>
  </w:style>
  <w:style w:type="character" w:customStyle="1" w:styleId="FontStyle164">
    <w:name w:val="Font Style164"/>
    <w:uiPriority w:val="99"/>
    <w:rsid w:val="002F261D"/>
    <w:rPr>
      <w:rFonts w:ascii="Times New Roman" w:hAnsi="Times New Roman" w:cs="Times New Roman" w:hint="default"/>
      <w:b/>
      <w:bCs/>
      <w:sz w:val="30"/>
      <w:szCs w:val="30"/>
    </w:rPr>
  </w:style>
  <w:style w:type="table" w:customStyle="1" w:styleId="1f2">
    <w:name w:val="Сетка таблицы1"/>
    <w:basedOn w:val="a2"/>
    <w:next w:val="afc"/>
    <w:uiPriority w:val="59"/>
    <w:rsid w:val="002F261D"/>
    <w:rPr>
      <w:rFonts w:ascii="Trebuchet MS" w:hAnsi="Trebuchet MS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F15584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457">
      <w:bodyDiv w:val="1"/>
      <w:marLeft w:val="851"/>
      <w:marRight w:val="851"/>
      <w:marTop w:val="851"/>
      <w:marBottom w:val="85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70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59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3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4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78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70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0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3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6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33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44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809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373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28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54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75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17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1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807">
      <w:bodyDiv w:val="1"/>
      <w:marLeft w:val="851"/>
      <w:marRight w:val="851"/>
      <w:marTop w:val="851"/>
      <w:marBottom w:val="85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244">
      <w:bodyDiv w:val="1"/>
      <w:marLeft w:val="851"/>
      <w:marRight w:val="851"/>
      <w:marTop w:val="851"/>
      <w:marBottom w:val="85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244AF-26D7-4DC5-8CD6-805AF472F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stru</dc:creator>
  <cp:lastModifiedBy>ThinkPad-X240</cp:lastModifiedBy>
  <cp:revision>6</cp:revision>
  <cp:lastPrinted>2020-06-12T07:58:00Z</cp:lastPrinted>
  <dcterms:created xsi:type="dcterms:W3CDTF">2021-01-15T23:19:00Z</dcterms:created>
  <dcterms:modified xsi:type="dcterms:W3CDTF">2021-01-15T23:44:00Z</dcterms:modified>
</cp:coreProperties>
</file>